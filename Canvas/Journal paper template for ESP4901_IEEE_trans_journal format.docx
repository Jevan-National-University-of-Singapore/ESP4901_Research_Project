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00D" w:rsidRDefault="00F2100D">
      <w:pPr>
        <w:pStyle w:val="BodyText"/>
        <w:kinsoku w:val="0"/>
        <w:overflowPunct w:val="0"/>
        <w:spacing w:before="5"/>
      </w:pPr>
      <w:bookmarkStart w:id="0" w:name="_GoBack"/>
      <w:bookmarkEnd w:id="0"/>
    </w:p>
    <w:p w:rsidR="00F2100D" w:rsidRDefault="000027D4">
      <w:pPr>
        <w:pStyle w:val="BodyText"/>
        <w:kinsoku w:val="0"/>
        <w:overflowPunct w:val="0"/>
        <w:spacing w:before="80"/>
        <w:ind w:left="711" w:right="707"/>
        <w:jc w:val="center"/>
        <w:rPr>
          <w:sz w:val="48"/>
          <w:szCs w:val="48"/>
        </w:rPr>
      </w:pPr>
      <w:r>
        <w:rPr>
          <w:sz w:val="48"/>
          <w:szCs w:val="48"/>
        </w:rPr>
        <w:t>Preparation</w:t>
      </w:r>
      <w:r>
        <w:rPr>
          <w:spacing w:val="-3"/>
          <w:sz w:val="48"/>
          <w:szCs w:val="48"/>
        </w:rPr>
        <w:t xml:space="preserve"> </w:t>
      </w:r>
      <w:r>
        <w:rPr>
          <w:sz w:val="48"/>
          <w:szCs w:val="48"/>
        </w:rPr>
        <w:t>of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Papers</w:t>
      </w:r>
      <w:r>
        <w:rPr>
          <w:spacing w:val="-2"/>
          <w:sz w:val="48"/>
          <w:szCs w:val="48"/>
        </w:rPr>
        <w:t xml:space="preserve"> </w:t>
      </w:r>
      <w:r>
        <w:rPr>
          <w:sz w:val="48"/>
          <w:szCs w:val="48"/>
        </w:rPr>
        <w:t>for IEEE</w:t>
      </w:r>
      <w:r>
        <w:rPr>
          <w:spacing w:val="-12"/>
          <w:sz w:val="48"/>
          <w:szCs w:val="48"/>
        </w:rPr>
        <w:t xml:space="preserve"> </w:t>
      </w:r>
      <w:r>
        <w:rPr>
          <w:sz w:val="48"/>
          <w:szCs w:val="48"/>
        </w:rPr>
        <w:t>T</w:t>
      </w:r>
      <w:r>
        <w:rPr>
          <w:sz w:val="40"/>
          <w:szCs w:val="40"/>
        </w:rPr>
        <w:t>RANSACTIONS</w:t>
      </w:r>
      <w:r>
        <w:rPr>
          <w:spacing w:val="-97"/>
          <w:sz w:val="40"/>
          <w:szCs w:val="40"/>
        </w:rPr>
        <w:t xml:space="preserve"> </w:t>
      </w:r>
      <w:r>
        <w:rPr>
          <w:sz w:val="48"/>
          <w:szCs w:val="48"/>
        </w:rPr>
        <w:t>and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J</w:t>
      </w:r>
      <w:r>
        <w:rPr>
          <w:sz w:val="40"/>
          <w:szCs w:val="40"/>
        </w:rPr>
        <w:t>OURNALS</w:t>
      </w:r>
      <w:r>
        <w:rPr>
          <w:spacing w:val="20"/>
          <w:sz w:val="40"/>
          <w:szCs w:val="40"/>
        </w:rPr>
        <w:t xml:space="preserve"> </w:t>
      </w:r>
      <w:r>
        <w:rPr>
          <w:sz w:val="48"/>
          <w:szCs w:val="48"/>
        </w:rPr>
        <w:t>(February</w:t>
      </w:r>
      <w:r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</w:rPr>
        <w:t>2017)</w:t>
      </w:r>
    </w:p>
    <w:p w:rsidR="00F2100D" w:rsidRDefault="000027D4">
      <w:pPr>
        <w:pStyle w:val="BodyText"/>
        <w:kinsoku w:val="0"/>
        <w:overflowPunct w:val="0"/>
        <w:spacing w:before="421"/>
        <w:ind w:left="710" w:right="707"/>
        <w:jc w:val="center"/>
        <w:rPr>
          <w:i/>
          <w:iCs/>
          <w:sz w:val="22"/>
          <w:szCs w:val="22"/>
        </w:rPr>
      </w:pPr>
      <w:r>
        <w:rPr>
          <w:sz w:val="22"/>
          <w:szCs w:val="22"/>
        </w:rPr>
        <w:t>First A.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Author,</w:t>
      </w:r>
      <w:r>
        <w:rPr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Fellow,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IEEE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Second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Author,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Third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Author,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Jr.,</w:t>
      </w:r>
      <w:r>
        <w:rPr>
          <w:spacing w:val="-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Member,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IEEE</w:t>
      </w:r>
    </w:p>
    <w:p w:rsidR="00F2100D" w:rsidRDefault="00F2100D">
      <w:pPr>
        <w:pStyle w:val="BodyText"/>
        <w:kinsoku w:val="0"/>
        <w:overflowPunct w:val="0"/>
        <w:rPr>
          <w:i/>
          <w:iCs/>
        </w:rPr>
      </w:pPr>
    </w:p>
    <w:p w:rsidR="00F2100D" w:rsidRDefault="00F2100D">
      <w:pPr>
        <w:pStyle w:val="BodyText"/>
        <w:kinsoku w:val="0"/>
        <w:overflowPunct w:val="0"/>
        <w:rPr>
          <w:i/>
          <w:iCs/>
          <w:sz w:val="16"/>
          <w:szCs w:val="16"/>
        </w:rPr>
      </w:pPr>
    </w:p>
    <w:p w:rsidR="00F2100D" w:rsidRDefault="00F2100D">
      <w:pPr>
        <w:pStyle w:val="BodyText"/>
        <w:kinsoku w:val="0"/>
        <w:overflowPunct w:val="0"/>
        <w:rPr>
          <w:i/>
          <w:iCs/>
          <w:sz w:val="16"/>
          <w:szCs w:val="16"/>
        </w:rPr>
        <w:sectPr w:rsidR="00F2100D">
          <w:headerReference w:type="default" r:id="rId7"/>
          <w:pgSz w:w="12240" w:h="15840"/>
          <w:pgMar w:top="900" w:right="820" w:bottom="280" w:left="820" w:header="434" w:footer="0" w:gutter="0"/>
          <w:pgNumType w:start="1"/>
          <w:cols w:space="720"/>
          <w:noEndnote/>
        </w:sectPr>
      </w:pPr>
    </w:p>
    <w:p w:rsidR="00F2100D" w:rsidRDefault="00F2100D">
      <w:pPr>
        <w:pStyle w:val="BodyText"/>
        <w:kinsoku w:val="0"/>
        <w:overflowPunct w:val="0"/>
        <w:spacing w:before="5"/>
        <w:rPr>
          <w:i/>
          <w:iCs/>
          <w:sz w:val="30"/>
          <w:szCs w:val="30"/>
        </w:rPr>
      </w:pPr>
    </w:p>
    <w:p w:rsidR="00F2100D" w:rsidRDefault="000027D4">
      <w:pPr>
        <w:pStyle w:val="BodyText"/>
        <w:kinsoku w:val="0"/>
        <w:overflowPunct w:val="0"/>
        <w:ind w:left="115" w:right="38" w:firstLine="201"/>
        <w:jc w:val="both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Abstract</w:t>
      </w:r>
      <w:r>
        <w:rPr>
          <w:b/>
          <w:bCs/>
          <w:sz w:val="18"/>
          <w:szCs w:val="18"/>
        </w:rPr>
        <w:t>—These instructions give you guidelines for preparing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papers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for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IEEE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Transactions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and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Journals</w:t>
      </w:r>
      <w:r>
        <w:rPr>
          <w:b/>
          <w:bCs/>
          <w:i/>
          <w:iCs/>
          <w:sz w:val="18"/>
          <w:szCs w:val="18"/>
        </w:rPr>
        <w:t>.</w:t>
      </w:r>
      <w:r>
        <w:rPr>
          <w:b/>
          <w:bCs/>
          <w:i/>
          <w:i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Use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this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document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as</w:t>
      </w:r>
      <w:r>
        <w:rPr>
          <w:b/>
          <w:bCs/>
          <w:spacing w:val="-4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</w:t>
      </w:r>
      <w:r>
        <w:rPr>
          <w:b/>
          <w:bCs/>
          <w:spacing w:val="-9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template</w:t>
      </w:r>
      <w:r>
        <w:rPr>
          <w:b/>
          <w:bCs/>
          <w:spacing w:val="-8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if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you</w:t>
      </w:r>
      <w:r>
        <w:rPr>
          <w:b/>
          <w:bCs/>
          <w:spacing w:val="-9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are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using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Microsoft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Word</w:t>
      </w:r>
      <w:r>
        <w:rPr>
          <w:b/>
          <w:bCs/>
          <w:i/>
          <w:i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6.0</w:t>
      </w:r>
      <w:r>
        <w:rPr>
          <w:b/>
          <w:bCs/>
          <w:spacing w:val="-9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or</w:t>
      </w:r>
      <w:r>
        <w:rPr>
          <w:b/>
          <w:bCs/>
          <w:spacing w:val="-8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later.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Otherwise,</w:t>
      </w:r>
      <w:r>
        <w:rPr>
          <w:b/>
          <w:bCs/>
          <w:spacing w:val="-4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use this document as an instruction set. The electronic file of your</w:t>
      </w:r>
      <w:r>
        <w:rPr>
          <w:b/>
          <w:bCs/>
          <w:spacing w:val="-4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paper will be formatted further at IEEE. Paper titles should be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written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in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uppercase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and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lowercase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letters,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not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all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uppercase.</w:t>
      </w:r>
      <w:r>
        <w:rPr>
          <w:b/>
          <w:bCs/>
          <w:spacing w:val="-4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Avoid writing long formulas with subscripts in the title; short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formulas</w:t>
      </w:r>
      <w:r>
        <w:rPr>
          <w:b/>
          <w:bCs/>
          <w:spacing w:val="-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that</w:t>
      </w:r>
      <w:r>
        <w:rPr>
          <w:b/>
          <w:bCs/>
          <w:spacing w:val="-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identify</w:t>
      </w:r>
      <w:r>
        <w:rPr>
          <w:b/>
          <w:bCs/>
          <w:spacing w:val="-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the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elements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are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fine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(e.g.,</w:t>
      </w:r>
      <w:r>
        <w:rPr>
          <w:b/>
          <w:bCs/>
          <w:spacing w:val="-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"Nd–Fe–B").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Do</w:t>
      </w:r>
      <w:r>
        <w:rPr>
          <w:b/>
          <w:bCs/>
          <w:spacing w:val="-4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not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write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“(Invited)”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in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the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title.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Full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names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of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authors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are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preferred in the author field, but are not required. Put a space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between authors’ initials. </w:t>
      </w:r>
      <w:r>
        <w:rPr>
          <w:b/>
          <w:bCs/>
        </w:rPr>
        <w:t>The abstract must be a concise yet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comprehensive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reflection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what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is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your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article.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particular,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abstract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must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be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self-contained,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without</w:t>
      </w:r>
      <w:r>
        <w:rPr>
          <w:b/>
          <w:bCs/>
          <w:spacing w:val="-47"/>
        </w:rPr>
        <w:t xml:space="preserve"> </w:t>
      </w:r>
      <w:r>
        <w:rPr>
          <w:b/>
          <w:bCs/>
        </w:rPr>
        <w:t>abbreviations,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footnotes,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or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references.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It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should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be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microcosm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full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article. The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abstract must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be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between</w:t>
      </w:r>
      <w:r>
        <w:rPr>
          <w:b/>
          <w:bCs/>
          <w:spacing w:val="-47"/>
        </w:rPr>
        <w:t xml:space="preserve"> </w:t>
      </w:r>
      <w:r>
        <w:rPr>
          <w:b/>
          <w:bCs/>
        </w:rPr>
        <w:t>150–250 words. Be sure that you adhere to these limits;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otherwise, you will need to edit your abstract accordingly.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abstract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must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be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written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one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paragraph,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should</w:t>
      </w:r>
      <w:r>
        <w:rPr>
          <w:b/>
          <w:bCs/>
          <w:spacing w:val="-47"/>
        </w:rPr>
        <w:t xml:space="preserve"> </w:t>
      </w:r>
      <w:r>
        <w:rPr>
          <w:b/>
          <w:bCs/>
        </w:rPr>
        <w:t>not contain displayed mathematical equations or tabular</w:t>
      </w:r>
      <w:r>
        <w:rPr>
          <w:b/>
          <w:bCs/>
          <w:spacing w:val="1"/>
        </w:rPr>
        <w:t xml:space="preserve"> </w:t>
      </w:r>
      <w:r>
        <w:rPr>
          <w:b/>
          <w:bCs/>
          <w:w w:val="95"/>
        </w:rPr>
        <w:t>material. The abstract should include three or four different</w:t>
      </w:r>
      <w:r>
        <w:rPr>
          <w:b/>
          <w:bCs/>
          <w:spacing w:val="1"/>
          <w:w w:val="95"/>
        </w:rPr>
        <w:t xml:space="preserve"> </w:t>
      </w:r>
      <w:r>
        <w:rPr>
          <w:b/>
          <w:bCs/>
        </w:rPr>
        <w:t>keywords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or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phrases,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as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this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will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help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readers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find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it.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It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is</w:t>
      </w:r>
      <w:r>
        <w:rPr>
          <w:b/>
          <w:bCs/>
          <w:spacing w:val="-47"/>
        </w:rPr>
        <w:t xml:space="preserve"> </w:t>
      </w:r>
      <w:r>
        <w:rPr>
          <w:b/>
          <w:bCs/>
        </w:rPr>
        <w:t>important to avoid over-repetition of such phrases as this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can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result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page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being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rejected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by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search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engines.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Ensure that your abstract reads well and is grammatically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correct</w:t>
      </w:r>
      <w:r>
        <w:rPr>
          <w:b/>
          <w:bCs/>
          <w:sz w:val="18"/>
          <w:szCs w:val="18"/>
        </w:rPr>
        <w:t>.</w:t>
      </w:r>
    </w:p>
    <w:p w:rsidR="00F2100D" w:rsidRDefault="00F2100D">
      <w:pPr>
        <w:pStyle w:val="BodyText"/>
        <w:kinsoku w:val="0"/>
        <w:overflowPunct w:val="0"/>
        <w:spacing w:before="3"/>
        <w:rPr>
          <w:b/>
          <w:bCs/>
        </w:rPr>
      </w:pPr>
    </w:p>
    <w:p w:rsidR="00F2100D" w:rsidRDefault="000027D4">
      <w:pPr>
        <w:pStyle w:val="BodyText"/>
        <w:kinsoku w:val="0"/>
        <w:overflowPunct w:val="0"/>
        <w:spacing w:line="237" w:lineRule="auto"/>
        <w:ind w:left="115" w:right="39" w:firstLine="201"/>
        <w:jc w:val="both"/>
        <w:rPr>
          <w:color w:val="0000FF"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Index</w:t>
      </w:r>
      <w:r>
        <w:rPr>
          <w:b/>
          <w:bCs/>
          <w:i/>
          <w:iCs/>
          <w:spacing w:val="1"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Terms</w:t>
      </w:r>
      <w:r>
        <w:rPr>
          <w:b/>
          <w:bCs/>
          <w:sz w:val="18"/>
          <w:szCs w:val="18"/>
        </w:rPr>
        <w:t>—Enter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key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words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or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phrases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in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alphabetical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order, separated by commas. For a list of suggested keywords,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send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blank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e-mail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to</w:t>
      </w:r>
      <w:r>
        <w:rPr>
          <w:b/>
          <w:bCs/>
          <w:spacing w:val="1"/>
          <w:sz w:val="18"/>
          <w:szCs w:val="18"/>
        </w:rPr>
        <w:t xml:space="preserve"> </w:t>
      </w:r>
      <w:hyperlink r:id="rId8" w:history="1">
        <w:r>
          <w:rPr>
            <w:color w:val="0000FF"/>
            <w:sz w:val="18"/>
            <w:szCs w:val="18"/>
            <w:u w:val="single"/>
          </w:rPr>
          <w:t>keywords@ieee.org</w:t>
        </w:r>
      </w:hyperlink>
      <w:r>
        <w:rPr>
          <w:color w:val="0000FF"/>
          <w:spacing w:val="1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or</w:t>
      </w:r>
      <w:r>
        <w:rPr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visit</w:t>
      </w:r>
      <w:r>
        <w:rPr>
          <w:b/>
          <w:bCs/>
          <w:color w:val="000000"/>
          <w:spacing w:val="-42"/>
          <w:sz w:val="18"/>
          <w:szCs w:val="18"/>
        </w:rPr>
        <w:t xml:space="preserve"> </w:t>
      </w:r>
      <w:hyperlink r:id="rId9" w:history="1">
        <w:r>
          <w:rPr>
            <w:color w:val="0000FF"/>
            <w:sz w:val="18"/>
            <w:szCs w:val="18"/>
            <w:u w:val="single"/>
          </w:rPr>
          <w:t>http://www.ieee.org/organizations/pubs/ani_prod/keywrd98.txt</w:t>
        </w:r>
      </w:hyperlink>
    </w:p>
    <w:p w:rsidR="00F2100D" w:rsidRDefault="00F2100D">
      <w:pPr>
        <w:pStyle w:val="BodyText"/>
        <w:kinsoku w:val="0"/>
        <w:overflowPunct w:val="0"/>
      </w:pPr>
    </w:p>
    <w:p w:rsidR="00F2100D" w:rsidRDefault="00F2100D">
      <w:pPr>
        <w:pStyle w:val="BodyText"/>
        <w:kinsoku w:val="0"/>
        <w:overflowPunct w:val="0"/>
        <w:spacing w:before="1"/>
        <w:rPr>
          <w:sz w:val="21"/>
          <w:szCs w:val="21"/>
        </w:rPr>
      </w:pPr>
    </w:p>
    <w:p w:rsidR="00F2100D" w:rsidRDefault="009D276C">
      <w:pPr>
        <w:pStyle w:val="ListParagraph"/>
        <w:numPr>
          <w:ilvl w:val="0"/>
          <w:numId w:val="11"/>
        </w:numPr>
        <w:tabs>
          <w:tab w:val="left" w:pos="2157"/>
        </w:tabs>
        <w:kinsoku w:val="0"/>
        <w:overflowPunct w:val="0"/>
        <w:spacing w:before="1"/>
        <w:ind w:hanging="263"/>
        <w:jc w:val="left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594360</wp:posOffset>
                </wp:positionH>
                <wp:positionV relativeFrom="paragraph">
                  <wp:posOffset>147320</wp:posOffset>
                </wp:positionV>
                <wp:extent cx="217170" cy="39370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00D" w:rsidRDefault="000027D4">
                            <w:pPr>
                              <w:pStyle w:val="BodyText"/>
                              <w:kinsoku w:val="0"/>
                              <w:overflowPunct w:val="0"/>
                              <w:spacing w:line="619" w:lineRule="exact"/>
                              <w:rPr>
                                <w:w w:val="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w w:val="99"/>
                                <w:sz w:val="56"/>
                                <w:szCs w:val="5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.8pt;margin-top:11.6pt;width:17.1pt;height:3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vVrQ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" o:allowincell="f" filled="f" stroked="f">
                <v:textbox inset="0,0,0,0">
                  <w:txbxContent>
                    <w:p w:rsidR="00000000" w:rsidRDefault="000027D4">
                      <w:pPr>
                        <w:pStyle w:val="BodyText"/>
                        <w:kinsoku w:val="0"/>
                        <w:overflowPunct w:val="0"/>
                        <w:spacing w:line="619" w:lineRule="exact"/>
                        <w:rPr>
                          <w:w w:val="99"/>
                          <w:sz w:val="56"/>
                          <w:szCs w:val="56"/>
                        </w:rPr>
                      </w:pPr>
                      <w:r>
                        <w:rPr>
                          <w:w w:val="99"/>
                          <w:sz w:val="56"/>
                          <w:szCs w:val="5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27D4">
        <w:rPr>
          <w:sz w:val="20"/>
          <w:szCs w:val="20"/>
        </w:rPr>
        <w:t>I</w:t>
      </w:r>
      <w:r w:rsidR="000027D4">
        <w:rPr>
          <w:sz w:val="16"/>
          <w:szCs w:val="16"/>
        </w:rPr>
        <w:t>NTRODUCTION</w:t>
      </w:r>
    </w:p>
    <w:p w:rsidR="00F2100D" w:rsidRDefault="000027D4">
      <w:pPr>
        <w:pStyle w:val="BodyText"/>
        <w:kinsoku w:val="0"/>
        <w:overflowPunct w:val="0"/>
        <w:spacing w:before="77"/>
        <w:ind w:left="459"/>
        <w:jc w:val="both"/>
      </w:pPr>
      <w:r>
        <w:t>HIS</w:t>
      </w:r>
      <w:r>
        <w:rPr>
          <w:spacing w:val="14"/>
        </w:rPr>
        <w:t xml:space="preserve"> </w:t>
      </w:r>
      <w:r>
        <w:t>document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template</w:t>
      </w:r>
      <w:r>
        <w:rPr>
          <w:spacing w:val="17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Microsoft</w:t>
      </w:r>
      <w:r>
        <w:rPr>
          <w:spacing w:val="21"/>
        </w:rPr>
        <w:t xml:space="preserve"> </w:t>
      </w:r>
      <w:r>
        <w:rPr>
          <w:i/>
          <w:iCs/>
        </w:rPr>
        <w:t>Word</w:t>
      </w:r>
      <w:r>
        <w:rPr>
          <w:i/>
          <w:iCs/>
          <w:spacing w:val="18"/>
        </w:rPr>
        <w:t xml:space="preserve"> </w:t>
      </w:r>
      <w:r>
        <w:t>versions</w:t>
      </w:r>
    </w:p>
    <w:p w:rsidR="00F2100D" w:rsidRDefault="000027D4">
      <w:pPr>
        <w:pStyle w:val="BodyText"/>
        <w:kinsoku w:val="0"/>
        <w:overflowPunct w:val="0"/>
        <w:spacing w:before="10" w:line="252" w:lineRule="auto"/>
        <w:ind w:left="115" w:right="38" w:firstLine="343"/>
        <w:jc w:val="both"/>
        <w:rPr>
          <w:color w:val="000000"/>
        </w:rPr>
      </w:pPr>
      <w:r>
        <w:t>6.0 or later. If you are reading a paper or PDF version 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trans_jour.docx,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at</w:t>
      </w:r>
      <w:r>
        <w:rPr>
          <w:color w:val="1154CC"/>
          <w:spacing w:val="1"/>
        </w:rPr>
        <w:t xml:space="preserve"> </w:t>
      </w:r>
      <w:hyperlink r:id="rId10" w:history="1">
        <w:r>
          <w:rPr>
            <w:color w:val="1154CC"/>
            <w:sz w:val="19"/>
            <w:szCs w:val="19"/>
            <w:u w:val="single"/>
          </w:rPr>
          <w:t>www.ieee.org/authortools</w:t>
        </w:r>
      </w:hyperlink>
      <w:r>
        <w:rPr>
          <w:color w:val="1154CC"/>
          <w:spacing w:val="1"/>
          <w:sz w:val="19"/>
          <w:szCs w:val="19"/>
        </w:rPr>
        <w:t xml:space="preserve"> </w:t>
      </w:r>
      <w:r>
        <w:rPr>
          <w:color w:val="000000"/>
        </w:rPr>
        <w:t>so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use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it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prepare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your</w:t>
      </w:r>
      <w:r>
        <w:rPr>
          <w:color w:val="000000"/>
          <w:spacing w:val="-47"/>
        </w:rPr>
        <w:t xml:space="preserve"> </w:t>
      </w:r>
      <w:r>
        <w:rPr>
          <w:color w:val="000000"/>
        </w:rPr>
        <w:t>manuscript.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would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prefer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use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LaTeX,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download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IEEE’s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LaTeX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style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sample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files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same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Web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page.</w:t>
      </w:r>
      <w:r>
        <w:rPr>
          <w:color w:val="000000"/>
          <w:spacing w:val="-47"/>
        </w:rPr>
        <w:t xml:space="preserve"> </w:t>
      </w:r>
      <w:r>
        <w:rPr>
          <w:color w:val="000000"/>
        </w:rPr>
        <w:t xml:space="preserve">You  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 xml:space="preserve">can  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 xml:space="preserve">also  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 xml:space="preserve">explore  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 xml:space="preserve">using  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 xml:space="preserve">the  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 xml:space="preserve">Overleaf  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 xml:space="preserve">editor  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at</w:t>
      </w:r>
    </w:p>
    <w:p w:rsidR="00F2100D" w:rsidRDefault="00F2100D">
      <w:pPr>
        <w:pStyle w:val="BodyText"/>
        <w:kinsoku w:val="0"/>
        <w:overflowPunct w:val="0"/>
        <w:rPr>
          <w:sz w:val="26"/>
          <w:szCs w:val="26"/>
        </w:rPr>
      </w:pPr>
    </w:p>
    <w:p w:rsidR="00F2100D" w:rsidRDefault="000027D4">
      <w:pPr>
        <w:pStyle w:val="BodyText"/>
        <w:kinsoku w:val="0"/>
        <w:overflowPunct w:val="0"/>
        <w:ind w:left="115" w:right="38" w:firstLine="201"/>
        <w:jc w:val="both"/>
        <w:rPr>
          <w:sz w:val="16"/>
          <w:szCs w:val="16"/>
        </w:rPr>
      </w:pPr>
      <w:r>
        <w:rPr>
          <w:sz w:val="16"/>
          <w:szCs w:val="16"/>
        </w:rPr>
        <w:t>This paragraph of the first footnote will contain the date on which you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submitted your paper for review. It will also contain support information,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including sponsor and financial support acknowledgment. For example, “This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work was supported in part by the U.S. Department of Commerce under Grant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BS123456.”</w:t>
      </w:r>
    </w:p>
    <w:p w:rsidR="00F2100D" w:rsidRDefault="000027D4">
      <w:pPr>
        <w:pStyle w:val="BodyText"/>
        <w:kinsoku w:val="0"/>
        <w:overflowPunct w:val="0"/>
        <w:ind w:left="115" w:right="40" w:firstLine="201"/>
        <w:jc w:val="both"/>
        <w:rPr>
          <w:sz w:val="16"/>
          <w:szCs w:val="16"/>
        </w:rPr>
      </w:pPr>
      <w:r>
        <w:rPr>
          <w:sz w:val="16"/>
          <w:szCs w:val="16"/>
        </w:rPr>
        <w:t>The next few paragraphs should contain the authors’ current affiliations,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including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current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address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e-mail.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example,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F.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A.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Author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is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with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</w:p>
    <w:p w:rsidR="00F2100D" w:rsidRDefault="000027D4">
      <w:pPr>
        <w:pStyle w:val="BodyText"/>
        <w:kinsoku w:val="0"/>
        <w:overflowPunct w:val="0"/>
        <w:spacing w:before="91" w:line="252" w:lineRule="auto"/>
        <w:ind w:left="116" w:right="120"/>
        <w:rPr>
          <w:color w:val="0000FF"/>
        </w:rPr>
      </w:pPr>
      <w:r>
        <w:rPr>
          <w:sz w:val="24"/>
          <w:szCs w:val="24"/>
        </w:rPr>
        <w:br w:type="column"/>
      </w:r>
      <w:hyperlink r:id="rId11" w:history="1">
        <w:r>
          <w:rPr>
            <w:color w:val="0000FF"/>
            <w:w w:val="95"/>
            <w:u w:val="single"/>
          </w:rPr>
          <w:t>https://www.overleaf.com/blog/278-how-to-use-overleaf-with-</w:t>
        </w:r>
      </w:hyperlink>
      <w:r>
        <w:rPr>
          <w:color w:val="0000FF"/>
          <w:spacing w:val="1"/>
          <w:w w:val="95"/>
        </w:rPr>
        <w:t xml:space="preserve"> </w:t>
      </w:r>
      <w:hyperlink r:id="rId12" w:history="1">
        <w:proofErr w:type="spellStart"/>
        <w:r>
          <w:rPr>
            <w:color w:val="0000FF"/>
            <w:u w:val="single"/>
          </w:rPr>
          <w:t>ieee</w:t>
        </w:r>
        <w:proofErr w:type="spellEnd"/>
        <w:r>
          <w:rPr>
            <w:color w:val="0000FF"/>
            <w:u w:val="single"/>
          </w:rPr>
          <w:t>-</w:t>
        </w:r>
        <w:proofErr w:type="spellStart"/>
        <w:r>
          <w:rPr>
            <w:color w:val="0000FF"/>
            <w:u w:val="single"/>
          </w:rPr>
          <w:t>collabratec</w:t>
        </w:r>
        <w:proofErr w:type="spellEnd"/>
        <w:r>
          <w:rPr>
            <w:color w:val="0000FF"/>
            <w:u w:val="single"/>
          </w:rPr>
          <w:t>-your-quick-guide-to-getting-</w:t>
        </w:r>
      </w:hyperlink>
      <w:r>
        <w:rPr>
          <w:color w:val="0000FF"/>
          <w:spacing w:val="1"/>
        </w:rPr>
        <w:t xml:space="preserve"> </w:t>
      </w:r>
      <w:hyperlink r:id="rId13" w:history="1">
        <w:r>
          <w:rPr>
            <w:color w:val="0000FF"/>
            <w:u w:val="single"/>
          </w:rPr>
          <w:t>started#.Vp6tpPkrKM9</w:t>
        </w:r>
      </w:hyperlink>
    </w:p>
    <w:p w:rsidR="00F2100D" w:rsidRDefault="000027D4">
      <w:pPr>
        <w:pStyle w:val="BodyText"/>
        <w:kinsoku w:val="0"/>
        <w:overflowPunct w:val="0"/>
        <w:spacing w:line="252" w:lineRule="auto"/>
        <w:ind w:left="116" w:right="113" w:firstLine="201"/>
        <w:jc w:val="both"/>
      </w:pP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paper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intended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t>conference</w:t>
      </w:r>
      <w:r>
        <w:rPr>
          <w:i/>
          <w:iCs/>
        </w:rPr>
        <w:t>,</w:t>
      </w:r>
      <w:r>
        <w:rPr>
          <w:i/>
          <w:iCs/>
          <w:spacing w:val="-11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your</w:t>
      </w:r>
      <w:r>
        <w:rPr>
          <w:spacing w:val="-48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processor</w:t>
      </w:r>
      <w:r>
        <w:rPr>
          <w:spacing w:val="-47"/>
        </w:rPr>
        <w:t xml:space="preserve"> </w:t>
      </w:r>
      <w:r>
        <w:t>formats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conference.</w:t>
      </w:r>
    </w:p>
    <w:p w:rsidR="00F2100D" w:rsidRDefault="00F2100D">
      <w:pPr>
        <w:pStyle w:val="BodyText"/>
        <w:kinsoku w:val="0"/>
        <w:overflowPunct w:val="0"/>
        <w:spacing w:before="2"/>
        <w:rPr>
          <w:sz w:val="21"/>
          <w:szCs w:val="21"/>
        </w:rPr>
      </w:pPr>
    </w:p>
    <w:p w:rsidR="00F2100D" w:rsidRDefault="000027D4">
      <w:pPr>
        <w:pStyle w:val="ListParagraph"/>
        <w:numPr>
          <w:ilvl w:val="0"/>
          <w:numId w:val="11"/>
        </w:numPr>
        <w:tabs>
          <w:tab w:val="left" w:pos="988"/>
        </w:tabs>
        <w:kinsoku w:val="0"/>
        <w:overflowPunct w:val="0"/>
        <w:ind w:left="987" w:hanging="328"/>
        <w:jc w:val="left"/>
        <w:rPr>
          <w:sz w:val="16"/>
          <w:szCs w:val="16"/>
        </w:rPr>
      </w:pPr>
      <w:r>
        <w:rPr>
          <w:sz w:val="20"/>
          <w:szCs w:val="20"/>
        </w:rPr>
        <w:t>G</w:t>
      </w:r>
      <w:r>
        <w:rPr>
          <w:sz w:val="16"/>
          <w:szCs w:val="16"/>
        </w:rPr>
        <w:t>UIDELINES</w:t>
      </w:r>
      <w:r>
        <w:rPr>
          <w:spacing w:val="-5"/>
          <w:sz w:val="16"/>
          <w:szCs w:val="16"/>
        </w:rPr>
        <w:t xml:space="preserve"> </w:t>
      </w:r>
      <w:r>
        <w:rPr>
          <w:sz w:val="20"/>
          <w:szCs w:val="20"/>
        </w:rPr>
        <w:t>F</w:t>
      </w:r>
      <w:r>
        <w:rPr>
          <w:sz w:val="16"/>
          <w:szCs w:val="16"/>
        </w:rPr>
        <w:t>OR</w:t>
      </w:r>
      <w:r>
        <w:rPr>
          <w:spacing w:val="-4"/>
          <w:sz w:val="16"/>
          <w:szCs w:val="16"/>
        </w:rPr>
        <w:t xml:space="preserve"> </w:t>
      </w:r>
      <w:r>
        <w:rPr>
          <w:sz w:val="20"/>
          <w:szCs w:val="20"/>
        </w:rPr>
        <w:t>M</w:t>
      </w:r>
      <w:r>
        <w:rPr>
          <w:sz w:val="16"/>
          <w:szCs w:val="16"/>
        </w:rPr>
        <w:t>ANUSCRIPT</w:t>
      </w:r>
      <w:r>
        <w:rPr>
          <w:spacing w:val="-5"/>
          <w:sz w:val="16"/>
          <w:szCs w:val="16"/>
        </w:rPr>
        <w:t xml:space="preserve"> </w:t>
      </w:r>
      <w:r>
        <w:rPr>
          <w:sz w:val="20"/>
          <w:szCs w:val="20"/>
        </w:rPr>
        <w:t>P</w:t>
      </w:r>
      <w:r>
        <w:rPr>
          <w:sz w:val="16"/>
          <w:szCs w:val="16"/>
        </w:rPr>
        <w:t>REPARATION</w:t>
      </w:r>
    </w:p>
    <w:p w:rsidR="00F2100D" w:rsidRDefault="000027D4">
      <w:pPr>
        <w:pStyle w:val="BodyText"/>
        <w:kinsoku w:val="0"/>
        <w:overflowPunct w:val="0"/>
        <w:spacing w:before="78" w:line="252" w:lineRule="auto"/>
        <w:ind w:left="116" w:right="110" w:firstLine="201"/>
        <w:jc w:val="both"/>
      </w:pPr>
      <w:r>
        <w:t>When you open trans_jour.docx, select “Page Layout” from</w:t>
      </w:r>
      <w:r>
        <w:rPr>
          <w:spacing w:val="1"/>
        </w:rPr>
        <w:t xml:space="preserve"> </w:t>
      </w:r>
      <w:r>
        <w:t>the “View” menu in the menu bar (View | Page Layout), (these</w:t>
      </w:r>
      <w:r>
        <w:rPr>
          <w:spacing w:val="-47"/>
        </w:rPr>
        <w:t xml:space="preserve"> </w:t>
      </w:r>
      <w:r>
        <w:t>instructions assume MS 6.0. Some versions may have alternate</w:t>
      </w:r>
      <w:r>
        <w:rPr>
          <w:spacing w:val="-48"/>
        </w:rPr>
        <w:t xml:space="preserve"> </w:t>
      </w:r>
      <w:r>
        <w:t>ways to access the same functionalities noted here). Then, type</w:t>
      </w:r>
      <w:r>
        <w:rPr>
          <w:spacing w:val="-47"/>
        </w:rPr>
        <w:t xml:space="preserve"> </w:t>
      </w:r>
      <w:r>
        <w:t>over sections of trans_jour.docx or cut and paste from another</w:t>
      </w:r>
      <w:r>
        <w:rPr>
          <w:spacing w:val="1"/>
        </w:rPr>
        <w:t xml:space="preserve"> </w:t>
      </w:r>
      <w:r>
        <w:t xml:space="preserve">document and use </w:t>
      </w:r>
      <w:proofErr w:type="spellStart"/>
      <w:r>
        <w:t>markup</w:t>
      </w:r>
      <w:proofErr w:type="spellEnd"/>
      <w:r>
        <w:t xml:space="preserve"> styles. The pull-down style menu is</w:t>
      </w:r>
      <w:r>
        <w:rPr>
          <w:spacing w:val="-47"/>
        </w:rPr>
        <w:t xml:space="preserve"> </w:t>
      </w:r>
      <w:r>
        <w:t xml:space="preserve">at the left of the Formatting Toolbar at the top of your </w:t>
      </w:r>
      <w:r>
        <w:rPr>
          <w:i/>
          <w:iCs/>
        </w:rPr>
        <w:t>Word</w:t>
      </w:r>
      <w:r>
        <w:rPr>
          <w:i/>
          <w:iCs/>
          <w:spacing w:val="1"/>
        </w:rPr>
        <w:t xml:space="preserve"> </w:t>
      </w:r>
      <w:r>
        <w:t>window (for example, the style at this point in the document is</w:t>
      </w:r>
      <w:r>
        <w:rPr>
          <w:spacing w:val="-47"/>
        </w:rPr>
        <w:t xml:space="preserve"> </w:t>
      </w:r>
      <w:r>
        <w:t>“Text”). Highlight a section that you want to designate with a</w:t>
      </w:r>
      <w:r>
        <w:rPr>
          <w:spacing w:val="1"/>
        </w:rPr>
        <w:t xml:space="preserve"> </w:t>
      </w:r>
      <w:r>
        <w:t>certain style, and then select the appropriate name on the style</w:t>
      </w:r>
      <w:r>
        <w:rPr>
          <w:spacing w:val="1"/>
        </w:rPr>
        <w:t xml:space="preserve"> </w:t>
      </w:r>
      <w:r>
        <w:t>menu. The style will adjust your fonts and line spacing. Do not</w:t>
      </w:r>
      <w:r>
        <w:rPr>
          <w:spacing w:val="-47"/>
        </w:rPr>
        <w:t xml:space="preserve"> </w:t>
      </w:r>
      <w:r>
        <w:t>change the font sizes or line spacing to squeeze more text into</w:t>
      </w:r>
      <w:r>
        <w:rPr>
          <w:spacing w:val="1"/>
        </w:rPr>
        <w:t xml:space="preserve"> </w:t>
      </w:r>
      <w:r>
        <w:t>a limited number of pages. Use italics for emphasis; do not</w:t>
      </w:r>
      <w:r>
        <w:rPr>
          <w:spacing w:val="1"/>
        </w:rPr>
        <w:t xml:space="preserve"> </w:t>
      </w:r>
      <w:r>
        <w:t>underline.</w:t>
      </w:r>
    </w:p>
    <w:p w:rsidR="00F2100D" w:rsidRDefault="000027D4">
      <w:pPr>
        <w:pStyle w:val="BodyText"/>
        <w:kinsoku w:val="0"/>
        <w:overflowPunct w:val="0"/>
        <w:spacing w:before="1" w:line="252" w:lineRule="auto"/>
        <w:ind w:left="116" w:right="114" w:firstLine="201"/>
        <w:jc w:val="both"/>
      </w:pPr>
      <w:r>
        <w:t>To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i/>
          <w:iCs/>
        </w:rPr>
        <w:t>Word,</w:t>
      </w:r>
      <w:r>
        <w:rPr>
          <w:i/>
          <w:iCs/>
          <w:spacing w:val="-3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48"/>
        </w:rPr>
        <w:t xml:space="preserve"> </w:t>
      </w:r>
      <w:r>
        <w:t>point and either use Insert | Picture | From File or copy the</w:t>
      </w:r>
      <w:r>
        <w:rPr>
          <w:spacing w:val="1"/>
        </w:rPr>
        <w:t xml:space="preserve"> </w:t>
      </w:r>
      <w:r>
        <w:t>image to the Windows clipboard and then Edit | Paste Special |</w:t>
      </w:r>
      <w:r>
        <w:rPr>
          <w:spacing w:val="-47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(with</w:t>
      </w:r>
      <w:r>
        <w:rPr>
          <w:spacing w:val="1"/>
        </w:rPr>
        <w:t xml:space="preserve"> </w:t>
      </w:r>
      <w:r>
        <w:t>“float</w:t>
      </w:r>
      <w:r>
        <w:rPr>
          <w:spacing w:val="-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text”</w:t>
      </w:r>
      <w:r>
        <w:rPr>
          <w:spacing w:val="1"/>
        </w:rPr>
        <w:t xml:space="preserve"> </w:t>
      </w:r>
      <w:r>
        <w:t>unchecked).</w:t>
      </w:r>
    </w:p>
    <w:p w:rsidR="00F2100D" w:rsidRDefault="000027D4">
      <w:pPr>
        <w:pStyle w:val="BodyText"/>
        <w:kinsoku w:val="0"/>
        <w:overflowPunct w:val="0"/>
        <w:spacing w:line="252" w:lineRule="auto"/>
        <w:ind w:left="116" w:right="119" w:firstLine="201"/>
        <w:jc w:val="both"/>
      </w:pPr>
      <w:r>
        <w:t>IEEE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formatting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paper.</w:t>
      </w:r>
      <w:r>
        <w:rPr>
          <w:spacing w:val="-9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paper</w:t>
      </w:r>
      <w:r>
        <w:rPr>
          <w:spacing w:val="-48"/>
        </w:rPr>
        <w:t xml:space="preserve"> </w:t>
      </w:r>
      <w:r>
        <w:rPr>
          <w:w w:val="95"/>
        </w:rPr>
        <w:t>is intended for a conference, please observe the conference page</w:t>
      </w:r>
      <w:r>
        <w:rPr>
          <w:spacing w:val="1"/>
          <w:w w:val="95"/>
        </w:rPr>
        <w:t xml:space="preserve"> </w:t>
      </w:r>
      <w:r>
        <w:t>limits.</w:t>
      </w:r>
    </w:p>
    <w:p w:rsidR="00F2100D" w:rsidRDefault="000027D4">
      <w:pPr>
        <w:pStyle w:val="ListParagraph"/>
        <w:numPr>
          <w:ilvl w:val="0"/>
          <w:numId w:val="10"/>
        </w:numPr>
        <w:tabs>
          <w:tab w:val="left" w:pos="433"/>
        </w:tabs>
        <w:kinsoku w:val="0"/>
        <w:overflowPunct w:val="0"/>
        <w:spacing w:before="11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Abbreviations</w:t>
      </w:r>
      <w:r>
        <w:rPr>
          <w:i/>
          <w:iCs/>
          <w:spacing w:val="-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and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Acronyms</w:t>
      </w:r>
    </w:p>
    <w:p w:rsidR="00F2100D" w:rsidRDefault="000027D4">
      <w:pPr>
        <w:pStyle w:val="BodyText"/>
        <w:kinsoku w:val="0"/>
        <w:overflowPunct w:val="0"/>
        <w:spacing w:before="60" w:line="252" w:lineRule="auto"/>
        <w:ind w:left="116" w:right="117" w:firstLine="144"/>
        <w:jc w:val="both"/>
      </w:pPr>
      <w:r>
        <w:t>Define abbreviations and acronyms the first time they are</w:t>
      </w:r>
      <w:r>
        <w:rPr>
          <w:spacing w:val="1"/>
        </w:rPr>
        <w:t xml:space="preserve"> </w:t>
      </w:r>
      <w:r>
        <w:t>used in the text, even after they have already been defined in</w:t>
      </w:r>
      <w:r>
        <w:rPr>
          <w:spacing w:val="1"/>
        </w:rPr>
        <w:t xml:space="preserve"> </w:t>
      </w:r>
      <w:r>
        <w:t>the abstract. Abbreviations such as IEEE, SI, ac, and dc do not</w:t>
      </w:r>
      <w:r>
        <w:rPr>
          <w:spacing w:val="-4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defined.</w:t>
      </w:r>
      <w:r>
        <w:rPr>
          <w:spacing w:val="1"/>
        </w:rPr>
        <w:t xml:space="preserve"> </w:t>
      </w:r>
      <w:r>
        <w:t>Abbreviations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periods</w:t>
      </w:r>
      <w:r>
        <w:rPr>
          <w:spacing w:val="-4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spaces: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“C.N.R.S.,”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“C.</w:t>
      </w:r>
      <w:r>
        <w:rPr>
          <w:spacing w:val="-3"/>
        </w:rPr>
        <w:t xml:space="preserve"> </w:t>
      </w:r>
      <w:r>
        <w:t>N.</w:t>
      </w:r>
      <w:r>
        <w:rPr>
          <w:spacing w:val="-5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S.”</w:t>
      </w:r>
      <w:r>
        <w:rPr>
          <w:spacing w:val="-3"/>
        </w:rPr>
        <w:t xml:space="preserve"> </w:t>
      </w:r>
      <w:r>
        <w:t>Do</w:t>
      </w:r>
      <w:r>
        <w:rPr>
          <w:spacing w:val="-47"/>
        </w:rPr>
        <w:t xml:space="preserve"> </w:t>
      </w:r>
      <w:r>
        <w:t>not use abbreviations in the title unless they are unavoidable</w:t>
      </w:r>
      <w:r>
        <w:rPr>
          <w:spacing w:val="1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“IEEE”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 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article).</w:t>
      </w: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0027D4">
      <w:pPr>
        <w:pStyle w:val="BodyText"/>
        <w:kinsoku w:val="0"/>
        <w:overflowPunct w:val="0"/>
        <w:spacing w:before="163"/>
        <w:ind w:left="116" w:right="111"/>
        <w:jc w:val="both"/>
        <w:rPr>
          <w:sz w:val="16"/>
          <w:szCs w:val="16"/>
        </w:rPr>
      </w:pPr>
      <w:r>
        <w:rPr>
          <w:sz w:val="16"/>
          <w:szCs w:val="16"/>
        </w:rPr>
        <w:t>National Institute of Standards and Technology, Boulder, CO 80305 USA (e-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mail: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author@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boulder.nist.gov).</w:t>
      </w:r>
    </w:p>
    <w:p w:rsidR="00F2100D" w:rsidRDefault="000027D4">
      <w:pPr>
        <w:pStyle w:val="BodyText"/>
        <w:kinsoku w:val="0"/>
        <w:overflowPunct w:val="0"/>
        <w:ind w:left="116" w:right="112" w:firstLine="201"/>
        <w:jc w:val="both"/>
        <w:rPr>
          <w:sz w:val="16"/>
          <w:szCs w:val="16"/>
        </w:rPr>
      </w:pPr>
      <w:r>
        <w:rPr>
          <w:sz w:val="16"/>
          <w:szCs w:val="16"/>
        </w:rPr>
        <w:t>S.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B.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Author,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Jr.,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was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with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Rice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University,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Houston,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TX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77005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USA.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He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is</w:t>
      </w:r>
      <w:r>
        <w:rPr>
          <w:spacing w:val="-38"/>
          <w:sz w:val="16"/>
          <w:szCs w:val="16"/>
        </w:rPr>
        <w:t xml:space="preserve"> </w:t>
      </w:r>
      <w:r>
        <w:rPr>
          <w:sz w:val="16"/>
          <w:szCs w:val="16"/>
        </w:rPr>
        <w:t>now with the Department of Physics, Colorado State University, Fort Collins,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CO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80523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USA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(e-mail: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author@lamar.colostate.edu).</w:t>
      </w:r>
    </w:p>
    <w:p w:rsidR="00F2100D" w:rsidRDefault="000027D4">
      <w:pPr>
        <w:pStyle w:val="BodyText"/>
        <w:kinsoku w:val="0"/>
        <w:overflowPunct w:val="0"/>
        <w:ind w:left="116" w:right="115" w:firstLine="201"/>
        <w:jc w:val="both"/>
        <w:rPr>
          <w:sz w:val="16"/>
          <w:szCs w:val="16"/>
        </w:rPr>
      </w:pPr>
      <w:r>
        <w:rPr>
          <w:sz w:val="16"/>
          <w:szCs w:val="16"/>
        </w:rPr>
        <w:t>T. C. Author is with the Electrical Engineering Department, University of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Colorado, Boulder, CO 80309 USA, on leave from the National Research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Institute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Metals,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Tsukuba,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Japan (e-mail: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author@nrim.go.jp).</w:t>
      </w:r>
    </w:p>
    <w:p w:rsidR="00F2100D" w:rsidRDefault="00F2100D">
      <w:pPr>
        <w:pStyle w:val="BodyText"/>
        <w:kinsoku w:val="0"/>
        <w:overflowPunct w:val="0"/>
        <w:ind w:left="116" w:right="115" w:firstLine="201"/>
        <w:jc w:val="both"/>
        <w:rPr>
          <w:sz w:val="16"/>
          <w:szCs w:val="16"/>
        </w:rPr>
        <w:sectPr w:rsidR="00F2100D">
          <w:type w:val="continuous"/>
          <w:pgSz w:w="12240" w:h="15840"/>
          <w:pgMar w:top="900" w:right="820" w:bottom="280" w:left="820" w:header="720" w:footer="720" w:gutter="0"/>
          <w:cols w:num="2" w:space="720" w:equalWidth="0">
            <w:col w:w="5198" w:space="131"/>
            <w:col w:w="5271"/>
          </w:cols>
          <w:noEndnote/>
        </w:sectPr>
      </w:pPr>
    </w:p>
    <w:p w:rsidR="00F2100D" w:rsidRDefault="000027D4">
      <w:pPr>
        <w:pStyle w:val="ListParagraph"/>
        <w:numPr>
          <w:ilvl w:val="0"/>
          <w:numId w:val="10"/>
        </w:numPr>
        <w:tabs>
          <w:tab w:val="left" w:pos="433"/>
        </w:tabs>
        <w:kinsoku w:val="0"/>
        <w:overflowPunct w:val="0"/>
        <w:spacing w:before="82"/>
        <w:ind w:hanging="31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Other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Recommendations</w:t>
      </w:r>
    </w:p>
    <w:p w:rsidR="00F2100D" w:rsidRDefault="000027D4">
      <w:pPr>
        <w:pStyle w:val="BodyText"/>
        <w:kinsoku w:val="0"/>
        <w:overflowPunct w:val="0"/>
        <w:spacing w:before="61" w:line="252" w:lineRule="auto"/>
        <w:ind w:left="115" w:right="44" w:firstLine="201"/>
        <w:jc w:val="both"/>
      </w:pPr>
      <w:r>
        <w:t>Use one space after periods and colons. Hyphenate complex</w:t>
      </w:r>
      <w:r>
        <w:rPr>
          <w:spacing w:val="-47"/>
        </w:rPr>
        <w:t xml:space="preserve"> </w:t>
      </w:r>
      <w:r>
        <w:t>modifiers: “zero-field-cooled magnetization.” Avoid dangling</w:t>
      </w:r>
      <w:r>
        <w:rPr>
          <w:spacing w:val="1"/>
        </w:rPr>
        <w:t xml:space="preserve"> </w:t>
      </w:r>
      <w:r>
        <w:t>participles, such as, “Using (1), the potential was calculated.”</w:t>
      </w:r>
      <w:r>
        <w:rPr>
          <w:spacing w:val="1"/>
        </w:rPr>
        <w:t xml:space="preserve"> </w:t>
      </w:r>
      <w:r>
        <w:t>[It is not clear who or what used (1).] Write instead, “The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(1),”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“Using</w:t>
      </w:r>
      <w:r>
        <w:rPr>
          <w:spacing w:val="1"/>
        </w:rPr>
        <w:t xml:space="preserve"> </w:t>
      </w:r>
      <w:r>
        <w:t>(1),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calculated the potential.”</w:t>
      </w:r>
    </w:p>
    <w:p w:rsidR="00F2100D" w:rsidRDefault="000027D4">
      <w:pPr>
        <w:pStyle w:val="BodyText"/>
        <w:kinsoku w:val="0"/>
        <w:overflowPunct w:val="0"/>
        <w:spacing w:before="1" w:line="252" w:lineRule="auto"/>
        <w:ind w:left="115" w:right="40" w:firstLine="201"/>
        <w:jc w:val="both"/>
      </w:pPr>
      <w:r>
        <w:t>Use a zero before decimal points: “0.25,” not “.25.” Use</w:t>
      </w:r>
      <w:r>
        <w:rPr>
          <w:spacing w:val="1"/>
        </w:rPr>
        <w:t xml:space="preserve"> </w:t>
      </w:r>
      <w:r>
        <w:t>“cm</w:t>
      </w:r>
      <w:r>
        <w:rPr>
          <w:vertAlign w:val="superscript"/>
        </w:rPr>
        <w:t>3</w:t>
      </w:r>
      <w:r>
        <w:t xml:space="preserve">,” not “cc.” Indicate sample dimensions as “0.1 cm </w:t>
      </w:r>
      <w:r>
        <w:rPr>
          <w:rFonts w:ascii="Symbol" w:hAnsi="Symbol" w:cs="Symbol"/>
        </w:rPr>
        <w:t></w:t>
      </w:r>
      <w:r>
        <w:t xml:space="preserve"> 0.2</w:t>
      </w:r>
      <w:r>
        <w:rPr>
          <w:spacing w:val="1"/>
        </w:rPr>
        <w:t xml:space="preserve"> </w:t>
      </w:r>
      <w:r>
        <w:t>cm,”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“0.1</w:t>
      </w:r>
      <w:r>
        <w:rPr>
          <w:spacing w:val="-8"/>
        </w:rPr>
        <w:t xml:space="preserve"> </w:t>
      </w:r>
      <w:r>
        <w:rPr>
          <w:rFonts w:ascii="Symbol" w:hAnsi="Symbol" w:cs="Symbol"/>
        </w:rPr>
        <w:t></w:t>
      </w:r>
      <w:r>
        <w:rPr>
          <w:spacing w:val="-9"/>
        </w:rPr>
        <w:t xml:space="preserve"> </w:t>
      </w:r>
      <w:r>
        <w:t>0.2</w:t>
      </w:r>
      <w:r>
        <w:rPr>
          <w:spacing w:val="-8"/>
        </w:rPr>
        <w:t xml:space="preserve"> </w:t>
      </w:r>
      <w:r>
        <w:t>cm</w:t>
      </w:r>
      <w:r>
        <w:rPr>
          <w:vertAlign w:val="superscript"/>
        </w:rPr>
        <w:t>2</w:t>
      </w:r>
      <w:r>
        <w:t>.”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abbreviation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“seconds”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“s,”</w:t>
      </w:r>
      <w:r>
        <w:rPr>
          <w:spacing w:val="-47"/>
        </w:rPr>
        <w:t xml:space="preserve"> </w:t>
      </w:r>
      <w:r>
        <w:t>not “sec.” Use “Wb/m</w:t>
      </w:r>
      <w:r>
        <w:rPr>
          <w:vertAlign w:val="superscript"/>
        </w:rPr>
        <w:t>2</w:t>
      </w:r>
      <w:r>
        <w:t>” or “</w:t>
      </w:r>
      <w:proofErr w:type="spellStart"/>
      <w:r>
        <w:t>webers</w:t>
      </w:r>
      <w:proofErr w:type="spellEnd"/>
      <w:r>
        <w:t xml:space="preserve"> per square meter,” not</w:t>
      </w:r>
      <w:r>
        <w:rPr>
          <w:spacing w:val="1"/>
        </w:rPr>
        <w:t xml:space="preserve"> </w:t>
      </w:r>
      <w:r>
        <w:t>“</w:t>
      </w:r>
      <w:proofErr w:type="spellStart"/>
      <w:r>
        <w:t>webers</w:t>
      </w:r>
      <w:proofErr w:type="spellEnd"/>
      <w:r>
        <w:t>/m</w:t>
      </w:r>
      <w:r>
        <w:rPr>
          <w:vertAlign w:val="superscript"/>
        </w:rPr>
        <w:t>2</w:t>
      </w:r>
      <w:r>
        <w:t>.”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expressing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values,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“7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9”</w:t>
      </w:r>
      <w:r>
        <w:rPr>
          <w:spacing w:val="-4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“7-9,”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“7~9.”</w:t>
      </w:r>
    </w:p>
    <w:p w:rsidR="00F2100D" w:rsidRDefault="000027D4">
      <w:pPr>
        <w:pStyle w:val="BodyText"/>
        <w:kinsoku w:val="0"/>
        <w:overflowPunct w:val="0"/>
        <w:spacing w:line="252" w:lineRule="auto"/>
        <w:ind w:left="115" w:right="43" w:firstLine="201"/>
        <w:jc w:val="both"/>
      </w:pPr>
      <w:r>
        <w:t>A</w:t>
      </w:r>
      <w:r>
        <w:rPr>
          <w:spacing w:val="1"/>
        </w:rPr>
        <w:t xml:space="preserve"> </w:t>
      </w:r>
      <w:r>
        <w:t>parenthetical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punctuated outside of the closing parenthesis (like this). (A</w:t>
      </w:r>
      <w:r>
        <w:rPr>
          <w:spacing w:val="1"/>
        </w:rPr>
        <w:t xml:space="preserve"> </w:t>
      </w:r>
      <w:r>
        <w:t>parenthetical</w:t>
      </w:r>
      <w:r>
        <w:rPr>
          <w:spacing w:val="-4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punctuated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parentheses.)</w:t>
      </w:r>
      <w:r>
        <w:rPr>
          <w:spacing w:val="-2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American English, periods and commas are within quotation</w:t>
      </w:r>
      <w:r>
        <w:rPr>
          <w:spacing w:val="1"/>
        </w:rPr>
        <w:t xml:space="preserve"> </w:t>
      </w:r>
      <w:r>
        <w:rPr>
          <w:spacing w:val="-1"/>
        </w:rPr>
        <w:t>marks,</w:t>
      </w:r>
      <w:r>
        <w:rPr>
          <w:spacing w:val="-11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rPr>
          <w:spacing w:val="-1"/>
        </w:rPr>
        <w:t>“this</w:t>
      </w:r>
      <w:r>
        <w:rPr>
          <w:spacing w:val="-11"/>
        </w:rPr>
        <w:t xml:space="preserve"> </w:t>
      </w:r>
      <w:r>
        <w:t>period.”</w:t>
      </w:r>
      <w:r>
        <w:rPr>
          <w:spacing w:val="-1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punctuation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“outside”!</w:t>
      </w:r>
      <w:r>
        <w:rPr>
          <w:spacing w:val="-11"/>
        </w:rPr>
        <w:t xml:space="preserve"> </w:t>
      </w:r>
      <w:r>
        <w:t>Avoid</w:t>
      </w:r>
      <w:r>
        <w:rPr>
          <w:spacing w:val="-47"/>
        </w:rPr>
        <w:t xml:space="preserve"> </w:t>
      </w:r>
      <w:r>
        <w:t>contractions; for example, write “do not” instead of “don’t.”</w:t>
      </w:r>
      <w:r>
        <w:rPr>
          <w:spacing w:val="1"/>
        </w:rPr>
        <w:t xml:space="preserve"> </w:t>
      </w:r>
      <w:r>
        <w:t>The serial comma is preferred: “A, B, and C” instead of “A, B</w:t>
      </w:r>
      <w:r>
        <w:rPr>
          <w:spacing w:val="1"/>
        </w:rPr>
        <w:t xml:space="preserve"> </w:t>
      </w:r>
      <w:r>
        <w:t>and C.”</w:t>
      </w:r>
    </w:p>
    <w:p w:rsidR="00F2100D" w:rsidRDefault="000027D4">
      <w:pPr>
        <w:pStyle w:val="BodyText"/>
        <w:kinsoku w:val="0"/>
        <w:overflowPunct w:val="0"/>
        <w:spacing w:line="252" w:lineRule="auto"/>
        <w:ind w:left="115" w:right="42" w:firstLine="201"/>
        <w:jc w:val="both"/>
      </w:pPr>
      <w:r>
        <w:t>If you wish, you may write in the first person singular or</w:t>
      </w:r>
      <w:r>
        <w:rPr>
          <w:spacing w:val="1"/>
        </w:rPr>
        <w:t xml:space="preserve"> </w:t>
      </w:r>
      <w:r>
        <w:t>plural and use the active voice (“I observed that ...” or “We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...”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...”).</w:t>
      </w:r>
      <w:r>
        <w:rPr>
          <w:spacing w:val="1"/>
        </w:rPr>
        <w:t xml:space="preserve"> </w:t>
      </w:r>
      <w:r>
        <w:t>Remember to check spelling. If your native language is not</w:t>
      </w:r>
      <w:r>
        <w:rPr>
          <w:spacing w:val="1"/>
        </w:rPr>
        <w:t xml:space="preserve"> </w:t>
      </w:r>
      <w:r>
        <w:t>English,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English-speaking</w:t>
      </w:r>
      <w:r>
        <w:rPr>
          <w:spacing w:val="1"/>
        </w:rPr>
        <w:t xml:space="preserve"> </w:t>
      </w:r>
      <w:r>
        <w:t>colleague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proofread</w:t>
      </w:r>
      <w:r>
        <w:rPr>
          <w:spacing w:val="1"/>
        </w:rPr>
        <w:t xml:space="preserve"> </w:t>
      </w:r>
      <w:r>
        <w:t>your paper.</w:t>
      </w:r>
    </w:p>
    <w:p w:rsidR="00F2100D" w:rsidRDefault="00F2100D">
      <w:pPr>
        <w:pStyle w:val="BodyText"/>
        <w:kinsoku w:val="0"/>
        <w:overflowPunct w:val="0"/>
        <w:rPr>
          <w:sz w:val="21"/>
          <w:szCs w:val="21"/>
        </w:rPr>
      </w:pPr>
    </w:p>
    <w:p w:rsidR="00F2100D" w:rsidRDefault="000027D4">
      <w:pPr>
        <w:pStyle w:val="ListParagraph"/>
        <w:numPr>
          <w:ilvl w:val="0"/>
          <w:numId w:val="11"/>
        </w:numPr>
        <w:tabs>
          <w:tab w:val="left" w:pos="2579"/>
        </w:tabs>
        <w:kinsoku w:val="0"/>
        <w:overflowPunct w:val="0"/>
        <w:ind w:left="2578" w:hanging="394"/>
        <w:jc w:val="left"/>
        <w:rPr>
          <w:sz w:val="16"/>
          <w:szCs w:val="16"/>
        </w:rPr>
      </w:pPr>
      <w:r>
        <w:rPr>
          <w:sz w:val="20"/>
          <w:szCs w:val="20"/>
        </w:rPr>
        <w:t>M</w:t>
      </w:r>
      <w:r>
        <w:rPr>
          <w:sz w:val="16"/>
          <w:szCs w:val="16"/>
        </w:rPr>
        <w:t>ATH</w:t>
      </w:r>
    </w:p>
    <w:p w:rsidR="00F2100D" w:rsidRDefault="000027D4">
      <w:pPr>
        <w:pStyle w:val="BodyText"/>
        <w:kinsoku w:val="0"/>
        <w:overflowPunct w:val="0"/>
        <w:spacing w:before="77" w:line="252" w:lineRule="auto"/>
        <w:ind w:left="115" w:right="38" w:firstLine="201"/>
        <w:jc w:val="both"/>
      </w:pPr>
      <w:r>
        <w:t xml:space="preserve">If you are using </w:t>
      </w:r>
      <w:r>
        <w:rPr>
          <w:i/>
          <w:iCs/>
        </w:rPr>
        <w:t xml:space="preserve">Word, </w:t>
      </w:r>
      <w:r>
        <w:t>use either the Microsoft Equation</w:t>
      </w:r>
      <w:r>
        <w:rPr>
          <w:spacing w:val="1"/>
        </w:rPr>
        <w:t xml:space="preserve"> </w:t>
      </w:r>
      <w:r>
        <w:t xml:space="preserve">Editor or the </w:t>
      </w:r>
      <w:proofErr w:type="spellStart"/>
      <w:r>
        <w:rPr>
          <w:i/>
          <w:iCs/>
        </w:rPr>
        <w:t>MathType</w:t>
      </w:r>
      <w:proofErr w:type="spellEnd"/>
      <w:r>
        <w:rPr>
          <w:i/>
          <w:iCs/>
        </w:rPr>
        <w:t xml:space="preserve"> </w:t>
      </w:r>
      <w:r>
        <w:t>add-on (http://www.mathtype.com) for</w:t>
      </w:r>
      <w:r>
        <w:rPr>
          <w:spacing w:val="-47"/>
        </w:rPr>
        <w:t xml:space="preserve"> </w:t>
      </w:r>
      <w:r>
        <w:rPr>
          <w:spacing w:val="-1"/>
        </w:rPr>
        <w:t>equations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paper</w:t>
      </w:r>
      <w:r>
        <w:rPr>
          <w:spacing w:val="-8"/>
        </w:rPr>
        <w:t xml:space="preserve"> </w:t>
      </w:r>
      <w:r>
        <w:t>(Insert</w:t>
      </w:r>
      <w:r>
        <w:rPr>
          <w:spacing w:val="-10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Microsoft</w:t>
      </w:r>
      <w:r>
        <w:rPr>
          <w:spacing w:val="-48"/>
        </w:rPr>
        <w:t xml:space="preserve"> </w:t>
      </w:r>
      <w:r>
        <w:t xml:space="preserve">Equation </w:t>
      </w:r>
      <w:r>
        <w:rPr>
          <w:i/>
          <w:iCs/>
        </w:rPr>
        <w:t xml:space="preserve">or </w:t>
      </w:r>
      <w:proofErr w:type="spellStart"/>
      <w:r>
        <w:t>MathType</w:t>
      </w:r>
      <w:proofErr w:type="spellEnd"/>
      <w:r>
        <w:t xml:space="preserve"> Equation). “Float over text” should </w:t>
      </w:r>
      <w:r>
        <w:rPr>
          <w:i/>
          <w:iCs/>
        </w:rPr>
        <w:t>not</w:t>
      </w:r>
      <w:r>
        <w:rPr>
          <w:i/>
          <w:iCs/>
          <w:spacing w:val="-4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selected.</w:t>
      </w:r>
    </w:p>
    <w:p w:rsidR="00F2100D" w:rsidRDefault="000027D4">
      <w:pPr>
        <w:pStyle w:val="BodyText"/>
        <w:kinsoku w:val="0"/>
        <w:overflowPunct w:val="0"/>
        <w:spacing w:before="121"/>
        <w:ind w:left="115"/>
        <w:jc w:val="both"/>
        <w:rPr>
          <w:i/>
          <w:iCs/>
        </w:rPr>
      </w:pPr>
      <w:r>
        <w:rPr>
          <w:i/>
          <w:iCs/>
        </w:rPr>
        <w:t>A.</w:t>
      </w:r>
      <w:r>
        <w:rPr>
          <w:i/>
          <w:iCs/>
          <w:spacing w:val="94"/>
        </w:rPr>
        <w:t xml:space="preserve"> </w:t>
      </w:r>
      <w:r>
        <w:rPr>
          <w:i/>
          <w:iCs/>
        </w:rPr>
        <w:t>Equations</w:t>
      </w:r>
    </w:p>
    <w:p w:rsidR="00F2100D" w:rsidRDefault="000027D4">
      <w:pPr>
        <w:pStyle w:val="BodyText"/>
        <w:kinsoku w:val="0"/>
        <w:overflowPunct w:val="0"/>
        <w:spacing w:before="60" w:line="252" w:lineRule="auto"/>
        <w:ind w:left="115" w:right="42" w:firstLine="201"/>
        <w:jc w:val="both"/>
      </w:pPr>
      <w:r>
        <w:t>Number equations consecutively with equation numbers in</w:t>
      </w:r>
      <w:r>
        <w:rPr>
          <w:spacing w:val="1"/>
        </w:rPr>
        <w:t xml:space="preserve"> </w:t>
      </w:r>
      <w:r>
        <w:t>parentheses flush with the right margin, as in (1). First use the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equation.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“Equation”</w:t>
      </w:r>
      <w:r>
        <w:rPr>
          <w:spacing w:val="1"/>
        </w:rPr>
        <w:t xml:space="preserve"> </w:t>
      </w:r>
      <w:proofErr w:type="spellStart"/>
      <w:r>
        <w:t>markup</w:t>
      </w:r>
      <w:proofErr w:type="spellEnd"/>
      <w:r>
        <w:rPr>
          <w:spacing w:val="1"/>
        </w:rPr>
        <w:t xml:space="preserve"> </w:t>
      </w:r>
      <w:r>
        <w:t>style.</w:t>
      </w:r>
      <w:r>
        <w:rPr>
          <w:spacing w:val="1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equation number in parentheses. To make your equations more</w:t>
      </w:r>
      <w:r>
        <w:rPr>
          <w:spacing w:val="-47"/>
        </w:rPr>
        <w:t xml:space="preserve"> </w:t>
      </w:r>
      <w:r>
        <w:t xml:space="preserve">compact, you may use the solidus </w:t>
      </w:r>
      <w:proofErr w:type="gramStart"/>
      <w:r>
        <w:t>( /</w:t>
      </w:r>
      <w:proofErr w:type="gramEnd"/>
      <w:r>
        <w:t xml:space="preserve"> ), the exp function, or</w:t>
      </w:r>
      <w:r>
        <w:rPr>
          <w:spacing w:val="1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exponents.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parentheses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ambiguities</w:t>
      </w:r>
      <w:r>
        <w:rPr>
          <w:spacing w:val="-4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denominators. Punctuate equations when they are part of a</w:t>
      </w:r>
      <w:r>
        <w:rPr>
          <w:spacing w:val="1"/>
        </w:rPr>
        <w:t xml:space="preserve"> </w:t>
      </w:r>
      <w:r>
        <w:t>sentence,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</w:t>
      </w:r>
    </w:p>
    <w:p w:rsidR="00F2100D" w:rsidRDefault="00F2100D">
      <w:pPr>
        <w:pStyle w:val="BodyText"/>
        <w:kinsoku w:val="0"/>
        <w:overflowPunct w:val="0"/>
        <w:rPr>
          <w:sz w:val="21"/>
          <w:szCs w:val="21"/>
        </w:rPr>
      </w:pPr>
    </w:p>
    <w:p w:rsidR="00F2100D" w:rsidRDefault="000027D4">
      <w:pPr>
        <w:pStyle w:val="BodyText"/>
        <w:kinsoku w:val="0"/>
        <w:overflowPunct w:val="0"/>
        <w:ind w:right="40"/>
        <w:jc w:val="right"/>
      </w:pPr>
      <w:r>
        <w:t>(1)</w:t>
      </w:r>
    </w:p>
    <w:p w:rsidR="00F2100D" w:rsidRDefault="00F2100D">
      <w:pPr>
        <w:pStyle w:val="BodyText"/>
        <w:kinsoku w:val="0"/>
        <w:overflowPunct w:val="0"/>
        <w:spacing w:before="1"/>
        <w:rPr>
          <w:sz w:val="21"/>
          <w:szCs w:val="21"/>
        </w:rPr>
      </w:pPr>
    </w:p>
    <w:p w:rsidR="00F2100D" w:rsidRDefault="000027D4">
      <w:pPr>
        <w:pStyle w:val="BodyText"/>
        <w:kinsoku w:val="0"/>
        <w:overflowPunct w:val="0"/>
        <w:spacing w:before="1" w:line="252" w:lineRule="auto"/>
        <w:ind w:left="115" w:right="45" w:firstLine="201"/>
        <w:jc w:val="both"/>
      </w:pPr>
      <w:r>
        <w:t>Be sure that the symbols in your equation have been defined</w:t>
      </w:r>
      <w:r>
        <w:rPr>
          <w:spacing w:val="-47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following.</w:t>
      </w:r>
      <w:r>
        <w:rPr>
          <w:spacing w:val="-2"/>
        </w:rPr>
        <w:t xml:space="preserve"> </w:t>
      </w:r>
      <w:r>
        <w:t>Italicize</w:t>
      </w:r>
      <w:r>
        <w:rPr>
          <w:spacing w:val="-48"/>
        </w:rPr>
        <w:t xml:space="preserve"> </w:t>
      </w:r>
      <w:r>
        <w:t>symbols (</w:t>
      </w:r>
      <w:r>
        <w:rPr>
          <w:i/>
          <w:iCs/>
        </w:rPr>
        <w:t xml:space="preserve">T </w:t>
      </w:r>
      <w:r>
        <w:t>might refer to temperature, but T is the unit tesla).</w:t>
      </w:r>
      <w:r>
        <w:rPr>
          <w:spacing w:val="1"/>
        </w:rPr>
        <w:t xml:space="preserve"> </w:t>
      </w:r>
      <w:r>
        <w:t>Refer to “(1),” not “Eq. (1)” or “equation (1),” except at the</w:t>
      </w:r>
      <w:r>
        <w:rPr>
          <w:spacing w:val="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sentence:</w:t>
      </w:r>
      <w:r>
        <w:rPr>
          <w:spacing w:val="1"/>
        </w:rPr>
        <w:t xml:space="preserve"> </w:t>
      </w:r>
      <w:r>
        <w:t>“Equation</w:t>
      </w:r>
      <w:r>
        <w:rPr>
          <w:spacing w:val="-1"/>
        </w:rPr>
        <w:t xml:space="preserve"> </w:t>
      </w:r>
      <w:r>
        <w:t xml:space="preserve">(1) </w:t>
      </w:r>
      <w:proofErr w:type="gramStart"/>
      <w:r>
        <w:t>is</w:t>
      </w:r>
      <w:r>
        <w:rPr>
          <w:spacing w:val="49"/>
        </w:rPr>
        <w:t xml:space="preserve"> </w:t>
      </w:r>
      <w:r>
        <w:t>”</w:t>
      </w:r>
      <w:proofErr w:type="gramEnd"/>
    </w:p>
    <w:p w:rsidR="00F2100D" w:rsidRDefault="00F2100D">
      <w:pPr>
        <w:pStyle w:val="BodyText"/>
        <w:kinsoku w:val="0"/>
        <w:overflowPunct w:val="0"/>
        <w:rPr>
          <w:sz w:val="21"/>
          <w:szCs w:val="21"/>
        </w:rPr>
      </w:pPr>
    </w:p>
    <w:p w:rsidR="00F2100D" w:rsidRDefault="000027D4">
      <w:pPr>
        <w:pStyle w:val="ListParagraph"/>
        <w:numPr>
          <w:ilvl w:val="0"/>
          <w:numId w:val="11"/>
        </w:numPr>
        <w:tabs>
          <w:tab w:val="left" w:pos="2589"/>
        </w:tabs>
        <w:kinsoku w:val="0"/>
        <w:overflowPunct w:val="0"/>
        <w:ind w:left="2588" w:hanging="407"/>
        <w:jc w:val="left"/>
        <w:rPr>
          <w:sz w:val="16"/>
          <w:szCs w:val="16"/>
        </w:rPr>
      </w:pPr>
      <w:r>
        <w:rPr>
          <w:sz w:val="20"/>
          <w:szCs w:val="20"/>
        </w:rPr>
        <w:t>U</w:t>
      </w:r>
      <w:r>
        <w:rPr>
          <w:sz w:val="16"/>
          <w:szCs w:val="16"/>
        </w:rPr>
        <w:t>NITS</w:t>
      </w:r>
    </w:p>
    <w:p w:rsidR="00F2100D" w:rsidRDefault="000027D4">
      <w:pPr>
        <w:pStyle w:val="BodyText"/>
        <w:kinsoku w:val="0"/>
        <w:overflowPunct w:val="0"/>
        <w:spacing w:before="77"/>
        <w:ind w:right="51"/>
        <w:jc w:val="right"/>
      </w:pPr>
      <w:r>
        <w:t>Use</w:t>
      </w:r>
      <w:r>
        <w:rPr>
          <w:spacing w:val="7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SI</w:t>
      </w:r>
      <w:r>
        <w:rPr>
          <w:spacing w:val="9"/>
        </w:rPr>
        <w:t xml:space="preserve"> </w:t>
      </w:r>
      <w:r>
        <w:t>(MKS)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CGS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primary</w:t>
      </w:r>
      <w:r>
        <w:rPr>
          <w:spacing w:val="6"/>
        </w:rPr>
        <w:t xml:space="preserve"> </w:t>
      </w:r>
      <w:r>
        <w:t>units.</w:t>
      </w:r>
      <w:r>
        <w:rPr>
          <w:spacing w:val="9"/>
        </w:rPr>
        <w:t xml:space="preserve"> </w:t>
      </w:r>
      <w:r>
        <w:t>(SI</w:t>
      </w:r>
      <w:r>
        <w:rPr>
          <w:spacing w:val="8"/>
        </w:rPr>
        <w:t xml:space="preserve"> </w:t>
      </w:r>
      <w:r>
        <w:t>units</w:t>
      </w:r>
      <w:r>
        <w:rPr>
          <w:spacing w:val="6"/>
        </w:rPr>
        <w:t xml:space="preserve"> </w:t>
      </w:r>
      <w:r>
        <w:t>are</w:t>
      </w:r>
    </w:p>
    <w:p w:rsidR="00F2100D" w:rsidRDefault="000027D4">
      <w:pPr>
        <w:pStyle w:val="BodyText"/>
        <w:kinsoku w:val="0"/>
        <w:overflowPunct w:val="0"/>
        <w:spacing w:before="82" w:line="252" w:lineRule="auto"/>
        <w:ind w:left="116" w:right="112"/>
        <w:jc w:val="both"/>
      </w:pPr>
      <w:r>
        <w:rPr>
          <w:sz w:val="24"/>
          <w:szCs w:val="24"/>
        </w:rPr>
        <w:br w:type="column"/>
      </w:r>
      <w:r>
        <w:t>strongly encouraged.) English units may be used as secondary</w:t>
      </w:r>
      <w:r>
        <w:rPr>
          <w:spacing w:val="1"/>
        </w:rPr>
        <w:t xml:space="preserve"> </w:t>
      </w:r>
      <w:r>
        <w:rPr>
          <w:w w:val="95"/>
        </w:rPr>
        <w:t>units (in parentheses). This applies to papers in data storage</w:t>
      </w:r>
      <w:r>
        <w:rPr>
          <w:b/>
          <w:bCs/>
          <w:w w:val="95"/>
        </w:rPr>
        <w:t xml:space="preserve">.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example, write “15 Gb/cm</w:t>
      </w:r>
      <w:r>
        <w:rPr>
          <w:vertAlign w:val="superscript"/>
        </w:rPr>
        <w:t>2</w:t>
      </w:r>
      <w:r>
        <w:t xml:space="preserve"> (100 Gb/in</w:t>
      </w:r>
      <w:r>
        <w:rPr>
          <w:vertAlign w:val="superscript"/>
        </w:rPr>
        <w:t>2</w:t>
      </w:r>
      <w:r>
        <w:t>).” An exception is</w:t>
      </w:r>
      <w:r>
        <w:rPr>
          <w:spacing w:val="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English</w:t>
      </w:r>
      <w:r>
        <w:rPr>
          <w:spacing w:val="-8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identifiers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trade,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“3½-</w:t>
      </w:r>
      <w:r>
        <w:rPr>
          <w:spacing w:val="-48"/>
        </w:rPr>
        <w:t xml:space="preserve"> </w:t>
      </w:r>
      <w:r>
        <w:t>in disk drive.” Avoid combining SI and CGS units, such as</w:t>
      </w:r>
      <w:r>
        <w:rPr>
          <w:spacing w:val="1"/>
        </w:rPr>
        <w:t xml:space="preserve"> </w:t>
      </w:r>
      <w:r>
        <w:t xml:space="preserve">current in amperes and magnetic field in </w:t>
      </w:r>
      <w:proofErr w:type="spellStart"/>
      <w:r>
        <w:t>oersteds</w:t>
      </w:r>
      <w:proofErr w:type="spellEnd"/>
      <w:r>
        <w:t>. This often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dimensionally. If you must use mixed units, clearly state the</w:t>
      </w:r>
      <w:r>
        <w:rPr>
          <w:spacing w:val="1"/>
        </w:rPr>
        <w:t xml:space="preserve"> </w:t>
      </w:r>
      <w:r>
        <w:t>units for each</w:t>
      </w:r>
      <w:r>
        <w:rPr>
          <w:spacing w:val="-1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equation.</w:t>
      </w:r>
    </w:p>
    <w:p w:rsidR="00F2100D" w:rsidRDefault="000027D4">
      <w:pPr>
        <w:pStyle w:val="BodyText"/>
        <w:kinsoku w:val="0"/>
        <w:overflowPunct w:val="0"/>
        <w:spacing w:before="2" w:line="249" w:lineRule="auto"/>
        <w:ind w:left="116" w:right="113" w:firstLine="201"/>
        <w:jc w:val="both"/>
      </w:pPr>
      <w:r>
        <w:t xml:space="preserve">The SI unit for magnetic field strength </w:t>
      </w:r>
      <w:r>
        <w:rPr>
          <w:i/>
          <w:iCs/>
        </w:rPr>
        <w:t xml:space="preserve">H </w:t>
      </w:r>
      <w:r>
        <w:t>is A/m. However,</w:t>
      </w:r>
      <w:r>
        <w:rPr>
          <w:spacing w:val="1"/>
        </w:rPr>
        <w:t xml:space="preserve"> </w:t>
      </w:r>
      <w:r>
        <w:t>if you wish to use units of T, either refer to magnetic flux</w:t>
      </w:r>
      <w:r>
        <w:rPr>
          <w:spacing w:val="1"/>
        </w:rPr>
        <w:t xml:space="preserve"> </w:t>
      </w:r>
      <w:r>
        <w:rPr>
          <w:spacing w:val="-1"/>
          <w:position w:val="2"/>
        </w:rPr>
        <w:t>density</w:t>
      </w:r>
      <w:r>
        <w:rPr>
          <w:spacing w:val="-12"/>
          <w:position w:val="2"/>
        </w:rPr>
        <w:t xml:space="preserve"> </w:t>
      </w:r>
      <w:r>
        <w:rPr>
          <w:i/>
          <w:iCs/>
          <w:spacing w:val="-1"/>
          <w:position w:val="2"/>
        </w:rPr>
        <w:t>B</w:t>
      </w:r>
      <w:r>
        <w:rPr>
          <w:i/>
          <w:iCs/>
          <w:spacing w:val="-9"/>
          <w:position w:val="2"/>
        </w:rPr>
        <w:t xml:space="preserve"> </w:t>
      </w:r>
      <w:r>
        <w:rPr>
          <w:spacing w:val="-1"/>
          <w:position w:val="2"/>
        </w:rPr>
        <w:t>or</w:t>
      </w:r>
      <w:r>
        <w:rPr>
          <w:spacing w:val="-8"/>
          <w:position w:val="2"/>
        </w:rPr>
        <w:t xml:space="preserve"> </w:t>
      </w:r>
      <w:r>
        <w:rPr>
          <w:spacing w:val="-1"/>
          <w:position w:val="2"/>
        </w:rPr>
        <w:t>magnetic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field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strength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symbolized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µ</w:t>
      </w:r>
      <w:r>
        <w:rPr>
          <w:sz w:val="13"/>
          <w:szCs w:val="13"/>
        </w:rPr>
        <w:t>0</w:t>
      </w:r>
      <w:r>
        <w:rPr>
          <w:i/>
          <w:iCs/>
          <w:position w:val="2"/>
        </w:rPr>
        <w:t>H</w:t>
      </w:r>
      <w:r>
        <w:rPr>
          <w:position w:val="2"/>
        </w:rPr>
        <w:t>.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Use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8"/>
          <w:position w:val="2"/>
        </w:rPr>
        <w:t xml:space="preserve"> </w:t>
      </w:r>
      <w:proofErr w:type="spellStart"/>
      <w:r>
        <w:t>center</w:t>
      </w:r>
      <w:proofErr w:type="spellEnd"/>
      <w:r>
        <w:t xml:space="preserve"> dot</w:t>
      </w:r>
      <w:r>
        <w:rPr>
          <w:spacing w:val="-2"/>
        </w:rPr>
        <w:t xml:space="preserve"> </w:t>
      </w:r>
      <w:r>
        <w:t>to separate compound units,</w:t>
      </w:r>
      <w:r>
        <w:rPr>
          <w:spacing w:val="-1"/>
        </w:rPr>
        <w:t xml:space="preserve"> </w:t>
      </w:r>
      <w:r>
        <w:t>e.g.,</w:t>
      </w:r>
      <w:r>
        <w:rPr>
          <w:spacing w:val="1"/>
        </w:rPr>
        <w:t xml:space="preserve"> </w:t>
      </w:r>
      <w:r>
        <w:t>“A·m</w:t>
      </w:r>
      <w:r>
        <w:rPr>
          <w:vertAlign w:val="superscript"/>
        </w:rPr>
        <w:t>2</w:t>
      </w:r>
      <w:r>
        <w:t>.”</w:t>
      </w:r>
    </w:p>
    <w:p w:rsidR="00F2100D" w:rsidRDefault="00F2100D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F2100D" w:rsidRDefault="000027D4">
      <w:pPr>
        <w:pStyle w:val="ListParagraph"/>
        <w:numPr>
          <w:ilvl w:val="0"/>
          <w:numId w:val="11"/>
        </w:numPr>
        <w:tabs>
          <w:tab w:val="left" w:pos="1732"/>
        </w:tabs>
        <w:kinsoku w:val="0"/>
        <w:overflowPunct w:val="0"/>
        <w:ind w:left="1731" w:hanging="339"/>
        <w:jc w:val="left"/>
        <w:rPr>
          <w:sz w:val="16"/>
          <w:szCs w:val="16"/>
        </w:rPr>
      </w:pPr>
      <w:r>
        <w:rPr>
          <w:sz w:val="20"/>
          <w:szCs w:val="20"/>
        </w:rPr>
        <w:t>S</w:t>
      </w:r>
      <w:r>
        <w:rPr>
          <w:sz w:val="16"/>
          <w:szCs w:val="16"/>
        </w:rPr>
        <w:t>OME</w:t>
      </w:r>
      <w:r>
        <w:rPr>
          <w:spacing w:val="-2"/>
          <w:sz w:val="16"/>
          <w:szCs w:val="16"/>
        </w:rPr>
        <w:t xml:space="preserve"> </w:t>
      </w:r>
      <w:r>
        <w:rPr>
          <w:sz w:val="20"/>
          <w:szCs w:val="20"/>
        </w:rPr>
        <w:t>C</w:t>
      </w:r>
      <w:r>
        <w:rPr>
          <w:sz w:val="16"/>
          <w:szCs w:val="16"/>
        </w:rPr>
        <w:t>OMMON</w:t>
      </w:r>
      <w:r>
        <w:rPr>
          <w:spacing w:val="-2"/>
          <w:sz w:val="16"/>
          <w:szCs w:val="16"/>
        </w:rPr>
        <w:t xml:space="preserve"> </w:t>
      </w:r>
      <w:r>
        <w:rPr>
          <w:sz w:val="20"/>
          <w:szCs w:val="20"/>
        </w:rPr>
        <w:t>M</w:t>
      </w:r>
      <w:r>
        <w:rPr>
          <w:sz w:val="16"/>
          <w:szCs w:val="16"/>
        </w:rPr>
        <w:t>ISTAKES</w:t>
      </w:r>
    </w:p>
    <w:p w:rsidR="00F2100D" w:rsidRDefault="000027D4">
      <w:pPr>
        <w:pStyle w:val="BodyText"/>
        <w:kinsoku w:val="0"/>
        <w:overflowPunct w:val="0"/>
        <w:spacing w:before="77" w:line="252" w:lineRule="auto"/>
        <w:ind w:left="116" w:right="113" w:firstLine="201"/>
        <w:jc w:val="both"/>
        <w:rPr>
          <w:position w:val="2"/>
        </w:rPr>
      </w:pP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“data”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plural,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singular.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subscript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position w:val="2"/>
        </w:rPr>
        <w:t>permeability of vacuum µ</w:t>
      </w:r>
      <w:r>
        <w:rPr>
          <w:sz w:val="13"/>
          <w:szCs w:val="13"/>
        </w:rPr>
        <w:t>0</w:t>
      </w:r>
      <w:r>
        <w:rPr>
          <w:spacing w:val="1"/>
          <w:sz w:val="13"/>
          <w:szCs w:val="13"/>
        </w:rPr>
        <w:t xml:space="preserve"> </w:t>
      </w:r>
      <w:r>
        <w:rPr>
          <w:position w:val="2"/>
        </w:rPr>
        <w:t>is zero, not a lowercase letter “o.”</w:t>
      </w:r>
      <w:r>
        <w:rPr>
          <w:spacing w:val="1"/>
          <w:position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residual</w:t>
      </w:r>
      <w:r>
        <w:rPr>
          <w:spacing w:val="1"/>
        </w:rPr>
        <w:t xml:space="preserve"> </w:t>
      </w:r>
      <w:r>
        <w:t>magnetization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“remanence”;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adjective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“</w:t>
      </w:r>
      <w:proofErr w:type="spellStart"/>
      <w:r>
        <w:t>remanent</w:t>
      </w:r>
      <w:proofErr w:type="spellEnd"/>
      <w:r>
        <w:t>”;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“</w:t>
      </w:r>
      <w:proofErr w:type="spellStart"/>
      <w:r>
        <w:t>remnance</w:t>
      </w:r>
      <w:proofErr w:type="spellEnd"/>
      <w:r>
        <w:t>”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“remnant.”</w:t>
      </w:r>
      <w:r>
        <w:rPr>
          <w:spacing w:val="-48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“</w:t>
      </w:r>
      <w:proofErr w:type="spellStart"/>
      <w:r>
        <w:t>micrometer</w:t>
      </w:r>
      <w:proofErr w:type="spellEnd"/>
      <w:r>
        <w:t>”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“micron.”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</w:t>
      </w:r>
      <w:r>
        <w:rPr>
          <w:spacing w:val="-47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“inset,”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“insert.”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“alternatively” is preferred to the word “alternately” (unless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alternates).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“whereas”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“while”</w:t>
      </w:r>
      <w:r>
        <w:rPr>
          <w:spacing w:val="1"/>
        </w:rPr>
        <w:t xml:space="preserve"> </w:t>
      </w:r>
      <w:r>
        <w:t>(unless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referring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simultaneous events). Do not use the word “essentially” to</w:t>
      </w:r>
      <w:r>
        <w:rPr>
          <w:spacing w:val="1"/>
        </w:rPr>
        <w:t xml:space="preserve"> </w:t>
      </w:r>
      <w:r>
        <w:t>mean “approximately” or “effectively.” Do not use the word</w:t>
      </w:r>
      <w:r>
        <w:rPr>
          <w:spacing w:val="1"/>
        </w:rPr>
        <w:t xml:space="preserve"> </w:t>
      </w:r>
      <w:r>
        <w:t>“issue”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euphemism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“problem.”</w:t>
      </w:r>
      <w:r>
        <w:rPr>
          <w:spacing w:val="-6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compositions</w:t>
      </w:r>
      <w:r>
        <w:rPr>
          <w:spacing w:val="-5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specified,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 xml:space="preserve">symbols by </w:t>
      </w:r>
      <w:proofErr w:type="spellStart"/>
      <w:r>
        <w:t>en</w:t>
      </w:r>
      <w:proofErr w:type="spellEnd"/>
      <w:r>
        <w:t>-dashes;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“</w:t>
      </w:r>
      <w:proofErr w:type="spellStart"/>
      <w:r>
        <w:t>NiMn</w:t>
      </w:r>
      <w:proofErr w:type="spellEnd"/>
      <w:r>
        <w:t>”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intermetallic</w:t>
      </w:r>
      <w:r>
        <w:rPr>
          <w:spacing w:val="1"/>
        </w:rPr>
        <w:t xml:space="preserve"> </w:t>
      </w:r>
      <w:r>
        <w:t>compound</w:t>
      </w:r>
      <w:r>
        <w:rPr>
          <w:spacing w:val="1"/>
        </w:rPr>
        <w:t xml:space="preserve"> </w:t>
      </w:r>
      <w:r>
        <w:rPr>
          <w:position w:val="2"/>
        </w:rPr>
        <w:t>Ni</w:t>
      </w:r>
      <w:r>
        <w:rPr>
          <w:sz w:val="13"/>
          <w:szCs w:val="13"/>
        </w:rPr>
        <w:t>0.5</w:t>
      </w:r>
      <w:r>
        <w:rPr>
          <w:position w:val="2"/>
        </w:rPr>
        <w:t>Mn</w:t>
      </w:r>
      <w:r>
        <w:rPr>
          <w:sz w:val="13"/>
          <w:szCs w:val="13"/>
        </w:rPr>
        <w:t>0.5</w:t>
      </w:r>
      <w:r>
        <w:rPr>
          <w:spacing w:val="1"/>
          <w:sz w:val="13"/>
          <w:szCs w:val="13"/>
        </w:rPr>
        <w:t xml:space="preserve"> </w:t>
      </w:r>
      <w:r>
        <w:rPr>
          <w:position w:val="2"/>
        </w:rPr>
        <w:t>whereas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“Ni–Mn”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indicates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alloy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some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composition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Ni</w:t>
      </w:r>
      <w:r>
        <w:rPr>
          <w:sz w:val="13"/>
          <w:szCs w:val="13"/>
        </w:rPr>
        <w:t>x</w:t>
      </w:r>
      <w:r>
        <w:rPr>
          <w:position w:val="2"/>
        </w:rPr>
        <w:t>Mn</w:t>
      </w:r>
      <w:r>
        <w:rPr>
          <w:sz w:val="13"/>
          <w:szCs w:val="13"/>
        </w:rPr>
        <w:t>1-x</w:t>
      </w:r>
      <w:r>
        <w:rPr>
          <w:position w:val="2"/>
        </w:rPr>
        <w:t>.</w:t>
      </w:r>
    </w:p>
    <w:p w:rsidR="00F2100D" w:rsidRDefault="000027D4">
      <w:pPr>
        <w:pStyle w:val="BodyText"/>
        <w:kinsoku w:val="0"/>
        <w:overflowPunct w:val="0"/>
        <w:spacing w:line="217" w:lineRule="exact"/>
        <w:ind w:left="317"/>
        <w:jc w:val="both"/>
      </w:pPr>
      <w:r>
        <w:t>Be</w:t>
      </w:r>
      <w:r>
        <w:rPr>
          <w:spacing w:val="4"/>
        </w:rPr>
        <w:t xml:space="preserve"> </w:t>
      </w:r>
      <w:r>
        <w:t>aware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different</w:t>
      </w:r>
      <w:r>
        <w:rPr>
          <w:spacing w:val="53"/>
        </w:rPr>
        <w:t xml:space="preserve"> </w:t>
      </w:r>
      <w:r>
        <w:t>meanings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homophones</w:t>
      </w:r>
    </w:p>
    <w:p w:rsidR="00F2100D" w:rsidRDefault="000027D4">
      <w:pPr>
        <w:pStyle w:val="BodyText"/>
        <w:kinsoku w:val="0"/>
        <w:overflowPunct w:val="0"/>
        <w:spacing w:before="13" w:line="252" w:lineRule="auto"/>
        <w:ind w:left="116" w:right="116"/>
        <w:jc w:val="both"/>
      </w:pPr>
      <w:r>
        <w:t>“affect”</w:t>
      </w:r>
      <w:r>
        <w:rPr>
          <w:spacing w:val="1"/>
        </w:rPr>
        <w:t xml:space="preserve"> </w:t>
      </w:r>
      <w:r>
        <w:t>(usually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verb)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“effect”</w:t>
      </w:r>
      <w:r>
        <w:rPr>
          <w:spacing w:val="1"/>
        </w:rPr>
        <w:t xml:space="preserve"> </w:t>
      </w:r>
      <w:r>
        <w:t>(usually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noun),</w:t>
      </w:r>
      <w:r>
        <w:rPr>
          <w:spacing w:val="1"/>
        </w:rPr>
        <w:t xml:space="preserve"> </w:t>
      </w:r>
      <w:r>
        <w:t>“complement” and “compliment,” “discreet” and “discrete,”</w:t>
      </w:r>
      <w:r>
        <w:rPr>
          <w:spacing w:val="1"/>
        </w:rPr>
        <w:t xml:space="preserve"> </w:t>
      </w:r>
      <w:r>
        <w:t>“principal”</w:t>
      </w:r>
      <w:r>
        <w:rPr>
          <w:spacing w:val="-9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“principal</w:t>
      </w:r>
      <w:r>
        <w:rPr>
          <w:spacing w:val="-10"/>
        </w:rPr>
        <w:t xml:space="preserve"> </w:t>
      </w:r>
      <w:r>
        <w:t>investigator”)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“principle”</w:t>
      </w:r>
      <w:r>
        <w:rPr>
          <w:spacing w:val="-9"/>
        </w:rPr>
        <w:t xml:space="preserve"> </w:t>
      </w:r>
      <w:r>
        <w:t>(e.g.,</w:t>
      </w:r>
      <w:r>
        <w:rPr>
          <w:spacing w:val="-48"/>
        </w:rPr>
        <w:t xml:space="preserve"> </w:t>
      </w:r>
      <w:r>
        <w:t>“principle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measurement”).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confuse</w:t>
      </w:r>
      <w:r>
        <w:rPr>
          <w:spacing w:val="1"/>
        </w:rPr>
        <w:t xml:space="preserve"> </w:t>
      </w:r>
      <w:r>
        <w:t>“imply”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“infer.”</w:t>
      </w:r>
    </w:p>
    <w:p w:rsidR="00F2100D" w:rsidRDefault="000027D4">
      <w:pPr>
        <w:pStyle w:val="BodyText"/>
        <w:kinsoku w:val="0"/>
        <w:overflowPunct w:val="0"/>
        <w:spacing w:line="252" w:lineRule="auto"/>
        <w:ind w:left="116" w:right="113" w:firstLine="201"/>
        <w:jc w:val="both"/>
      </w:pPr>
      <w:r>
        <w:t>Prefixes such as “non,” “sub,” “micro,” “multi,” and “ultra”</w:t>
      </w:r>
      <w:r>
        <w:rPr>
          <w:spacing w:val="-47"/>
        </w:rPr>
        <w:t xml:space="preserve"> </w:t>
      </w:r>
      <w:r>
        <w:t>are not independent words; they should be joined to the words</w:t>
      </w:r>
      <w:r>
        <w:rPr>
          <w:spacing w:val="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modify,</w:t>
      </w:r>
      <w:r>
        <w:rPr>
          <w:spacing w:val="-4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hyphen.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the “et” in the Latin abbreviation “</w:t>
      </w:r>
      <w:r>
        <w:rPr>
          <w:i/>
          <w:iCs/>
        </w:rPr>
        <w:t>et al.</w:t>
      </w:r>
      <w:r>
        <w:t>” (it is also italicized).</w:t>
      </w:r>
      <w:r>
        <w:rPr>
          <w:spacing w:val="1"/>
        </w:rPr>
        <w:t xml:space="preserve"> </w:t>
      </w:r>
      <w:r>
        <w:t>The abbreviation “i.e.,” means “that is,” and the abbreviation</w:t>
      </w:r>
      <w:r>
        <w:rPr>
          <w:spacing w:val="1"/>
        </w:rPr>
        <w:t xml:space="preserve"> </w:t>
      </w:r>
      <w:r>
        <w:t>“e.g.,”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“for</w:t>
      </w:r>
      <w:r>
        <w:rPr>
          <w:spacing w:val="1"/>
        </w:rPr>
        <w:t xml:space="preserve"> </w:t>
      </w:r>
      <w:r>
        <w:t>example”</w:t>
      </w:r>
      <w:r>
        <w:rPr>
          <w:spacing w:val="1"/>
        </w:rPr>
        <w:t xml:space="preserve"> </w:t>
      </w:r>
      <w:r>
        <w:t>(these</w:t>
      </w:r>
      <w:r>
        <w:rPr>
          <w:spacing w:val="1"/>
        </w:rPr>
        <w:t xml:space="preserve"> </w:t>
      </w:r>
      <w:r>
        <w:t>abbreviations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italicized).</w:t>
      </w:r>
    </w:p>
    <w:p w:rsidR="00F2100D" w:rsidRDefault="000027D4">
      <w:pPr>
        <w:pStyle w:val="BodyText"/>
        <w:kinsoku w:val="0"/>
        <w:overflowPunct w:val="0"/>
        <w:spacing w:line="229" w:lineRule="exact"/>
        <w:ind w:left="317"/>
        <w:jc w:val="both"/>
      </w:pPr>
      <w:r>
        <w:t xml:space="preserve">A    </w:t>
      </w:r>
      <w:r>
        <w:rPr>
          <w:spacing w:val="6"/>
        </w:rPr>
        <w:t xml:space="preserve"> </w:t>
      </w:r>
      <w:r>
        <w:t xml:space="preserve">general     </w:t>
      </w:r>
      <w:r>
        <w:rPr>
          <w:spacing w:val="6"/>
        </w:rPr>
        <w:t xml:space="preserve"> </w:t>
      </w:r>
      <w:r>
        <w:t xml:space="preserve">IEEE     </w:t>
      </w:r>
      <w:r>
        <w:rPr>
          <w:spacing w:val="7"/>
        </w:rPr>
        <w:t xml:space="preserve"> </w:t>
      </w:r>
      <w:proofErr w:type="spellStart"/>
      <w:r>
        <w:t>styleguide</w:t>
      </w:r>
      <w:proofErr w:type="spellEnd"/>
      <w:r>
        <w:t xml:space="preserve">     </w:t>
      </w:r>
      <w:r>
        <w:rPr>
          <w:spacing w:val="7"/>
        </w:rPr>
        <w:t xml:space="preserve"> </w:t>
      </w:r>
      <w:r>
        <w:t xml:space="preserve">is     </w:t>
      </w:r>
      <w:r>
        <w:rPr>
          <w:spacing w:val="6"/>
        </w:rPr>
        <w:t xml:space="preserve"> </w:t>
      </w:r>
      <w:r>
        <w:t xml:space="preserve">available     </w:t>
      </w:r>
      <w:r>
        <w:rPr>
          <w:spacing w:val="7"/>
        </w:rPr>
        <w:t xml:space="preserve"> </w:t>
      </w:r>
      <w:r>
        <w:t>at</w:t>
      </w:r>
    </w:p>
    <w:p w:rsidR="00F2100D" w:rsidRDefault="004B2855">
      <w:pPr>
        <w:pStyle w:val="BodyText"/>
        <w:kinsoku w:val="0"/>
        <w:overflowPunct w:val="0"/>
        <w:spacing w:before="12"/>
        <w:ind w:left="116"/>
        <w:rPr>
          <w:color w:val="1154CC"/>
          <w:sz w:val="19"/>
          <w:szCs w:val="19"/>
        </w:rPr>
      </w:pPr>
      <w:hyperlink r:id="rId14" w:history="1">
        <w:r w:rsidR="000027D4">
          <w:rPr>
            <w:color w:val="1154CC"/>
            <w:sz w:val="19"/>
            <w:szCs w:val="19"/>
            <w:u w:val="single"/>
          </w:rPr>
          <w:t>www.ieee.org/authortools.</w:t>
        </w:r>
      </w:hyperlink>
    </w:p>
    <w:p w:rsidR="00F2100D" w:rsidRDefault="00F2100D">
      <w:pPr>
        <w:pStyle w:val="BodyText"/>
        <w:kinsoku w:val="0"/>
        <w:overflowPunct w:val="0"/>
        <w:spacing w:before="12"/>
        <w:ind w:left="116"/>
        <w:rPr>
          <w:color w:val="1154CC"/>
          <w:sz w:val="19"/>
          <w:szCs w:val="19"/>
        </w:rPr>
        <w:sectPr w:rsidR="00F2100D">
          <w:pgSz w:w="12240" w:h="15840"/>
          <w:pgMar w:top="900" w:right="820" w:bottom="280" w:left="820" w:header="434" w:footer="0" w:gutter="0"/>
          <w:cols w:num="2" w:space="720" w:equalWidth="0">
            <w:col w:w="5201" w:space="128"/>
            <w:col w:w="5271"/>
          </w:cols>
          <w:noEndnote/>
        </w:sectPr>
      </w:pPr>
    </w:p>
    <w:p w:rsidR="00F2100D" w:rsidRDefault="00F2100D">
      <w:pPr>
        <w:pStyle w:val="BodyText"/>
        <w:kinsoku w:val="0"/>
        <w:overflowPunct w:val="0"/>
        <w:spacing w:before="6"/>
        <w:rPr>
          <w:sz w:val="27"/>
          <w:szCs w:val="27"/>
        </w:rPr>
      </w:pPr>
    </w:p>
    <w:p w:rsidR="00F2100D" w:rsidRDefault="009D276C">
      <w:pPr>
        <w:pStyle w:val="BodyText"/>
        <w:kinsoku w:val="0"/>
        <w:overflowPunct w:val="0"/>
        <w:ind w:left="264"/>
      </w:pPr>
      <w:r>
        <w:rPr>
          <w:noProof/>
        </w:rPr>
        <w:drawing>
          <wp:inline distT="0" distB="0" distL="0" distR="0">
            <wp:extent cx="3009900" cy="22733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0D" w:rsidRDefault="000027D4">
      <w:pPr>
        <w:pStyle w:val="BodyText"/>
        <w:kinsoku w:val="0"/>
        <w:overflowPunct w:val="0"/>
        <w:spacing w:before="83"/>
        <w:ind w:left="161" w:right="67"/>
        <w:jc w:val="both"/>
        <w:rPr>
          <w:sz w:val="16"/>
          <w:szCs w:val="16"/>
        </w:rPr>
      </w:pPr>
      <w:r>
        <w:rPr>
          <w:sz w:val="16"/>
          <w:szCs w:val="16"/>
        </w:rPr>
        <w:t>Fig. 1.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Magnetization as a function of applied field. Note that “Fig.” is</w:t>
      </w:r>
      <w:r>
        <w:rPr>
          <w:spacing w:val="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abbreviated.</w:t>
      </w:r>
      <w:r>
        <w:rPr>
          <w:spacing w:val="-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There</w:t>
      </w:r>
      <w:r>
        <w:rPr>
          <w:spacing w:val="-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is</w:t>
      </w:r>
      <w:r>
        <w:rPr>
          <w:spacing w:val="-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</w:t>
      </w:r>
      <w:r>
        <w:rPr>
          <w:spacing w:val="-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period</w:t>
      </w:r>
      <w:r>
        <w:rPr>
          <w:spacing w:val="-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after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figure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number,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followed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by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two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spaces.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It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is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good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practice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explain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significance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figure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caption.</w:t>
      </w: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0027D4">
      <w:pPr>
        <w:pStyle w:val="ListParagraph"/>
        <w:numPr>
          <w:ilvl w:val="0"/>
          <w:numId w:val="11"/>
        </w:numPr>
        <w:tabs>
          <w:tab w:val="left" w:pos="1161"/>
        </w:tabs>
        <w:kinsoku w:val="0"/>
        <w:overflowPunct w:val="0"/>
        <w:spacing w:before="124" w:line="242" w:lineRule="auto"/>
        <w:ind w:left="1947" w:right="680" w:hanging="1193"/>
        <w:jc w:val="left"/>
        <w:rPr>
          <w:sz w:val="16"/>
          <w:szCs w:val="16"/>
        </w:rPr>
      </w:pPr>
      <w:r>
        <w:rPr>
          <w:sz w:val="20"/>
          <w:szCs w:val="20"/>
        </w:rPr>
        <w:t>G</w:t>
      </w:r>
      <w:r>
        <w:rPr>
          <w:sz w:val="16"/>
          <w:szCs w:val="16"/>
        </w:rPr>
        <w:t>UIDELINES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-3"/>
          <w:sz w:val="16"/>
          <w:szCs w:val="16"/>
        </w:rPr>
        <w:t xml:space="preserve"> </w:t>
      </w:r>
      <w:r>
        <w:rPr>
          <w:sz w:val="20"/>
          <w:szCs w:val="20"/>
        </w:rPr>
        <w:t>G</w:t>
      </w:r>
      <w:r>
        <w:rPr>
          <w:sz w:val="16"/>
          <w:szCs w:val="16"/>
        </w:rPr>
        <w:t>RAPHICS</w:t>
      </w:r>
      <w:r>
        <w:rPr>
          <w:spacing w:val="-4"/>
          <w:sz w:val="16"/>
          <w:szCs w:val="16"/>
        </w:rPr>
        <w:t xml:space="preserve"> </w:t>
      </w:r>
      <w:r>
        <w:rPr>
          <w:sz w:val="20"/>
          <w:szCs w:val="20"/>
        </w:rPr>
        <w:t>P</w:t>
      </w:r>
      <w:r>
        <w:rPr>
          <w:sz w:val="16"/>
          <w:szCs w:val="16"/>
        </w:rPr>
        <w:t>REPARATION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1"/>
          <w:sz w:val="16"/>
          <w:szCs w:val="16"/>
        </w:rPr>
        <w:t xml:space="preserve"> </w:t>
      </w:r>
      <w:r>
        <w:rPr>
          <w:sz w:val="20"/>
          <w:szCs w:val="20"/>
        </w:rPr>
        <w:t>S</w:t>
      </w:r>
      <w:r>
        <w:rPr>
          <w:sz w:val="16"/>
          <w:szCs w:val="16"/>
        </w:rPr>
        <w:t>UBMISSION</w:t>
      </w:r>
    </w:p>
    <w:p w:rsidR="00F2100D" w:rsidRDefault="000027D4">
      <w:pPr>
        <w:pStyle w:val="ListParagraph"/>
        <w:numPr>
          <w:ilvl w:val="0"/>
          <w:numId w:val="9"/>
        </w:numPr>
        <w:tabs>
          <w:tab w:val="left" w:pos="433"/>
        </w:tabs>
        <w:kinsoku w:val="0"/>
        <w:overflowPunct w:val="0"/>
        <w:spacing w:before="116"/>
        <w:ind w:hanging="318"/>
        <w:rPr>
          <w:i/>
          <w:iCs/>
          <w:color w:val="000000"/>
          <w:sz w:val="20"/>
          <w:szCs w:val="20"/>
        </w:rPr>
      </w:pPr>
      <w:r>
        <w:rPr>
          <w:i/>
          <w:iCs/>
          <w:sz w:val="20"/>
          <w:szCs w:val="20"/>
        </w:rPr>
        <w:t>Types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of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Graphics</w:t>
      </w:r>
    </w:p>
    <w:p w:rsidR="00F2100D" w:rsidRDefault="000027D4">
      <w:pPr>
        <w:pStyle w:val="BodyText"/>
        <w:kinsoku w:val="0"/>
        <w:overflowPunct w:val="0"/>
        <w:spacing w:before="61"/>
        <w:ind w:left="115" w:right="39" w:firstLine="144"/>
        <w:jc w:val="both"/>
      </w:pPr>
      <w:r>
        <w:t>The following list outlines the different types of graphics</w:t>
      </w:r>
      <w:r>
        <w:rPr>
          <w:spacing w:val="1"/>
        </w:rPr>
        <w:t xml:space="preserve"> </w:t>
      </w:r>
      <w:r>
        <w:rPr>
          <w:spacing w:val="-1"/>
        </w:rPr>
        <w:t>published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IEEE</w:t>
      </w:r>
      <w:r>
        <w:rPr>
          <w:spacing w:val="-8"/>
        </w:rPr>
        <w:t xml:space="preserve"> </w:t>
      </w:r>
      <w:r>
        <w:t>journals.</w:t>
      </w:r>
      <w:r>
        <w:rPr>
          <w:spacing w:val="-8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categorized</w:t>
      </w:r>
      <w:r>
        <w:rPr>
          <w:spacing w:val="-7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construction,</w:t>
      </w:r>
      <w:r>
        <w:rPr>
          <w:spacing w:val="-1"/>
        </w:rPr>
        <w:t xml:space="preserve"> </w:t>
      </w:r>
      <w:r>
        <w:t>and use of</w:t>
      </w:r>
      <w:r>
        <w:rPr>
          <w:spacing w:val="-3"/>
        </w:rPr>
        <w:t xml:space="preserve"> </w:t>
      </w:r>
      <w:proofErr w:type="spellStart"/>
      <w:r>
        <w:t>color</w:t>
      </w:r>
      <w:proofErr w:type="spellEnd"/>
      <w:r>
        <w:t xml:space="preserve"> /</w:t>
      </w:r>
      <w:r>
        <w:rPr>
          <w:spacing w:val="-2"/>
        </w:rPr>
        <w:t xml:space="preserve"> </w:t>
      </w:r>
      <w:r>
        <w:t>shades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gray</w:t>
      </w:r>
      <w:proofErr w:type="spellEnd"/>
      <w:r>
        <w:t>:</w:t>
      </w:r>
    </w:p>
    <w:p w:rsidR="00F2100D" w:rsidRDefault="00F2100D">
      <w:pPr>
        <w:pStyle w:val="BodyText"/>
        <w:kinsoku w:val="0"/>
        <w:overflowPunct w:val="0"/>
        <w:spacing w:before="10"/>
        <w:rPr>
          <w:sz w:val="19"/>
          <w:szCs w:val="19"/>
        </w:rPr>
      </w:pPr>
    </w:p>
    <w:p w:rsidR="00F2100D" w:rsidRDefault="000027D4">
      <w:pPr>
        <w:pStyle w:val="ListParagraph"/>
        <w:numPr>
          <w:ilvl w:val="0"/>
          <w:numId w:val="8"/>
        </w:numPr>
        <w:tabs>
          <w:tab w:val="left" w:pos="426"/>
        </w:tabs>
        <w:kinsoku w:val="0"/>
        <w:overflowPunct w:val="0"/>
        <w:ind w:hanging="311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Color</w:t>
      </w:r>
      <w:proofErr w:type="spellEnd"/>
      <w:r>
        <w:rPr>
          <w:i/>
          <w:iCs/>
          <w:sz w:val="20"/>
          <w:szCs w:val="20"/>
        </w:rPr>
        <w:t>/Grayscale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figures</w:t>
      </w:r>
    </w:p>
    <w:p w:rsidR="00F2100D" w:rsidRDefault="000027D4">
      <w:pPr>
        <w:pStyle w:val="BodyText"/>
        <w:kinsoku w:val="0"/>
        <w:overflowPunct w:val="0"/>
        <w:spacing w:before="1"/>
        <w:ind w:left="404" w:right="42" w:firstLine="50"/>
        <w:jc w:val="both"/>
      </w:pPr>
      <w:r>
        <w:t xml:space="preserve">Figures that are meant to appear in </w:t>
      </w:r>
      <w:proofErr w:type="spellStart"/>
      <w:r>
        <w:t>color</w:t>
      </w:r>
      <w:proofErr w:type="spellEnd"/>
      <w:r>
        <w:t>, or shades of</w:t>
      </w:r>
      <w:r>
        <w:rPr>
          <w:spacing w:val="1"/>
        </w:rPr>
        <w:t xml:space="preserve"> </w:t>
      </w:r>
      <w:r>
        <w:t>black/</w:t>
      </w:r>
      <w:proofErr w:type="spellStart"/>
      <w:r>
        <w:t>gray</w:t>
      </w:r>
      <w:proofErr w:type="spellEnd"/>
      <w:r>
        <w:t>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photographs,</w:t>
      </w:r>
      <w:r>
        <w:rPr>
          <w:spacing w:val="1"/>
        </w:rPr>
        <w:t xml:space="preserve"> </w:t>
      </w:r>
      <w:r>
        <w:t>illustrations,</w:t>
      </w:r>
      <w:r>
        <w:rPr>
          <w:spacing w:val="1"/>
        </w:rPr>
        <w:t xml:space="preserve"> </w:t>
      </w:r>
      <w:proofErr w:type="spellStart"/>
      <w:r>
        <w:t>multicolor</w:t>
      </w:r>
      <w:proofErr w:type="spellEnd"/>
      <w:r>
        <w:rPr>
          <w:spacing w:val="-1"/>
        </w:rPr>
        <w:t xml:space="preserve"> </w:t>
      </w:r>
      <w:r>
        <w:t>graphs,</w:t>
      </w:r>
      <w:r>
        <w:rPr>
          <w:spacing w:val="-1"/>
        </w:rPr>
        <w:t xml:space="preserve"> </w:t>
      </w:r>
      <w:r>
        <w:t>and flowcharts.</w:t>
      </w:r>
    </w:p>
    <w:p w:rsidR="00F2100D" w:rsidRDefault="000027D4">
      <w:pPr>
        <w:pStyle w:val="ListParagraph"/>
        <w:numPr>
          <w:ilvl w:val="0"/>
          <w:numId w:val="8"/>
        </w:numPr>
        <w:tabs>
          <w:tab w:val="left" w:pos="426"/>
        </w:tabs>
        <w:kinsoku w:val="0"/>
        <w:overflowPunct w:val="0"/>
        <w:spacing w:before="2" w:line="229" w:lineRule="exact"/>
        <w:ind w:hanging="31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Line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Art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figures</w:t>
      </w:r>
    </w:p>
    <w:p w:rsidR="00F2100D" w:rsidRDefault="000027D4">
      <w:pPr>
        <w:pStyle w:val="BodyText"/>
        <w:kinsoku w:val="0"/>
        <w:overflowPunct w:val="0"/>
        <w:ind w:left="404" w:right="40"/>
        <w:jc w:val="both"/>
      </w:pPr>
      <w:r>
        <w:t>Figures that are composed of only black lines and shapes.</w:t>
      </w:r>
      <w:r>
        <w:rPr>
          <w:spacing w:val="1"/>
        </w:rPr>
        <w:t xml:space="preserve"> </w:t>
      </w:r>
      <w:r>
        <w:t xml:space="preserve">These figures should have no shades or half-tones of </w:t>
      </w:r>
      <w:proofErr w:type="spellStart"/>
      <w:r>
        <w:t>gray</w:t>
      </w:r>
      <w:proofErr w:type="spellEnd"/>
      <w:r>
        <w:t>,</w:t>
      </w:r>
      <w:r>
        <w:rPr>
          <w:spacing w:val="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white.</w:t>
      </w:r>
    </w:p>
    <w:p w:rsidR="00F2100D" w:rsidRDefault="000027D4">
      <w:pPr>
        <w:pStyle w:val="ListParagraph"/>
        <w:numPr>
          <w:ilvl w:val="0"/>
          <w:numId w:val="8"/>
        </w:numPr>
        <w:tabs>
          <w:tab w:val="left" w:pos="426"/>
        </w:tabs>
        <w:kinsoku w:val="0"/>
        <w:overflowPunct w:val="0"/>
        <w:ind w:hanging="31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Author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photos</w:t>
      </w:r>
    </w:p>
    <w:p w:rsidR="00F2100D" w:rsidRDefault="000027D4">
      <w:pPr>
        <w:pStyle w:val="BodyText"/>
        <w:kinsoku w:val="0"/>
        <w:overflowPunct w:val="0"/>
        <w:ind w:left="404" w:right="41"/>
        <w:jc w:val="both"/>
      </w:pPr>
      <w:r>
        <w:t>Head and shoulders shots of authors that appear at the end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 papers.</w:t>
      </w:r>
    </w:p>
    <w:p w:rsidR="00F2100D" w:rsidRDefault="000027D4">
      <w:pPr>
        <w:pStyle w:val="ListParagraph"/>
        <w:numPr>
          <w:ilvl w:val="0"/>
          <w:numId w:val="8"/>
        </w:numPr>
        <w:tabs>
          <w:tab w:val="left" w:pos="426"/>
        </w:tabs>
        <w:kinsoku w:val="0"/>
        <w:overflowPunct w:val="0"/>
        <w:spacing w:line="228" w:lineRule="exact"/>
        <w:ind w:hanging="31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Tables</w:t>
      </w:r>
    </w:p>
    <w:p w:rsidR="00F2100D" w:rsidRDefault="000027D4">
      <w:pPr>
        <w:pStyle w:val="BodyText"/>
        <w:kinsoku w:val="0"/>
        <w:overflowPunct w:val="0"/>
        <w:spacing w:before="1"/>
        <w:ind w:left="115" w:right="43"/>
        <w:jc w:val="both"/>
      </w:pPr>
      <w:r>
        <w:t>Data</w:t>
      </w:r>
      <w:r>
        <w:rPr>
          <w:spacing w:val="-5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white,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sometimes</w:t>
      </w:r>
      <w:r>
        <w:rPr>
          <w:spacing w:val="-48"/>
        </w:rPr>
        <w:t xml:space="preserve"> </w:t>
      </w:r>
      <w:r>
        <w:t>include</w:t>
      </w:r>
      <w:r>
        <w:rPr>
          <w:spacing w:val="-1"/>
        </w:rPr>
        <w:t xml:space="preserve"> </w:t>
      </w:r>
      <w:proofErr w:type="spellStart"/>
      <w:r>
        <w:t>color</w:t>
      </w:r>
      <w:proofErr w:type="spellEnd"/>
      <w:r>
        <w:t>.</w:t>
      </w:r>
    </w:p>
    <w:p w:rsidR="00F2100D" w:rsidRDefault="000027D4">
      <w:pPr>
        <w:pStyle w:val="ListParagraph"/>
        <w:numPr>
          <w:ilvl w:val="0"/>
          <w:numId w:val="9"/>
        </w:numPr>
        <w:tabs>
          <w:tab w:val="left" w:pos="419"/>
        </w:tabs>
        <w:kinsoku w:val="0"/>
        <w:overflowPunct w:val="0"/>
        <w:spacing w:before="127"/>
        <w:ind w:left="418" w:hanging="304"/>
        <w:rPr>
          <w:rFonts w:ascii="Cambria" w:hAnsi="Cambria" w:cs="Cambria"/>
          <w:i/>
          <w:iCs/>
          <w:color w:val="000000"/>
          <w:sz w:val="20"/>
          <w:szCs w:val="20"/>
        </w:rPr>
      </w:pPr>
      <w:r>
        <w:rPr>
          <w:rFonts w:ascii="Cambria" w:hAnsi="Cambria" w:cs="Cambria"/>
          <w:i/>
          <w:iCs/>
          <w:sz w:val="20"/>
          <w:szCs w:val="20"/>
        </w:rPr>
        <w:t>Multipart</w:t>
      </w:r>
      <w:r>
        <w:rPr>
          <w:rFonts w:ascii="Cambria" w:hAnsi="Cambria" w:cs="Cambria"/>
          <w:i/>
          <w:iCs/>
          <w:spacing w:val="-5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sz w:val="20"/>
          <w:szCs w:val="20"/>
        </w:rPr>
        <w:t>figures</w:t>
      </w:r>
    </w:p>
    <w:p w:rsidR="00F2100D" w:rsidRDefault="000027D4">
      <w:pPr>
        <w:pStyle w:val="BodyText"/>
        <w:kinsoku w:val="0"/>
        <w:overflowPunct w:val="0"/>
        <w:spacing w:before="54"/>
        <w:ind w:left="115" w:right="39" w:firstLine="144"/>
        <w:jc w:val="both"/>
      </w:pPr>
      <w:r>
        <w:t>Figures</w:t>
      </w:r>
      <w:r>
        <w:rPr>
          <w:spacing w:val="-8"/>
        </w:rPr>
        <w:t xml:space="preserve"> </w:t>
      </w:r>
      <w:r>
        <w:t>compiled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sub-figure</w:t>
      </w:r>
      <w:r>
        <w:rPr>
          <w:spacing w:val="-6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side-</w:t>
      </w:r>
      <w:r>
        <w:rPr>
          <w:spacing w:val="-48"/>
        </w:rPr>
        <w:t xml:space="preserve"> </w:t>
      </w:r>
      <w:r>
        <w:t>by-side, or stacked. If a multipart figure is made up of multiple</w:t>
      </w:r>
      <w:r>
        <w:rPr>
          <w:spacing w:val="-47"/>
        </w:rPr>
        <w:t xml:space="preserve"> </w:t>
      </w:r>
      <w:r>
        <w:t xml:space="preserve">figure types (one part is </w:t>
      </w:r>
      <w:proofErr w:type="spellStart"/>
      <w:r>
        <w:t>lineart</w:t>
      </w:r>
      <w:proofErr w:type="spellEnd"/>
      <w:r>
        <w:t>, and another is grayscale or</w:t>
      </w:r>
      <w:r>
        <w:rPr>
          <w:spacing w:val="1"/>
        </w:rPr>
        <w:t xml:space="preserve"> </w:t>
      </w:r>
      <w:proofErr w:type="spellStart"/>
      <w:r>
        <w:t>color</w:t>
      </w:r>
      <w:proofErr w:type="spellEnd"/>
      <w:r>
        <w:t>)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stricter guidelines.</w:t>
      </w:r>
    </w:p>
    <w:p w:rsidR="00F2100D" w:rsidRDefault="000027D4">
      <w:pPr>
        <w:pStyle w:val="ListParagraph"/>
        <w:numPr>
          <w:ilvl w:val="0"/>
          <w:numId w:val="9"/>
        </w:numPr>
        <w:tabs>
          <w:tab w:val="left" w:pos="443"/>
        </w:tabs>
        <w:kinsoku w:val="0"/>
        <w:overflowPunct w:val="0"/>
        <w:spacing w:before="120"/>
        <w:ind w:left="442" w:hanging="328"/>
        <w:rPr>
          <w:i/>
          <w:iCs/>
          <w:color w:val="000000"/>
          <w:sz w:val="20"/>
          <w:szCs w:val="20"/>
        </w:rPr>
      </w:pPr>
      <w:r>
        <w:rPr>
          <w:i/>
          <w:iCs/>
          <w:sz w:val="20"/>
          <w:szCs w:val="20"/>
        </w:rPr>
        <w:t>File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Formats</w:t>
      </w:r>
      <w:r>
        <w:rPr>
          <w:i/>
          <w:iCs/>
          <w:spacing w:val="-2"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For</w:t>
      </w:r>
      <w:proofErr w:type="gramEnd"/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Graphics</w:t>
      </w:r>
    </w:p>
    <w:p w:rsidR="00F2100D" w:rsidRDefault="000027D4">
      <w:pPr>
        <w:pStyle w:val="BodyText"/>
        <w:kinsoku w:val="0"/>
        <w:overflowPunct w:val="0"/>
        <w:spacing w:before="61"/>
        <w:ind w:left="115" w:right="38" w:firstLine="144"/>
        <w:jc w:val="both"/>
      </w:pPr>
      <w:r>
        <w:t>Format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using a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processing program that will allow you to create the images as</w:t>
      </w:r>
      <w:r>
        <w:rPr>
          <w:spacing w:val="-47"/>
        </w:rPr>
        <w:t xml:space="preserve"> </w:t>
      </w:r>
      <w:r>
        <w:rPr>
          <w:spacing w:val="-1"/>
        </w:rPr>
        <w:t>PostScript</w:t>
      </w:r>
      <w:r>
        <w:rPr>
          <w:spacing w:val="-12"/>
        </w:rPr>
        <w:t xml:space="preserve"> </w:t>
      </w:r>
      <w:r>
        <w:t>(PS),</w:t>
      </w:r>
      <w:r>
        <w:rPr>
          <w:spacing w:val="-10"/>
        </w:rPr>
        <w:t xml:space="preserve"> </w:t>
      </w:r>
      <w:r>
        <w:t>Encapsulated</w:t>
      </w:r>
      <w:r>
        <w:rPr>
          <w:spacing w:val="-9"/>
        </w:rPr>
        <w:t xml:space="preserve"> </w:t>
      </w:r>
      <w:r>
        <w:t>PostScript</w:t>
      </w:r>
      <w:r>
        <w:rPr>
          <w:spacing w:val="-12"/>
        </w:rPr>
        <w:t xml:space="preserve"> </w:t>
      </w:r>
      <w:r>
        <w:t>(.EPS),</w:t>
      </w:r>
      <w:r>
        <w:rPr>
          <w:spacing w:val="-12"/>
        </w:rPr>
        <w:t xml:space="preserve"> </w:t>
      </w:r>
      <w:r>
        <w:t>Tagged</w:t>
      </w:r>
      <w:r>
        <w:rPr>
          <w:spacing w:val="-9"/>
        </w:rPr>
        <w:t xml:space="preserve"> </w:t>
      </w:r>
      <w:r>
        <w:t>Image</w:t>
      </w:r>
      <w:r>
        <w:rPr>
          <w:spacing w:val="-48"/>
        </w:rPr>
        <w:t xml:space="preserve"> </w:t>
      </w:r>
      <w:r>
        <w:t>File Format (.TIFF), Portable Document Format (.PDF), or</w:t>
      </w:r>
      <w:r>
        <w:rPr>
          <w:spacing w:val="1"/>
        </w:rPr>
        <w:t xml:space="preserve"> </w:t>
      </w:r>
      <w:r>
        <w:t>Portable Network Graphics (.PNG) sizes them, and adjusts the</w:t>
      </w:r>
      <w:r>
        <w:rPr>
          <w:spacing w:val="-47"/>
        </w:rPr>
        <w:t xml:space="preserve"> </w:t>
      </w:r>
      <w:r>
        <w:t>resolution</w:t>
      </w:r>
      <w:r>
        <w:rPr>
          <w:spacing w:val="-8"/>
        </w:rPr>
        <w:t xml:space="preserve"> </w:t>
      </w:r>
      <w:r>
        <w:t>settings.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programs</w:t>
      </w:r>
      <w:r>
        <w:rPr>
          <w:spacing w:val="32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able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submit</w:t>
      </w:r>
      <w:r>
        <w:rPr>
          <w:spacing w:val="3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graphics</w:t>
      </w:r>
    </w:p>
    <w:p w:rsidR="00F2100D" w:rsidRDefault="000027D4">
      <w:pPr>
        <w:pStyle w:val="BodyText"/>
        <w:kinsoku w:val="0"/>
        <w:overflowPunct w:val="0"/>
        <w:spacing w:before="84"/>
        <w:ind w:left="1528" w:right="1456"/>
        <w:jc w:val="center"/>
        <w:rPr>
          <w:sz w:val="16"/>
          <w:szCs w:val="16"/>
        </w:rPr>
      </w:pPr>
      <w:r>
        <w:rPr>
          <w:sz w:val="24"/>
          <w:szCs w:val="24"/>
        </w:rPr>
        <w:br w:type="column"/>
      </w:r>
      <w:r>
        <w:rPr>
          <w:sz w:val="16"/>
          <w:szCs w:val="16"/>
        </w:rPr>
        <w:t>TABLE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I</w:t>
      </w:r>
    </w:p>
    <w:p w:rsidR="00F2100D" w:rsidRDefault="000027D4">
      <w:pPr>
        <w:pStyle w:val="BodyText"/>
        <w:kinsoku w:val="0"/>
        <w:overflowPunct w:val="0"/>
        <w:ind w:left="1528" w:right="1457"/>
        <w:jc w:val="center"/>
        <w:rPr>
          <w:sz w:val="13"/>
          <w:szCs w:val="13"/>
        </w:rPr>
      </w:pPr>
      <w:r>
        <w:rPr>
          <w:sz w:val="16"/>
          <w:szCs w:val="16"/>
        </w:rPr>
        <w:t>U</w:t>
      </w:r>
      <w:r>
        <w:rPr>
          <w:sz w:val="13"/>
          <w:szCs w:val="13"/>
        </w:rPr>
        <w:t>NITS</w:t>
      </w:r>
      <w:r>
        <w:rPr>
          <w:spacing w:val="-4"/>
          <w:sz w:val="13"/>
          <w:szCs w:val="13"/>
        </w:rPr>
        <w:t xml:space="preserve"> </w:t>
      </w:r>
      <w:r>
        <w:rPr>
          <w:sz w:val="13"/>
          <w:szCs w:val="13"/>
        </w:rPr>
        <w:t xml:space="preserve">FOR </w:t>
      </w:r>
      <w:r>
        <w:rPr>
          <w:sz w:val="16"/>
          <w:szCs w:val="16"/>
        </w:rPr>
        <w:t>M</w:t>
      </w:r>
      <w:r>
        <w:rPr>
          <w:sz w:val="13"/>
          <w:szCs w:val="13"/>
        </w:rPr>
        <w:t xml:space="preserve">AGNETIC </w:t>
      </w:r>
      <w:r>
        <w:rPr>
          <w:sz w:val="16"/>
          <w:szCs w:val="16"/>
        </w:rPr>
        <w:t>P</w:t>
      </w:r>
      <w:r>
        <w:rPr>
          <w:sz w:val="13"/>
          <w:szCs w:val="13"/>
        </w:rPr>
        <w:t>ROPERTIES</w:t>
      </w:r>
    </w:p>
    <w:tbl>
      <w:tblPr>
        <w:tblW w:w="0" w:type="auto"/>
        <w:tblInd w:w="2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"/>
        <w:gridCol w:w="1704"/>
        <w:gridCol w:w="2441"/>
      </w:tblGrid>
      <w:tr w:rsidR="00F2100D">
        <w:trPr>
          <w:trHeight w:val="440"/>
        </w:trPr>
        <w:tc>
          <w:tcPr>
            <w:tcW w:w="732" w:type="dxa"/>
            <w:tcBorders>
              <w:top w:val="double" w:sz="2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before="123" w:line="240" w:lineRule="auto"/>
              <w:ind w:left="12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Symbol</w:t>
            </w:r>
          </w:p>
        </w:tc>
        <w:tc>
          <w:tcPr>
            <w:tcW w:w="1704" w:type="dxa"/>
            <w:tcBorders>
              <w:top w:val="double" w:sz="2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before="123" w:line="240" w:lineRule="auto"/>
              <w:ind w:left="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</w:t>
            </w:r>
          </w:p>
        </w:tc>
        <w:tc>
          <w:tcPr>
            <w:tcW w:w="2441" w:type="dxa"/>
            <w:tcBorders>
              <w:top w:val="double" w:sz="2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before="32" w:line="240" w:lineRule="auto"/>
              <w:ind w:left="742" w:right="117" w:hanging="425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Conversion from Gaussian and</w:t>
            </w:r>
            <w:r>
              <w:rPr>
                <w:spacing w:val="-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CGS EMU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SI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vertAlign w:val="superscript"/>
              </w:rPr>
              <w:t>a</w:t>
            </w:r>
          </w:p>
        </w:tc>
      </w:tr>
      <w:tr w:rsidR="00F2100D">
        <w:trPr>
          <w:trHeight w:val="192"/>
        </w:trPr>
        <w:tc>
          <w:tcPr>
            <w:tcW w:w="732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2" w:lineRule="exact"/>
              <w:ind w:left="122"/>
              <w:rPr>
                <w:rFonts w:ascii="Symbol" w:hAnsi="Symbol" w:cs="Symbol"/>
                <w:sz w:val="16"/>
                <w:szCs w:val="16"/>
              </w:rPr>
            </w:pPr>
            <w:r>
              <w:rPr>
                <w:rFonts w:ascii="Symbol" w:hAnsi="Symbol" w:cs="Symbol"/>
                <w:sz w:val="16"/>
                <w:szCs w:val="16"/>
              </w:rPr>
              <w:t></w:t>
            </w:r>
          </w:p>
        </w:tc>
        <w:tc>
          <w:tcPr>
            <w:tcW w:w="1704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2" w:lineRule="exact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magnetic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flux</w:t>
            </w:r>
          </w:p>
        </w:tc>
        <w:tc>
          <w:tcPr>
            <w:tcW w:w="2441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2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Mx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8</w:t>
            </w:r>
            <w:r>
              <w:rPr>
                <w:sz w:val="16"/>
                <w:szCs w:val="16"/>
              </w:rPr>
              <w:t xml:space="preserve"> Wb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8</w:t>
            </w:r>
            <w:r>
              <w:rPr>
                <w:sz w:val="16"/>
                <w:szCs w:val="16"/>
              </w:rPr>
              <w:t xml:space="preserve"> V·s</w:t>
            </w:r>
          </w:p>
        </w:tc>
      </w:tr>
      <w:tr w:rsidR="00F2100D">
        <w:trPr>
          <w:trHeight w:val="367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83" w:lineRule="exact"/>
              <w:ind w:left="12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84" w:lineRule="exact"/>
              <w:ind w:left="192" w:right="158" w:hanging="8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magnetic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flux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density,</w:t>
            </w:r>
            <w:r>
              <w:rPr>
                <w:spacing w:val="-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magnetic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induction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95" w:lineRule="exac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4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</w:rPr>
              <w:t xml:space="preserve"> Wb/m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F2100D">
        <w:trPr>
          <w:trHeight w:val="199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9" w:lineRule="exact"/>
              <w:ind w:left="12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H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9" w:lineRule="exact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magnetic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field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strength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before="1" w:line="178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  <w:vertAlign w:val="superscript"/>
              </w:rPr>
              <w:t>3</w:t>
            </w:r>
            <w:proofErr w:type="gramStart"/>
            <w:r>
              <w:rPr>
                <w:sz w:val="16"/>
                <w:szCs w:val="16"/>
              </w:rPr>
              <w:t>/(</w:t>
            </w:r>
            <w:proofErr w:type="gramEnd"/>
            <w:r>
              <w:rPr>
                <w:sz w:val="16"/>
                <w:szCs w:val="16"/>
              </w:rPr>
              <w:t>4</w:t>
            </w:r>
            <w:r>
              <w:rPr>
                <w:rFonts w:ascii="Symbol" w:hAnsi="Symbol" w:cs="Symbol"/>
                <w:sz w:val="16"/>
                <w:szCs w:val="16"/>
              </w:rPr>
              <w:t></w:t>
            </w:r>
            <w:r>
              <w:rPr>
                <w:sz w:val="16"/>
                <w:szCs w:val="16"/>
              </w:rPr>
              <w:t>)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A/m</w:t>
            </w:r>
          </w:p>
        </w:tc>
      </w:tr>
      <w:tr w:rsidR="00F2100D">
        <w:trPr>
          <w:trHeight w:val="377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80" w:lineRule="exact"/>
              <w:ind w:left="12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80" w:lineRule="exact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magnetic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moment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8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erg/G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 1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emu</w:t>
            </w:r>
          </w:p>
          <w:p w:rsidR="00F2100D" w:rsidRDefault="000027D4">
            <w:pPr>
              <w:pStyle w:val="TableParagraph"/>
              <w:kinsoku w:val="0"/>
              <w:overflowPunct w:val="0"/>
              <w:spacing w:before="1"/>
              <w:ind w:left="197"/>
              <w:rPr>
                <w:sz w:val="16"/>
                <w:szCs w:val="16"/>
              </w:rPr>
            </w:pP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</w:rPr>
              <w:t xml:space="preserve"> A·m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</w:rPr>
              <w:t xml:space="preserve"> J/T</w:t>
            </w:r>
          </w:p>
        </w:tc>
      </w:tr>
      <w:tr w:rsidR="00F2100D">
        <w:trPr>
          <w:trHeight w:val="379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240" w:lineRule="auto"/>
              <w:ind w:left="12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240" w:lineRule="auto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magnetization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83" w:lineRule="exac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erg/(G·cm</w:t>
            </w:r>
            <w:r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</w:rPr>
              <w:t>)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emu/cm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  <w:p w:rsidR="00F2100D" w:rsidRDefault="000027D4">
            <w:pPr>
              <w:pStyle w:val="TableParagraph"/>
              <w:kinsoku w:val="0"/>
              <w:overflowPunct w:val="0"/>
              <w:ind w:left="197"/>
              <w:rPr>
                <w:sz w:val="16"/>
                <w:szCs w:val="16"/>
              </w:rPr>
            </w:pP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</w:rPr>
              <w:t xml:space="preserve"> A/m</w:t>
            </w:r>
          </w:p>
        </w:tc>
      </w:tr>
      <w:tr w:rsidR="00F2100D">
        <w:trPr>
          <w:trHeight w:val="196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ind w:left="122"/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rFonts w:ascii="Symbol" w:hAnsi="Symbol" w:cs="Symbol"/>
                <w:sz w:val="16"/>
                <w:szCs w:val="16"/>
              </w:rPr>
              <w:t></w:t>
            </w:r>
            <w:r>
              <w:rPr>
                <w:i/>
                <w:i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7" w:lineRule="exact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magnetization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  <w:vertAlign w:val="superscript"/>
              </w:rPr>
              <w:t>3</w:t>
            </w:r>
            <w:proofErr w:type="gramStart"/>
            <w:r>
              <w:rPr>
                <w:sz w:val="16"/>
                <w:szCs w:val="16"/>
              </w:rPr>
              <w:t>/(</w:t>
            </w:r>
            <w:proofErr w:type="gramEnd"/>
            <w:r>
              <w:rPr>
                <w:sz w:val="16"/>
                <w:szCs w:val="16"/>
              </w:rPr>
              <w:t>4</w:t>
            </w:r>
            <w:r>
              <w:rPr>
                <w:rFonts w:ascii="Symbol" w:hAnsi="Symbol" w:cs="Symbol"/>
                <w:sz w:val="16"/>
                <w:szCs w:val="16"/>
              </w:rPr>
              <w:t></w:t>
            </w:r>
            <w:r>
              <w:rPr>
                <w:sz w:val="16"/>
                <w:szCs w:val="16"/>
              </w:rPr>
              <w:t>)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A/m</w:t>
            </w:r>
          </w:p>
        </w:tc>
      </w:tr>
      <w:tr w:rsidR="00F2100D">
        <w:trPr>
          <w:trHeight w:val="200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before="3" w:line="177" w:lineRule="exact"/>
              <w:ind w:left="122"/>
              <w:rPr>
                <w:rFonts w:ascii="Symbol" w:hAnsi="Symbol" w:cs="Symbol"/>
                <w:sz w:val="16"/>
                <w:szCs w:val="16"/>
              </w:rPr>
            </w:pPr>
            <w:r>
              <w:rPr>
                <w:rFonts w:ascii="Symbol" w:hAnsi="Symbol" w:cs="Symbol"/>
                <w:sz w:val="16"/>
                <w:szCs w:val="16"/>
              </w:rPr>
              <w:t>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80" w:lineRule="exact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magnetization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erg/(</w:t>
            </w:r>
            <w:proofErr w:type="spellStart"/>
            <w:r>
              <w:rPr>
                <w:sz w:val="16"/>
                <w:szCs w:val="16"/>
              </w:rPr>
              <w:t>G·g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 1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emu/g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A·m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/kg</w:t>
            </w:r>
          </w:p>
        </w:tc>
      </w:tr>
      <w:tr w:rsidR="00F2100D">
        <w:trPr>
          <w:trHeight w:val="375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9" w:lineRule="exact"/>
              <w:ind w:left="12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j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9" w:lineRule="exact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magnetic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dipole</w:t>
            </w:r>
          </w:p>
          <w:p w:rsidR="00F2100D" w:rsidRDefault="000027D4">
            <w:pPr>
              <w:pStyle w:val="TableParagraph"/>
              <w:kinsoku w:val="0"/>
              <w:overflowPunct w:val="0"/>
              <w:spacing w:before="1"/>
              <w:ind w:left="19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moment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erg/G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 1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emu</w:t>
            </w:r>
          </w:p>
          <w:p w:rsidR="00F2100D" w:rsidRDefault="000027D4">
            <w:pPr>
              <w:pStyle w:val="TableParagraph"/>
              <w:kinsoku w:val="0"/>
              <w:overflowPunct w:val="0"/>
              <w:spacing w:before="1"/>
              <w:ind w:left="197"/>
              <w:rPr>
                <w:sz w:val="16"/>
                <w:szCs w:val="16"/>
              </w:rPr>
            </w:pP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rFonts w:ascii="Symbol" w:hAnsi="Symbol" w:cs="Symbol"/>
                <w:sz w:val="16"/>
                <w:szCs w:val="16"/>
              </w:rPr>
              <w:t>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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10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Wb·m</w:t>
            </w:r>
            <w:proofErr w:type="spellEnd"/>
          </w:p>
        </w:tc>
      </w:tr>
      <w:tr w:rsidR="00F2100D">
        <w:trPr>
          <w:trHeight w:val="379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240" w:lineRule="auto"/>
              <w:ind w:left="12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J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240" w:lineRule="auto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magnetic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polarization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83" w:lineRule="exac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erg/(G·cm</w:t>
            </w:r>
            <w:r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</w:rPr>
              <w:t>)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emu/cm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  <w:p w:rsidR="00F2100D" w:rsidRDefault="000027D4">
            <w:pPr>
              <w:pStyle w:val="TableParagraph"/>
              <w:kinsoku w:val="0"/>
              <w:overflowPunct w:val="0"/>
              <w:ind w:left="197"/>
              <w:rPr>
                <w:sz w:val="16"/>
                <w:szCs w:val="16"/>
              </w:rPr>
            </w:pP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rFonts w:ascii="Symbol" w:hAnsi="Symbol" w:cs="Symbol"/>
                <w:sz w:val="16"/>
                <w:szCs w:val="16"/>
              </w:rPr>
              <w:t>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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4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</w:t>
            </w:r>
          </w:p>
        </w:tc>
      </w:tr>
      <w:tr w:rsidR="00F2100D">
        <w:trPr>
          <w:trHeight w:val="196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ind w:left="122"/>
              <w:rPr>
                <w:rFonts w:ascii="Symbol" w:hAnsi="Symbol" w:cs="Symbol"/>
                <w:sz w:val="16"/>
                <w:szCs w:val="16"/>
              </w:rPr>
            </w:pPr>
            <w:r>
              <w:rPr>
                <w:rFonts w:ascii="Symbol" w:hAnsi="Symbol" w:cs="Symbol"/>
                <w:sz w:val="16"/>
                <w:szCs w:val="16"/>
              </w:rPr>
              <w:t></w:t>
            </w:r>
            <w:r>
              <w:rPr>
                <w:i/>
                <w:iCs/>
                <w:sz w:val="16"/>
                <w:szCs w:val="16"/>
              </w:rPr>
              <w:t xml:space="preserve">, </w:t>
            </w:r>
            <w:r>
              <w:rPr>
                <w:rFonts w:ascii="Symbol" w:hAnsi="Symbol" w:cs="Symbol"/>
                <w:sz w:val="16"/>
                <w:szCs w:val="16"/>
              </w:rPr>
              <w:t>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7" w:lineRule="exact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susceptibility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rPr>
                <w:rFonts w:ascii="Symbol" w:hAnsi="Symbol" w:cs="Symbol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rFonts w:ascii="Symbol" w:hAnsi="Symbol" w:cs="Symbol"/>
                <w:sz w:val="16"/>
                <w:szCs w:val="16"/>
              </w:rPr>
              <w:t></w:t>
            </w:r>
          </w:p>
        </w:tc>
      </w:tr>
      <w:tr w:rsidR="00F2100D">
        <w:trPr>
          <w:trHeight w:val="197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before="2" w:line="175" w:lineRule="exact"/>
              <w:ind w:left="122"/>
              <w:rPr>
                <w:rFonts w:ascii="Symbol" w:hAnsi="Symbol" w:cs="Symbol"/>
                <w:sz w:val="10"/>
                <w:szCs w:val="10"/>
              </w:rPr>
            </w:pPr>
            <w:r>
              <w:rPr>
                <w:rFonts w:ascii="Symbol" w:hAnsi="Symbol" w:cs="Symbol"/>
                <w:position w:val="2"/>
                <w:sz w:val="16"/>
                <w:szCs w:val="16"/>
              </w:rPr>
              <w:t></w:t>
            </w:r>
            <w:r>
              <w:rPr>
                <w:rFonts w:ascii="Symbol" w:hAnsi="Symbol" w:cs="Symbol"/>
                <w:sz w:val="10"/>
                <w:szCs w:val="10"/>
              </w:rPr>
              <w:t>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7" w:lineRule="exact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mass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susceptibility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7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cm</w:t>
            </w:r>
            <w:r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</w:rPr>
              <w:t xml:space="preserve">/g </w:t>
            </w: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rFonts w:ascii="Symbol" w:hAnsi="Symbol" w:cs="Symbol"/>
                <w:sz w:val="16"/>
                <w:szCs w:val="16"/>
              </w:rPr>
              <w:t>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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3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</w:rPr>
              <w:t>/kg</w:t>
            </w:r>
          </w:p>
        </w:tc>
      </w:tr>
      <w:tr w:rsidR="00F2100D">
        <w:trPr>
          <w:trHeight w:val="391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240" w:lineRule="auto"/>
              <w:ind w:left="122"/>
              <w:rPr>
                <w:rFonts w:ascii="Symbol" w:hAnsi="Symbol" w:cs="Symbol"/>
                <w:sz w:val="16"/>
                <w:szCs w:val="16"/>
              </w:rPr>
            </w:pPr>
            <w:r>
              <w:rPr>
                <w:rFonts w:ascii="Symbol" w:hAnsi="Symbol" w:cs="Symbol"/>
                <w:sz w:val="16"/>
                <w:szCs w:val="16"/>
              </w:rPr>
              <w:t>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81" w:lineRule="exact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permeability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94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rFonts w:ascii="Symbol" w:hAnsi="Symbol" w:cs="Symbol"/>
                <w:sz w:val="16"/>
                <w:szCs w:val="16"/>
              </w:rPr>
              <w:t>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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7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H/m</w:t>
            </w:r>
          </w:p>
          <w:p w:rsidR="00F2100D" w:rsidRDefault="000027D4">
            <w:pPr>
              <w:pStyle w:val="TableParagraph"/>
              <w:kinsoku w:val="0"/>
              <w:overflowPunct w:val="0"/>
              <w:spacing w:before="1"/>
              <w:ind w:left="19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rFonts w:ascii="Symbol" w:hAnsi="Symbol" w:cs="Symbol"/>
                <w:sz w:val="16"/>
                <w:szCs w:val="16"/>
              </w:rPr>
              <w:t>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</w:t>
            </w:r>
            <w:r>
              <w:rPr>
                <w:sz w:val="16"/>
                <w:szCs w:val="16"/>
              </w:rPr>
              <w:t xml:space="preserve"> 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7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Wb/(</w:t>
            </w:r>
            <w:proofErr w:type="spellStart"/>
            <w:r>
              <w:rPr>
                <w:sz w:val="16"/>
                <w:szCs w:val="16"/>
              </w:rPr>
              <w:t>A·m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F2100D">
        <w:trPr>
          <w:trHeight w:val="196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ind w:left="122"/>
              <w:rPr>
                <w:sz w:val="10"/>
                <w:szCs w:val="10"/>
              </w:rPr>
            </w:pPr>
            <w:r>
              <w:rPr>
                <w:rFonts w:ascii="Symbol" w:hAnsi="Symbol" w:cs="Symbol"/>
                <w:position w:val="2"/>
                <w:sz w:val="16"/>
                <w:szCs w:val="16"/>
              </w:rPr>
              <w:t></w:t>
            </w:r>
            <w:r>
              <w:rPr>
                <w:sz w:val="10"/>
                <w:szCs w:val="10"/>
              </w:rPr>
              <w:t>r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relative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permeability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rPr>
                <w:sz w:val="10"/>
                <w:szCs w:val="10"/>
              </w:rPr>
            </w:pPr>
            <w:r>
              <w:rPr>
                <w:rFonts w:ascii="Symbol" w:hAnsi="Symbol" w:cs="Symbol"/>
                <w:position w:val="2"/>
                <w:sz w:val="16"/>
                <w:szCs w:val="16"/>
              </w:rPr>
              <w:t></w:t>
            </w:r>
            <w:r>
              <w:rPr>
                <w:spacing w:val="-5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position w:val="2"/>
                <w:sz w:val="16"/>
                <w:szCs w:val="16"/>
              </w:rPr>
              <w:t></w:t>
            </w:r>
            <w:r>
              <w:rPr>
                <w:spacing w:val="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position w:val="2"/>
                <w:sz w:val="16"/>
                <w:szCs w:val="16"/>
              </w:rPr>
              <w:t></w:t>
            </w:r>
            <w:r>
              <w:rPr>
                <w:sz w:val="10"/>
                <w:szCs w:val="10"/>
              </w:rPr>
              <w:t>r</w:t>
            </w:r>
          </w:p>
        </w:tc>
      </w:tr>
      <w:tr w:rsidR="00F2100D">
        <w:trPr>
          <w:trHeight w:val="194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5" w:lineRule="exact"/>
              <w:ind w:left="12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w,</w:t>
            </w:r>
            <w:r>
              <w:rPr>
                <w:i/>
                <w:iCs/>
                <w:spacing w:val="-2"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W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5" w:lineRule="exact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density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175" w:lineRule="exac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1 erg/cm</w:t>
            </w:r>
            <w:r>
              <w:rPr>
                <w:sz w:val="16"/>
                <w:szCs w:val="16"/>
                <w:vertAlign w:val="superscript"/>
              </w:rPr>
              <w:t>3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rFonts w:ascii="Symbol" w:hAnsi="Symbol" w:cs="Symbol"/>
                <w:sz w:val="16"/>
                <w:szCs w:val="16"/>
                <w:vertAlign w:val="superscript"/>
              </w:rPr>
              <w:t></w:t>
            </w:r>
            <w:r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</w:rPr>
              <w:t xml:space="preserve"> J/m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F2100D">
        <w:trPr>
          <w:trHeight w:val="285"/>
        </w:trPr>
        <w:tc>
          <w:tcPr>
            <w:tcW w:w="732" w:type="dxa"/>
            <w:tcBorders>
              <w:top w:val="none" w:sz="6" w:space="0" w:color="auto"/>
              <w:left w:val="none" w:sz="6" w:space="0" w:color="auto"/>
              <w:bottom w:val="double" w:sz="2" w:space="0" w:color="000000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240" w:lineRule="auto"/>
              <w:ind w:left="12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N,</w:t>
            </w:r>
            <w:r>
              <w:rPr>
                <w:i/>
                <w:iCs/>
                <w:spacing w:val="1"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D</w:t>
            </w:r>
          </w:p>
        </w:tc>
        <w:tc>
          <w:tcPr>
            <w:tcW w:w="1704" w:type="dxa"/>
            <w:tcBorders>
              <w:top w:val="none" w:sz="6" w:space="0" w:color="auto"/>
              <w:left w:val="none" w:sz="6" w:space="0" w:color="auto"/>
              <w:bottom w:val="double" w:sz="2" w:space="0" w:color="000000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240" w:lineRule="auto"/>
              <w:ind w:left="1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demagnetizing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factor</w:t>
            </w:r>
          </w:p>
        </w:tc>
        <w:tc>
          <w:tcPr>
            <w:tcW w:w="2441" w:type="dxa"/>
            <w:tcBorders>
              <w:top w:val="none" w:sz="6" w:space="0" w:color="auto"/>
              <w:left w:val="none" w:sz="6" w:space="0" w:color="auto"/>
              <w:bottom w:val="double" w:sz="2" w:space="0" w:color="000000"/>
              <w:right w:val="none" w:sz="6" w:space="0" w:color="auto"/>
            </w:tcBorders>
          </w:tcPr>
          <w:p w:rsidR="00F2100D" w:rsidRDefault="000027D4">
            <w:pPr>
              <w:pStyle w:val="TableParagraph"/>
              <w:kinsoku w:val="0"/>
              <w:overflowPunct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rFonts w:ascii="Symbol" w:hAnsi="Symbol" w:cs="Symbol"/>
                <w:sz w:val="16"/>
                <w:szCs w:val="16"/>
              </w:rPr>
              <w:t>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proofErr w:type="gramStart"/>
            <w:r>
              <w:rPr>
                <w:sz w:val="16"/>
                <w:szCs w:val="16"/>
              </w:rPr>
              <w:t>/(</w:t>
            </w:r>
            <w:proofErr w:type="gramEnd"/>
            <w:r>
              <w:rPr>
                <w:sz w:val="16"/>
                <w:szCs w:val="16"/>
              </w:rPr>
              <w:t>4</w:t>
            </w:r>
            <w:r>
              <w:rPr>
                <w:rFonts w:ascii="Symbol" w:hAnsi="Symbol" w:cs="Symbol"/>
                <w:sz w:val="16"/>
                <w:szCs w:val="16"/>
              </w:rPr>
              <w:t>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F2100D" w:rsidRDefault="000027D4">
      <w:pPr>
        <w:pStyle w:val="BodyText"/>
        <w:kinsoku w:val="0"/>
        <w:overflowPunct w:val="0"/>
        <w:spacing w:before="5"/>
        <w:ind w:left="188" w:right="115" w:firstLine="201"/>
        <w:jc w:val="both"/>
        <w:rPr>
          <w:sz w:val="16"/>
          <w:szCs w:val="16"/>
        </w:rPr>
      </w:pPr>
      <w:r>
        <w:rPr>
          <w:sz w:val="16"/>
          <w:szCs w:val="16"/>
        </w:rPr>
        <w:t>Vertical lines are optional in tables. Statements that serve as captions for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entire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table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do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not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need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footnote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letters.</w:t>
      </w:r>
    </w:p>
    <w:p w:rsidR="00F2100D" w:rsidRDefault="000027D4">
      <w:pPr>
        <w:pStyle w:val="BodyText"/>
        <w:kinsoku w:val="0"/>
        <w:overflowPunct w:val="0"/>
        <w:ind w:left="188" w:right="111" w:firstLine="201"/>
        <w:jc w:val="both"/>
        <w:rPr>
          <w:sz w:val="16"/>
          <w:szCs w:val="16"/>
        </w:rPr>
      </w:pPr>
      <w:proofErr w:type="spellStart"/>
      <w:r>
        <w:rPr>
          <w:sz w:val="16"/>
          <w:szCs w:val="16"/>
          <w:vertAlign w:val="superscript"/>
        </w:rPr>
        <w:t>a</w:t>
      </w:r>
      <w:r>
        <w:rPr>
          <w:sz w:val="16"/>
          <w:szCs w:val="16"/>
        </w:rPr>
        <w:t>Gaussian</w:t>
      </w:r>
      <w:proofErr w:type="spellEnd"/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units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are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same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as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cg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emu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magnetostatics;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Mx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spacing w:val="-4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maxwell</w:t>
      </w:r>
      <w:proofErr w:type="spellEnd"/>
      <w:r>
        <w:rPr>
          <w:sz w:val="16"/>
          <w:szCs w:val="16"/>
        </w:rPr>
        <w:t>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G = gauss, </w:t>
      </w:r>
      <w:proofErr w:type="spellStart"/>
      <w:r>
        <w:rPr>
          <w:sz w:val="16"/>
          <w:szCs w:val="16"/>
        </w:rPr>
        <w:t>Oe</w:t>
      </w:r>
      <w:proofErr w:type="spellEnd"/>
      <w:r>
        <w:rPr>
          <w:sz w:val="16"/>
          <w:szCs w:val="16"/>
        </w:rPr>
        <w:t xml:space="preserve"> = oersted; Wb = weber, V = volt, s = second, T = tesla, m =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meter, A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= ampere,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J =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joule,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kg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kilogram,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H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henry.</w:t>
      </w: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F2100D">
      <w:pPr>
        <w:pStyle w:val="BodyText"/>
        <w:kinsoku w:val="0"/>
        <w:overflowPunct w:val="0"/>
        <w:spacing w:before="1"/>
        <w:rPr>
          <w:sz w:val="18"/>
          <w:szCs w:val="18"/>
        </w:rPr>
      </w:pPr>
    </w:p>
    <w:p w:rsidR="00F2100D" w:rsidRDefault="000027D4">
      <w:pPr>
        <w:pStyle w:val="BodyText"/>
        <w:kinsoku w:val="0"/>
        <w:overflowPunct w:val="0"/>
        <w:ind w:left="116" w:right="111"/>
        <w:jc w:val="both"/>
      </w:pPr>
      <w:r>
        <w:t>without converting to a PS, EPS, TIFF, PDF, or PNG file:</w:t>
      </w:r>
      <w:r>
        <w:rPr>
          <w:spacing w:val="1"/>
        </w:rPr>
        <w:t xml:space="preserve"> </w:t>
      </w:r>
      <w:r>
        <w:t>Microsoft Word, Microsoft PowerPoint, or Microsoft Excel.</w:t>
      </w:r>
      <w:r>
        <w:rPr>
          <w:spacing w:val="1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required,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strongly</w:t>
      </w:r>
      <w:r>
        <w:rPr>
          <w:spacing w:val="-10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these</w:t>
      </w:r>
      <w:r>
        <w:rPr>
          <w:spacing w:val="-48"/>
        </w:rPr>
        <w:t xml:space="preserve"> </w:t>
      </w:r>
      <w:r>
        <w:t>files be saved in PDF format rather than DOC, XLS, or PPT.</w:t>
      </w:r>
      <w:r>
        <w:rPr>
          <w:spacing w:val="1"/>
        </w:rPr>
        <w:t xml:space="preserve"> </w:t>
      </w:r>
      <w:r>
        <w:rPr>
          <w:spacing w:val="-1"/>
        </w:rPr>
        <w:t>Doing</w:t>
      </w:r>
      <w:r>
        <w:rPr>
          <w:spacing w:val="-8"/>
        </w:rPr>
        <w:t xml:space="preserve"> </w:t>
      </w:r>
      <w:r>
        <w:rPr>
          <w:spacing w:val="-1"/>
        </w:rPr>
        <w:t>so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protect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figures</w:t>
      </w:r>
      <w:r>
        <w:rPr>
          <w:spacing w:val="-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font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arrow</w:t>
      </w:r>
      <w:r>
        <w:rPr>
          <w:spacing w:val="-48"/>
        </w:rPr>
        <w:t xml:space="preserve"> </w:t>
      </w:r>
      <w:r>
        <w:t>stroke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across</w:t>
      </w:r>
      <w:r>
        <w:rPr>
          <w:spacing w:val="-47"/>
        </w:rPr>
        <w:t xml:space="preserve"> </w:t>
      </w:r>
      <w:r>
        <w:t>multiple platforms. When submitting your final paper, your</w:t>
      </w:r>
      <w:r>
        <w:rPr>
          <w:spacing w:val="1"/>
        </w:rPr>
        <w:t xml:space="preserve"> </w:t>
      </w:r>
      <w:r>
        <w:t>graphics should all be submitted individually in one of these</w:t>
      </w:r>
      <w:r>
        <w:rPr>
          <w:spacing w:val="1"/>
        </w:rPr>
        <w:t xml:space="preserve"> </w:t>
      </w:r>
      <w:r>
        <w:t>formats</w:t>
      </w:r>
      <w:r>
        <w:rPr>
          <w:spacing w:val="-2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manuscript.</w:t>
      </w:r>
    </w:p>
    <w:p w:rsidR="00F2100D" w:rsidRDefault="000027D4">
      <w:pPr>
        <w:pStyle w:val="ListParagraph"/>
        <w:numPr>
          <w:ilvl w:val="0"/>
          <w:numId w:val="9"/>
        </w:numPr>
        <w:tabs>
          <w:tab w:val="left" w:pos="455"/>
        </w:tabs>
        <w:kinsoku w:val="0"/>
        <w:overflowPunct w:val="0"/>
        <w:spacing w:before="120"/>
        <w:ind w:left="454" w:hanging="339"/>
        <w:rPr>
          <w:i/>
          <w:iCs/>
          <w:color w:val="000000"/>
          <w:sz w:val="20"/>
          <w:szCs w:val="20"/>
        </w:rPr>
      </w:pPr>
      <w:r>
        <w:rPr>
          <w:i/>
          <w:iCs/>
          <w:sz w:val="20"/>
          <w:szCs w:val="20"/>
        </w:rPr>
        <w:t>Sizing of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Graphics</w:t>
      </w:r>
    </w:p>
    <w:p w:rsidR="00F2100D" w:rsidRDefault="000027D4">
      <w:pPr>
        <w:pStyle w:val="BodyText"/>
        <w:kinsoku w:val="0"/>
        <w:overflowPunct w:val="0"/>
        <w:spacing w:before="60"/>
        <w:ind w:left="116" w:right="115" w:firstLine="144"/>
        <w:jc w:val="both"/>
      </w:pPr>
      <w:r>
        <w:t>Most charts, graphs, and tables are one column wide (3.5</w:t>
      </w:r>
      <w:r>
        <w:rPr>
          <w:spacing w:val="1"/>
        </w:rPr>
        <w:t xml:space="preserve"> </w:t>
      </w:r>
      <w:r>
        <w:t xml:space="preserve">inches / 88 </w:t>
      </w:r>
      <w:proofErr w:type="spellStart"/>
      <w:r>
        <w:t>millimeters</w:t>
      </w:r>
      <w:proofErr w:type="spellEnd"/>
      <w:r>
        <w:t xml:space="preserve"> / 21 picas) or page wide (7.16 inches /</w:t>
      </w:r>
      <w:r>
        <w:rPr>
          <w:spacing w:val="1"/>
        </w:rPr>
        <w:t xml:space="preserve"> </w:t>
      </w:r>
      <w:r>
        <w:t xml:space="preserve">181 </w:t>
      </w:r>
      <w:proofErr w:type="spellStart"/>
      <w:r>
        <w:t>millimeters</w:t>
      </w:r>
      <w:proofErr w:type="spellEnd"/>
      <w:r>
        <w:t xml:space="preserve"> / 43 picas). The maximum depth a graphic can</w:t>
      </w:r>
      <w:r>
        <w:rPr>
          <w:spacing w:val="-4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8.5</w:t>
      </w:r>
      <w:r>
        <w:rPr>
          <w:spacing w:val="-11"/>
        </w:rPr>
        <w:t xml:space="preserve"> </w:t>
      </w:r>
      <w:r>
        <w:t>inches</w:t>
      </w:r>
      <w:r>
        <w:rPr>
          <w:spacing w:val="-11"/>
        </w:rPr>
        <w:t xml:space="preserve"> </w:t>
      </w:r>
      <w:r>
        <w:t>(216</w:t>
      </w:r>
      <w:r>
        <w:rPr>
          <w:spacing w:val="-8"/>
        </w:rPr>
        <w:t xml:space="preserve"> </w:t>
      </w:r>
      <w:proofErr w:type="spellStart"/>
      <w:r>
        <w:t>millimeters</w:t>
      </w:r>
      <w:proofErr w:type="spellEnd"/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54</w:t>
      </w:r>
      <w:r>
        <w:rPr>
          <w:spacing w:val="-11"/>
        </w:rPr>
        <w:t xml:space="preserve"> </w:t>
      </w:r>
      <w:r>
        <w:t>picas).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choosing</w:t>
      </w:r>
      <w:r>
        <w:rPr>
          <w:spacing w:val="-1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depth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graphic,</w:t>
      </w:r>
      <w:r>
        <w:rPr>
          <w:spacing w:val="-9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caption.</w:t>
      </w:r>
      <w:r>
        <w:rPr>
          <w:spacing w:val="-9"/>
        </w:rPr>
        <w:t xml:space="preserve"> </w:t>
      </w:r>
      <w:r>
        <w:t>Figures</w:t>
      </w:r>
      <w:r>
        <w:rPr>
          <w:spacing w:val="-11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sized</w:t>
      </w:r>
      <w:r>
        <w:rPr>
          <w:spacing w:val="-9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widths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author</w:t>
      </w:r>
      <w:r>
        <w:rPr>
          <w:spacing w:val="-10"/>
        </w:rPr>
        <w:t xml:space="preserve"> </w:t>
      </w:r>
      <w:r>
        <w:t>chooses,</w:t>
      </w:r>
      <w:r>
        <w:rPr>
          <w:spacing w:val="-48"/>
        </w:rPr>
        <w:t xml:space="preserve"> </w:t>
      </w:r>
      <w:r>
        <w:t>however it is recommended that figures are not sized less than</w:t>
      </w:r>
      <w:r>
        <w:rPr>
          <w:spacing w:val="1"/>
        </w:rPr>
        <w:t xml:space="preserve"> </w:t>
      </w:r>
      <w:r>
        <w:t>column width</w:t>
      </w:r>
      <w:r>
        <w:rPr>
          <w:spacing w:val="-1"/>
        </w:rPr>
        <w:t xml:space="preserve"> </w:t>
      </w:r>
      <w:r>
        <w:t>unless when</w:t>
      </w:r>
      <w:r>
        <w:rPr>
          <w:spacing w:val="1"/>
        </w:rPr>
        <w:t xml:space="preserve"> </w:t>
      </w:r>
      <w:r>
        <w:t>necessary.</w:t>
      </w:r>
    </w:p>
    <w:p w:rsidR="00F2100D" w:rsidRDefault="000027D4">
      <w:pPr>
        <w:pStyle w:val="BodyText"/>
        <w:kinsoku w:val="0"/>
        <w:overflowPunct w:val="0"/>
        <w:spacing w:before="1"/>
        <w:ind w:left="116" w:right="113" w:firstLine="144"/>
        <w:jc w:val="both"/>
      </w:pPr>
      <w:r>
        <w:rPr>
          <w:spacing w:val="-1"/>
        </w:rPr>
        <w:t>There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currently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t>publication</w:t>
      </w:r>
      <w:r>
        <w:rPr>
          <w:spacing w:val="-8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measurements</w:t>
      </w:r>
      <w:r>
        <w:rPr>
          <w:spacing w:val="-47"/>
        </w:rPr>
        <w:t xml:space="preserve"> </w:t>
      </w:r>
      <w:r>
        <w:t>that do not coincide with those listed above. P</w:t>
      </w:r>
      <w:r>
        <w:rPr>
          <w:sz w:val="16"/>
          <w:szCs w:val="16"/>
        </w:rPr>
        <w:t>ROCEEDINGS OF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1"/>
          <w:sz w:val="16"/>
          <w:szCs w:val="16"/>
        </w:rPr>
        <w:t xml:space="preserve"> </w:t>
      </w:r>
      <w:r>
        <w:t xml:space="preserve">IEEE </w:t>
      </w:r>
      <w:proofErr w:type="gramStart"/>
      <w:r>
        <w:t>has</w:t>
      </w:r>
      <w:proofErr w:type="gramEnd"/>
      <w:r>
        <w:t xml:space="preserve"> a column measurement of 3.25 inches (82.5</w:t>
      </w:r>
      <w:r>
        <w:rPr>
          <w:spacing w:val="1"/>
        </w:rPr>
        <w:t xml:space="preserve"> </w:t>
      </w:r>
      <w:proofErr w:type="spellStart"/>
      <w:r>
        <w:t>millimeters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19.5</w:t>
      </w:r>
      <w:r>
        <w:rPr>
          <w:spacing w:val="1"/>
        </w:rPr>
        <w:t xml:space="preserve"> </w:t>
      </w:r>
      <w:r>
        <w:t>picas).</w:t>
      </w:r>
    </w:p>
    <w:p w:rsidR="00F2100D" w:rsidRDefault="000027D4">
      <w:pPr>
        <w:pStyle w:val="BodyText"/>
        <w:kinsoku w:val="0"/>
        <w:overflowPunct w:val="0"/>
        <w:ind w:left="260"/>
        <w:jc w:val="both"/>
      </w:pPr>
      <w:r>
        <w:t>The</w:t>
      </w:r>
      <w:r>
        <w:rPr>
          <w:spacing w:val="19"/>
        </w:rPr>
        <w:t xml:space="preserve"> </w:t>
      </w:r>
      <w:r>
        <w:t>final</w:t>
      </w:r>
      <w:r>
        <w:rPr>
          <w:spacing w:val="69"/>
        </w:rPr>
        <w:t xml:space="preserve"> </w:t>
      </w:r>
      <w:r>
        <w:t>printed</w:t>
      </w:r>
      <w:r>
        <w:rPr>
          <w:spacing w:val="68"/>
        </w:rPr>
        <w:t xml:space="preserve"> </w:t>
      </w:r>
      <w:r>
        <w:t>size</w:t>
      </w:r>
      <w:r>
        <w:rPr>
          <w:spacing w:val="68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author</w:t>
      </w:r>
      <w:r>
        <w:rPr>
          <w:spacing w:val="68"/>
        </w:rPr>
        <w:t xml:space="preserve"> </w:t>
      </w:r>
      <w:r>
        <w:t>photographs</w:t>
      </w:r>
      <w:r>
        <w:rPr>
          <w:spacing w:val="69"/>
        </w:rPr>
        <w:t xml:space="preserve"> </w:t>
      </w:r>
      <w:r>
        <w:t>is</w:t>
      </w:r>
      <w:r>
        <w:rPr>
          <w:spacing w:val="66"/>
        </w:rPr>
        <w:t xml:space="preserve"> </w:t>
      </w:r>
      <w:r>
        <w:t>exactly</w:t>
      </w:r>
    </w:p>
    <w:p w:rsidR="00F2100D" w:rsidRDefault="000027D4">
      <w:pPr>
        <w:pStyle w:val="BodyText"/>
        <w:kinsoku w:val="0"/>
        <w:overflowPunct w:val="0"/>
        <w:ind w:left="116" w:right="111"/>
        <w:jc w:val="both"/>
      </w:pPr>
      <w:r>
        <w:t>1</w:t>
      </w:r>
      <w:r>
        <w:rPr>
          <w:spacing w:val="1"/>
        </w:rPr>
        <w:t xml:space="preserve"> </w:t>
      </w:r>
      <w:r>
        <w:t>inch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by 1.25</w:t>
      </w:r>
      <w:r>
        <w:rPr>
          <w:spacing w:val="1"/>
        </w:rPr>
        <w:t xml:space="preserve"> </w:t>
      </w:r>
      <w:r>
        <w:t>inches</w:t>
      </w:r>
      <w:r>
        <w:rPr>
          <w:spacing w:val="1"/>
        </w:rPr>
        <w:t xml:space="preserve"> </w:t>
      </w:r>
      <w:r>
        <w:t>tall</w:t>
      </w:r>
      <w:r>
        <w:rPr>
          <w:spacing w:val="1"/>
        </w:rPr>
        <w:t xml:space="preserve"> </w:t>
      </w:r>
      <w:r>
        <w:t>(25.4</w:t>
      </w:r>
      <w:r>
        <w:rPr>
          <w:spacing w:val="1"/>
        </w:rPr>
        <w:t xml:space="preserve"> </w:t>
      </w:r>
      <w:proofErr w:type="spellStart"/>
      <w:r>
        <w:t>millimeters</w:t>
      </w:r>
      <w:proofErr w:type="spellEnd"/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31.75</w:t>
      </w:r>
      <w:r>
        <w:rPr>
          <w:spacing w:val="1"/>
        </w:rPr>
        <w:t xml:space="preserve"> </w:t>
      </w:r>
      <w:proofErr w:type="spellStart"/>
      <w:r>
        <w:t>millimeters</w:t>
      </w:r>
      <w:proofErr w:type="spellEnd"/>
      <w:r>
        <w:t xml:space="preserve"> / 6 picas x 7.5 picas). Author photos printed in</w:t>
      </w:r>
      <w:r>
        <w:rPr>
          <w:spacing w:val="1"/>
        </w:rPr>
        <w:t xml:space="preserve"> </w:t>
      </w:r>
      <w:r>
        <w:t>editorials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1.59</w:t>
      </w:r>
      <w:r>
        <w:rPr>
          <w:spacing w:val="1"/>
        </w:rPr>
        <w:t xml:space="preserve"> </w:t>
      </w:r>
      <w:r>
        <w:t>inches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inches</w:t>
      </w:r>
      <w:r>
        <w:rPr>
          <w:spacing w:val="1"/>
        </w:rPr>
        <w:t xml:space="preserve"> </w:t>
      </w:r>
      <w:r>
        <w:t>tall</w:t>
      </w:r>
      <w:r>
        <w:rPr>
          <w:spacing w:val="1"/>
        </w:rPr>
        <w:t xml:space="preserve"> </w:t>
      </w:r>
      <w:r>
        <w:t>(40</w:t>
      </w:r>
      <w:r>
        <w:rPr>
          <w:spacing w:val="1"/>
        </w:rPr>
        <w:t xml:space="preserve"> </w:t>
      </w:r>
      <w:proofErr w:type="spellStart"/>
      <w:r>
        <w:t>millimeters</w:t>
      </w:r>
      <w:proofErr w:type="spellEnd"/>
      <w:r>
        <w:rPr>
          <w:spacing w:val="-2"/>
        </w:rPr>
        <w:t xml:space="preserve"> </w:t>
      </w:r>
      <w:r>
        <w:t>x 50</w:t>
      </w:r>
      <w:r>
        <w:rPr>
          <w:spacing w:val="3"/>
        </w:rPr>
        <w:t xml:space="preserve"> </w:t>
      </w:r>
      <w:proofErr w:type="spellStart"/>
      <w:r>
        <w:t>millimeters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9.5</w:t>
      </w:r>
      <w:r>
        <w:rPr>
          <w:spacing w:val="1"/>
        </w:rPr>
        <w:t xml:space="preserve"> </w:t>
      </w:r>
      <w:r>
        <w:t>picas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picas).</w:t>
      </w:r>
    </w:p>
    <w:p w:rsidR="00F2100D" w:rsidRDefault="000027D4">
      <w:pPr>
        <w:pStyle w:val="ListParagraph"/>
        <w:numPr>
          <w:ilvl w:val="0"/>
          <w:numId w:val="9"/>
        </w:numPr>
        <w:tabs>
          <w:tab w:val="left" w:pos="433"/>
        </w:tabs>
        <w:kinsoku w:val="0"/>
        <w:overflowPunct w:val="0"/>
        <w:spacing w:before="119"/>
        <w:rPr>
          <w:i/>
          <w:iCs/>
          <w:color w:val="000000"/>
          <w:sz w:val="20"/>
          <w:szCs w:val="20"/>
        </w:rPr>
      </w:pPr>
      <w:r>
        <w:rPr>
          <w:i/>
          <w:iCs/>
          <w:sz w:val="20"/>
          <w:szCs w:val="20"/>
        </w:rPr>
        <w:t>Resolution</w:t>
      </w:r>
    </w:p>
    <w:p w:rsidR="00F2100D" w:rsidRDefault="000027D4">
      <w:pPr>
        <w:pStyle w:val="BodyText"/>
        <w:kinsoku w:val="0"/>
        <w:overflowPunct w:val="0"/>
        <w:spacing w:before="61"/>
        <w:ind w:left="116" w:right="117" w:firstLine="144"/>
        <w:jc w:val="both"/>
      </w:pPr>
      <w:r>
        <w:t>The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figures will</w:t>
      </w:r>
      <w:r>
        <w:rPr>
          <w:spacing w:val="-3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4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figure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defined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“Types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Figures”</w:t>
      </w:r>
      <w:r>
        <w:rPr>
          <w:spacing w:val="34"/>
        </w:rPr>
        <w:t xml:space="preserve"> </w:t>
      </w:r>
      <w:r>
        <w:t>section.</w:t>
      </w:r>
    </w:p>
    <w:p w:rsidR="00F2100D" w:rsidRDefault="00F2100D">
      <w:pPr>
        <w:pStyle w:val="BodyText"/>
        <w:kinsoku w:val="0"/>
        <w:overflowPunct w:val="0"/>
        <w:spacing w:before="61"/>
        <w:ind w:left="116" w:right="117" w:firstLine="144"/>
        <w:jc w:val="both"/>
        <w:sectPr w:rsidR="00F2100D">
          <w:pgSz w:w="12240" w:h="15840"/>
          <w:pgMar w:top="900" w:right="820" w:bottom="280" w:left="820" w:header="434" w:footer="0" w:gutter="0"/>
          <w:cols w:num="2" w:space="720" w:equalWidth="0">
            <w:col w:w="5198" w:space="131"/>
            <w:col w:w="5271"/>
          </w:cols>
          <w:noEndnote/>
        </w:sectPr>
      </w:pPr>
    </w:p>
    <w:p w:rsidR="00F2100D" w:rsidRDefault="000027D4">
      <w:pPr>
        <w:pStyle w:val="BodyText"/>
        <w:kinsoku w:val="0"/>
        <w:overflowPunct w:val="0"/>
        <w:spacing w:before="82"/>
        <w:ind w:left="115" w:right="39"/>
        <w:jc w:val="both"/>
      </w:pPr>
      <w:r>
        <w:lastRenderedPageBreak/>
        <w:t xml:space="preserve">Author photographs, </w:t>
      </w:r>
      <w:proofErr w:type="spellStart"/>
      <w:r>
        <w:t>color</w:t>
      </w:r>
      <w:proofErr w:type="spellEnd"/>
      <w:r>
        <w:t>, and grayscale figures should be at</w:t>
      </w:r>
      <w:r>
        <w:rPr>
          <w:spacing w:val="1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300dpi.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art,</w:t>
      </w:r>
      <w:r>
        <w:rPr>
          <w:spacing w:val="-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600dpi.</w:t>
      </w:r>
    </w:p>
    <w:p w:rsidR="00F2100D" w:rsidRDefault="000027D4">
      <w:pPr>
        <w:pStyle w:val="ListParagraph"/>
        <w:numPr>
          <w:ilvl w:val="0"/>
          <w:numId w:val="9"/>
        </w:numPr>
        <w:tabs>
          <w:tab w:val="left" w:pos="407"/>
        </w:tabs>
        <w:kinsoku w:val="0"/>
        <w:overflowPunct w:val="0"/>
        <w:spacing w:before="126"/>
        <w:ind w:left="406" w:hanging="292"/>
        <w:jc w:val="left"/>
        <w:rPr>
          <w:rFonts w:ascii="Cambria" w:hAnsi="Cambria" w:cs="Cambria"/>
          <w:i/>
          <w:iCs/>
          <w:color w:val="000000"/>
          <w:sz w:val="20"/>
          <w:szCs w:val="20"/>
        </w:rPr>
      </w:pPr>
      <w:r>
        <w:rPr>
          <w:rFonts w:ascii="Cambria" w:hAnsi="Cambria" w:cs="Cambria"/>
          <w:i/>
          <w:iCs/>
          <w:sz w:val="20"/>
          <w:szCs w:val="20"/>
        </w:rPr>
        <w:t>Vector</w:t>
      </w:r>
      <w:r>
        <w:rPr>
          <w:rFonts w:ascii="Cambria" w:hAnsi="Cambria" w:cs="Cambria"/>
          <w:i/>
          <w:iCs/>
          <w:spacing w:val="-3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sz w:val="20"/>
          <w:szCs w:val="20"/>
        </w:rPr>
        <w:t>Art</w:t>
      </w:r>
    </w:p>
    <w:p w:rsidR="00F2100D" w:rsidRDefault="000027D4">
      <w:pPr>
        <w:pStyle w:val="BodyText"/>
        <w:kinsoku w:val="0"/>
        <w:overflowPunct w:val="0"/>
        <w:spacing w:before="54"/>
        <w:ind w:left="115" w:right="42" w:firstLine="144"/>
        <w:jc w:val="both"/>
      </w:pPr>
      <w:r>
        <w:t>In order to preserve the figures’ integrity across multiple</w:t>
      </w:r>
      <w:r>
        <w:rPr>
          <w:spacing w:val="1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platforms,</w:t>
      </w:r>
      <w:r>
        <w:rPr>
          <w:spacing w:val="17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accept</w:t>
      </w:r>
      <w:r>
        <w:rPr>
          <w:spacing w:val="14"/>
        </w:rPr>
        <w:t xml:space="preserve"> </w:t>
      </w:r>
      <w:r>
        <w:t>files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formats:</w:t>
      </w:r>
    </w:p>
    <w:p w:rsidR="00F2100D" w:rsidRDefault="000027D4">
      <w:pPr>
        <w:pStyle w:val="BodyText"/>
        <w:kinsoku w:val="0"/>
        <w:overflowPunct w:val="0"/>
        <w:spacing w:before="1"/>
        <w:ind w:left="115" w:right="44"/>
        <w:jc w:val="both"/>
      </w:pPr>
      <w:r>
        <w:t>.EPS/.PDF/.PS. All fonts must be embedded or text converted</w:t>
      </w:r>
      <w:r>
        <w:rPr>
          <w:spacing w:val="1"/>
        </w:rPr>
        <w:t xml:space="preserve"> </w:t>
      </w:r>
      <w:r>
        <w:t>to outlines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 to achieve</w:t>
      </w:r>
      <w:r>
        <w:rPr>
          <w:spacing w:val="2"/>
        </w:rPr>
        <w:t xml:space="preserve"> </w:t>
      </w:r>
      <w:r>
        <w:t>the best-quality</w:t>
      </w:r>
      <w:r>
        <w:rPr>
          <w:spacing w:val="-2"/>
        </w:rPr>
        <w:t xml:space="preserve"> </w:t>
      </w:r>
      <w:r>
        <w:t>results.</w:t>
      </w:r>
    </w:p>
    <w:p w:rsidR="00F2100D" w:rsidRDefault="00F2100D">
      <w:pPr>
        <w:pStyle w:val="BodyText"/>
        <w:kinsoku w:val="0"/>
        <w:overflowPunct w:val="0"/>
        <w:spacing w:before="10"/>
        <w:rPr>
          <w:sz w:val="30"/>
          <w:szCs w:val="30"/>
        </w:rPr>
      </w:pPr>
    </w:p>
    <w:p w:rsidR="00F2100D" w:rsidRDefault="000027D4">
      <w:pPr>
        <w:pStyle w:val="ListParagraph"/>
        <w:numPr>
          <w:ilvl w:val="0"/>
          <w:numId w:val="9"/>
        </w:numPr>
        <w:tabs>
          <w:tab w:val="left" w:pos="416"/>
        </w:tabs>
        <w:kinsoku w:val="0"/>
        <w:overflowPunct w:val="0"/>
        <w:ind w:left="416" w:hanging="301"/>
        <w:jc w:val="left"/>
        <w:rPr>
          <w:rFonts w:ascii="Cambria" w:hAnsi="Cambria" w:cs="Cambria"/>
          <w:i/>
          <w:iCs/>
          <w:color w:val="000000"/>
          <w:sz w:val="20"/>
          <w:szCs w:val="20"/>
        </w:rPr>
      </w:pPr>
      <w:proofErr w:type="spellStart"/>
      <w:r>
        <w:rPr>
          <w:rFonts w:ascii="Cambria" w:hAnsi="Cambria" w:cs="Cambria"/>
          <w:i/>
          <w:iCs/>
          <w:sz w:val="20"/>
          <w:szCs w:val="20"/>
        </w:rPr>
        <w:t>Color</w:t>
      </w:r>
      <w:proofErr w:type="spellEnd"/>
      <w:r>
        <w:rPr>
          <w:rFonts w:ascii="Cambria" w:hAnsi="Cambria" w:cs="Cambria"/>
          <w:i/>
          <w:iCs/>
          <w:spacing w:val="-4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sz w:val="20"/>
          <w:szCs w:val="20"/>
        </w:rPr>
        <w:t>Space</w:t>
      </w:r>
    </w:p>
    <w:p w:rsidR="00F2100D" w:rsidRDefault="000027D4">
      <w:pPr>
        <w:pStyle w:val="BodyText"/>
        <w:kinsoku w:val="0"/>
        <w:overflowPunct w:val="0"/>
        <w:spacing w:before="55"/>
        <w:ind w:left="115" w:right="38" w:firstLine="144"/>
        <w:jc w:val="both"/>
      </w:pPr>
      <w:r>
        <w:rPr>
          <w:w w:val="95"/>
        </w:rPr>
        <w:t xml:space="preserve">The term </w:t>
      </w:r>
      <w:proofErr w:type="spellStart"/>
      <w:r>
        <w:rPr>
          <w:w w:val="95"/>
        </w:rPr>
        <w:t>color</w:t>
      </w:r>
      <w:proofErr w:type="spellEnd"/>
      <w:r>
        <w:rPr>
          <w:w w:val="95"/>
        </w:rPr>
        <w:t xml:space="preserve"> space refers to the entire sum of </w:t>
      </w:r>
      <w:proofErr w:type="spellStart"/>
      <w:r>
        <w:rPr>
          <w:w w:val="95"/>
        </w:rPr>
        <w:t>colors</w:t>
      </w:r>
      <w:proofErr w:type="spellEnd"/>
      <w:r>
        <w:rPr>
          <w:w w:val="95"/>
        </w:rPr>
        <w:t xml:space="preserve"> that can</w:t>
      </w:r>
      <w:r>
        <w:rPr>
          <w:spacing w:val="1"/>
          <w:w w:val="95"/>
        </w:rPr>
        <w:t xml:space="preserve"> </w:t>
      </w:r>
      <w:r>
        <w:t>be represented within the said medium. For our purposes, the</w:t>
      </w:r>
      <w:r>
        <w:rPr>
          <w:spacing w:val="1"/>
        </w:rPr>
        <w:t xml:space="preserve"> </w:t>
      </w:r>
      <w:r>
        <w:t xml:space="preserve">three main </w:t>
      </w:r>
      <w:proofErr w:type="spellStart"/>
      <w:r>
        <w:t>color</w:t>
      </w:r>
      <w:proofErr w:type="spellEnd"/>
      <w:r>
        <w:t xml:space="preserve"> spaces are Grayscale, RGB (red/green/blue)</w:t>
      </w:r>
      <w:r>
        <w:rPr>
          <w:spacing w:val="1"/>
        </w:rPr>
        <w:t xml:space="preserve"> </w:t>
      </w:r>
      <w:r>
        <w:t>and CMYK (cyan/magenta/yellow/black). RGB is generally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on-screen</w:t>
      </w:r>
      <w:r>
        <w:rPr>
          <w:spacing w:val="1"/>
        </w:rPr>
        <w:t xml:space="preserve"> </w:t>
      </w:r>
      <w:r>
        <w:t>graphics,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CMYK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purposes.</w:t>
      </w:r>
    </w:p>
    <w:p w:rsidR="00F2100D" w:rsidRDefault="000027D4">
      <w:pPr>
        <w:pStyle w:val="BodyText"/>
        <w:kinsoku w:val="0"/>
        <w:overflowPunct w:val="0"/>
        <w:ind w:left="115" w:right="39" w:firstLine="144"/>
        <w:jc w:val="both"/>
      </w:pPr>
      <w:r>
        <w:t>All</w:t>
      </w:r>
      <w:r>
        <w:rPr>
          <w:spacing w:val="-10"/>
        </w:rPr>
        <w:t xml:space="preserve"> </w:t>
      </w:r>
      <w:proofErr w:type="spellStart"/>
      <w:r>
        <w:t>color</w:t>
      </w:r>
      <w:proofErr w:type="spellEnd"/>
      <w:r>
        <w:rPr>
          <w:spacing w:val="-9"/>
        </w:rPr>
        <w:t xml:space="preserve"> </w:t>
      </w:r>
      <w:r>
        <w:t>figures</w:t>
      </w:r>
      <w:r>
        <w:rPr>
          <w:spacing w:val="-10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RGB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CMYK</w:t>
      </w:r>
      <w:r>
        <w:rPr>
          <w:spacing w:val="-9"/>
        </w:rPr>
        <w:t xml:space="preserve"> </w:t>
      </w:r>
      <w:proofErr w:type="spellStart"/>
      <w:r>
        <w:t>color</w:t>
      </w:r>
      <w:proofErr w:type="spellEnd"/>
      <w:r>
        <w:rPr>
          <w:spacing w:val="-48"/>
        </w:rPr>
        <w:t xml:space="preserve"> </w:t>
      </w:r>
      <w:r>
        <w:rPr>
          <w:spacing w:val="-1"/>
        </w:rPr>
        <w:t>space.</w:t>
      </w:r>
      <w:r>
        <w:rPr>
          <w:spacing w:val="-11"/>
        </w:rPr>
        <w:t xml:space="preserve"> </w:t>
      </w:r>
      <w:r>
        <w:rPr>
          <w:spacing w:val="-1"/>
        </w:rPr>
        <w:t>Grayscale</w:t>
      </w:r>
      <w:r>
        <w:rPr>
          <w:spacing w:val="-12"/>
        </w:rPr>
        <w:t xml:space="preserve"> </w:t>
      </w:r>
      <w:r>
        <w:rPr>
          <w:spacing w:val="-1"/>
        </w:rPr>
        <w:t>images</w:t>
      </w:r>
      <w:r>
        <w:rPr>
          <w:spacing w:val="-12"/>
        </w:rPr>
        <w:t xml:space="preserve"> </w:t>
      </w:r>
      <w:r>
        <w:rPr>
          <w:spacing w:val="-1"/>
        </w:rP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submitted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Grayscale</w:t>
      </w:r>
      <w:r>
        <w:rPr>
          <w:spacing w:val="-12"/>
        </w:rPr>
        <w:t xml:space="preserve"> </w:t>
      </w:r>
      <w:proofErr w:type="spellStart"/>
      <w:r>
        <w:t>color</w:t>
      </w:r>
      <w:proofErr w:type="spellEnd"/>
      <w:r>
        <w:rPr>
          <w:spacing w:val="-47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grayscale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bitmap</w:t>
      </w:r>
      <w:r>
        <w:rPr>
          <w:spacing w:val="1"/>
        </w:rPr>
        <w:t xml:space="preserve"> </w:t>
      </w:r>
      <w:proofErr w:type="spellStart"/>
      <w:r>
        <w:t>colorspace</w:t>
      </w:r>
      <w:proofErr w:type="spellEnd"/>
      <w:r>
        <w:t xml:space="preserve">. Note that “bitmap </w:t>
      </w:r>
      <w:proofErr w:type="spellStart"/>
      <w:r>
        <w:t>colorspace</w:t>
      </w:r>
      <w:proofErr w:type="spellEnd"/>
      <w:r>
        <w:t>” and “bitmap file</w:t>
      </w:r>
      <w:r>
        <w:rPr>
          <w:spacing w:val="1"/>
        </w:rPr>
        <w:t xml:space="preserve"> </w:t>
      </w:r>
      <w:r>
        <w:t xml:space="preserve">format” are not the same thing. When bitmap </w:t>
      </w:r>
      <w:proofErr w:type="spellStart"/>
      <w:r>
        <w:t>color</w:t>
      </w:r>
      <w:proofErr w:type="spellEnd"/>
      <w:r>
        <w:t xml:space="preserve"> space is</w:t>
      </w:r>
      <w:r>
        <w:rPr>
          <w:spacing w:val="1"/>
        </w:rPr>
        <w:t xml:space="preserve"> </w:t>
      </w:r>
      <w:r>
        <w:t>selected,</w:t>
      </w:r>
      <w:r>
        <w:rPr>
          <w:spacing w:val="-2"/>
        </w:rPr>
        <w:t xml:space="preserve"> </w:t>
      </w:r>
      <w:r>
        <w:t>.TIF/.TIFF/.PNG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file formats.</w:t>
      </w:r>
    </w:p>
    <w:p w:rsidR="00F2100D" w:rsidRDefault="00F2100D">
      <w:pPr>
        <w:pStyle w:val="BodyText"/>
        <w:kinsoku w:val="0"/>
        <w:overflowPunct w:val="0"/>
        <w:spacing w:before="6"/>
        <w:rPr>
          <w:sz w:val="30"/>
          <w:szCs w:val="30"/>
        </w:rPr>
      </w:pPr>
    </w:p>
    <w:p w:rsidR="00F2100D" w:rsidRDefault="000027D4">
      <w:pPr>
        <w:pStyle w:val="ListParagraph"/>
        <w:numPr>
          <w:ilvl w:val="0"/>
          <w:numId w:val="9"/>
        </w:numPr>
        <w:tabs>
          <w:tab w:val="left" w:pos="455"/>
        </w:tabs>
        <w:kinsoku w:val="0"/>
        <w:overflowPunct w:val="0"/>
        <w:ind w:left="454" w:hanging="340"/>
        <w:jc w:val="left"/>
        <w:rPr>
          <w:i/>
          <w:iCs/>
          <w:color w:val="000000"/>
          <w:sz w:val="20"/>
          <w:szCs w:val="20"/>
        </w:rPr>
      </w:pPr>
      <w:r>
        <w:rPr>
          <w:i/>
          <w:iCs/>
          <w:sz w:val="20"/>
          <w:szCs w:val="20"/>
        </w:rPr>
        <w:t>Accepted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Fonts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Within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Figures</w:t>
      </w:r>
    </w:p>
    <w:p w:rsidR="00F2100D" w:rsidRDefault="000027D4">
      <w:pPr>
        <w:pStyle w:val="BodyText"/>
        <w:kinsoku w:val="0"/>
        <w:overflowPunct w:val="0"/>
        <w:spacing w:before="60"/>
        <w:ind w:left="115" w:right="61" w:firstLine="201"/>
      </w:pPr>
      <w:r>
        <w:t>When preparing your graphics IEEE suggests that you use</w:t>
      </w:r>
      <w:r>
        <w:rPr>
          <w:spacing w:val="1"/>
        </w:rPr>
        <w:t xml:space="preserve"> </w:t>
      </w:r>
      <w:r>
        <w:t>of one of the following Open Type fonts: Times New Roman,</w:t>
      </w:r>
      <w:r>
        <w:rPr>
          <w:spacing w:val="1"/>
        </w:rPr>
        <w:t xml:space="preserve"> </w:t>
      </w:r>
      <w:r>
        <w:t>Helvetica, Arial, Cambria, and Symbol. If you are supplying</w:t>
      </w:r>
      <w:r>
        <w:rPr>
          <w:spacing w:val="1"/>
        </w:rPr>
        <w:t xml:space="preserve"> </w:t>
      </w:r>
      <w:r>
        <w:t>EPS, PS, or PDF files all fonts must be embedded. Some fonts</w:t>
      </w:r>
      <w:r>
        <w:rPr>
          <w:spacing w:val="-4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system;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 fonts</w:t>
      </w:r>
      <w:r>
        <w:rPr>
          <w:spacing w:val="-47"/>
        </w:rPr>
        <w:t xml:space="preserve"> </w:t>
      </w:r>
      <w:r>
        <w:t>embedded,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graphic</w:t>
      </w:r>
      <w:r>
        <w:rPr>
          <w:spacing w:val="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distorted or</w:t>
      </w:r>
      <w:r>
        <w:rPr>
          <w:spacing w:val="-1"/>
        </w:rPr>
        <w:t xml:space="preserve"> </w:t>
      </w:r>
      <w:r>
        <w:t>missing.</w:t>
      </w:r>
    </w:p>
    <w:p w:rsidR="00F2100D" w:rsidRDefault="000027D4">
      <w:pPr>
        <w:pStyle w:val="BodyText"/>
        <w:kinsoku w:val="0"/>
        <w:overflowPunct w:val="0"/>
        <w:ind w:left="115" w:right="61" w:firstLine="201"/>
      </w:pPr>
      <w:r>
        <w:t>A</w:t>
      </w:r>
      <w:r>
        <w:rPr>
          <w:spacing w:val="-4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finalizing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figures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strip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fonts before you save the files, creating “outline” type. This</w:t>
      </w:r>
      <w:r>
        <w:rPr>
          <w:spacing w:val="1"/>
        </w:rPr>
        <w:t xml:space="preserve"> </w:t>
      </w:r>
      <w:r>
        <w:t>converts fonts to artwork what will appear uniformly on any</w:t>
      </w:r>
      <w:r>
        <w:rPr>
          <w:spacing w:val="1"/>
        </w:rPr>
        <w:t xml:space="preserve"> </w:t>
      </w:r>
      <w:r>
        <w:t>screen.</w:t>
      </w:r>
    </w:p>
    <w:p w:rsidR="00F2100D" w:rsidRDefault="00F2100D">
      <w:pPr>
        <w:pStyle w:val="BodyText"/>
        <w:kinsoku w:val="0"/>
        <w:overflowPunct w:val="0"/>
        <w:spacing w:before="5"/>
        <w:rPr>
          <w:sz w:val="30"/>
          <w:szCs w:val="30"/>
        </w:rPr>
      </w:pPr>
    </w:p>
    <w:p w:rsidR="00F2100D" w:rsidRDefault="000027D4">
      <w:pPr>
        <w:pStyle w:val="ListParagraph"/>
        <w:numPr>
          <w:ilvl w:val="0"/>
          <w:numId w:val="9"/>
        </w:numPr>
        <w:tabs>
          <w:tab w:val="left" w:pos="378"/>
        </w:tabs>
        <w:kinsoku w:val="0"/>
        <w:overflowPunct w:val="0"/>
        <w:spacing w:before="1"/>
        <w:ind w:left="377" w:hanging="263"/>
        <w:rPr>
          <w:i/>
          <w:iCs/>
          <w:color w:val="000000"/>
          <w:sz w:val="20"/>
          <w:szCs w:val="20"/>
        </w:rPr>
      </w:pPr>
      <w:r>
        <w:rPr>
          <w:i/>
          <w:iCs/>
          <w:sz w:val="20"/>
          <w:szCs w:val="20"/>
        </w:rPr>
        <w:t>Using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Labels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Within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Figures</w:t>
      </w:r>
    </w:p>
    <w:p w:rsidR="00F2100D" w:rsidRDefault="000027D4">
      <w:pPr>
        <w:pStyle w:val="ListParagraph"/>
        <w:numPr>
          <w:ilvl w:val="0"/>
          <w:numId w:val="7"/>
        </w:numPr>
        <w:tabs>
          <w:tab w:val="left" w:pos="426"/>
        </w:tabs>
        <w:kinsoku w:val="0"/>
        <w:overflowPunct w:val="0"/>
        <w:spacing w:before="58"/>
        <w:ind w:hanging="31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Axis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labels</w:t>
      </w:r>
    </w:p>
    <w:p w:rsidR="00F2100D" w:rsidRDefault="000027D4">
      <w:pPr>
        <w:pStyle w:val="BodyText"/>
        <w:kinsoku w:val="0"/>
        <w:overflowPunct w:val="0"/>
        <w:spacing w:line="252" w:lineRule="auto"/>
        <w:ind w:left="115" w:right="39" w:firstLine="144"/>
        <w:jc w:val="both"/>
      </w:pPr>
      <w:r>
        <w:t>Figure axis labels are often a source of confusion. Use words</w:t>
      </w:r>
      <w:r>
        <w:rPr>
          <w:spacing w:val="-47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symbols.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“Magnetization,”</w:t>
      </w:r>
      <w:r>
        <w:rPr>
          <w:spacing w:val="-1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“Magnetization</w:t>
      </w:r>
      <w:r>
        <w:rPr>
          <w:spacing w:val="-9"/>
        </w:rPr>
        <w:t xml:space="preserve"> </w:t>
      </w:r>
      <w:r>
        <w:rPr>
          <w:i/>
          <w:iCs/>
        </w:rPr>
        <w:t>M</w:t>
      </w:r>
      <w:r>
        <w:t>,”</w:t>
      </w:r>
      <w:r>
        <w:rPr>
          <w:spacing w:val="-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“</w:t>
      </w:r>
      <w:r>
        <w:rPr>
          <w:i/>
          <w:iCs/>
        </w:rPr>
        <w:t>M</w:t>
      </w:r>
      <w:r>
        <w:t>.”</w:t>
      </w:r>
      <w:r>
        <w:rPr>
          <w:spacing w:val="-10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units</w:t>
      </w:r>
      <w:r>
        <w:rPr>
          <w:spacing w:val="-48"/>
        </w:rPr>
        <w:t xml:space="preserve"> </w:t>
      </w:r>
      <w:r>
        <w:t>in parentheses. Do not label axes only with units. As in Fig. 1,</w:t>
      </w:r>
      <w:r>
        <w:rPr>
          <w:spacing w:val="1"/>
        </w:rPr>
        <w:t xml:space="preserve"> </w:t>
      </w:r>
      <w:r>
        <w:t>for example, write “Magnetization (A/m)” or “Magnetization</w:t>
      </w:r>
      <w:r>
        <w:rPr>
          <w:spacing w:val="1"/>
        </w:rPr>
        <w:t xml:space="preserve"> </w:t>
      </w:r>
      <w:r>
        <w:rPr>
          <w:spacing w:val="-1"/>
        </w:rPr>
        <w:t xml:space="preserve">(A </w:t>
      </w:r>
      <w:r>
        <w:rPr>
          <w:rFonts w:ascii="Symbol" w:hAnsi="Symbol" w:cs="Symbol"/>
          <w:spacing w:val="-1"/>
          <w:sz w:val="16"/>
          <w:szCs w:val="16"/>
        </w:rPr>
        <w:t></w:t>
      </w:r>
      <w:r>
        <w:rPr>
          <w:spacing w:val="-1"/>
          <w:sz w:val="16"/>
          <w:szCs w:val="16"/>
        </w:rPr>
        <w:t xml:space="preserve"> </w:t>
      </w:r>
      <w:r>
        <w:rPr>
          <w:spacing w:val="-1"/>
        </w:rPr>
        <w:t>m</w:t>
      </w:r>
      <w:r>
        <w:rPr>
          <w:rFonts w:ascii="Symbol" w:hAnsi="Symbol" w:cs="Symbol"/>
          <w:spacing w:val="-1"/>
          <w:vertAlign w:val="superscript"/>
        </w:rPr>
        <w:t></w:t>
      </w:r>
      <w:r>
        <w:rPr>
          <w:spacing w:val="-1"/>
          <w:vertAlign w:val="superscript"/>
        </w:rPr>
        <w:t>1</w:t>
      </w:r>
      <w:r>
        <w:rPr>
          <w:spacing w:val="-1"/>
        </w:rPr>
        <w:t xml:space="preserve">),” not just “A/m.” </w:t>
      </w:r>
      <w:r>
        <w:t>Do not label axes with a ratio of</w:t>
      </w:r>
      <w:r>
        <w:rPr>
          <w:spacing w:val="1"/>
        </w:rPr>
        <w:t xml:space="preserve"> </w:t>
      </w:r>
      <w:r>
        <w:t>quantities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units.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“Temperature</w:t>
      </w:r>
      <w:r>
        <w:rPr>
          <w:spacing w:val="-10"/>
        </w:rPr>
        <w:t xml:space="preserve"> </w:t>
      </w:r>
      <w:r>
        <w:t>(K),”</w:t>
      </w:r>
      <w:r>
        <w:rPr>
          <w:spacing w:val="-12"/>
        </w:rPr>
        <w:t xml:space="preserve"> </w:t>
      </w:r>
      <w:r>
        <w:t>not</w:t>
      </w:r>
      <w:r>
        <w:rPr>
          <w:spacing w:val="-48"/>
        </w:rPr>
        <w:t xml:space="preserve"> </w:t>
      </w:r>
      <w:r>
        <w:t>“Temperature/K.”</w:t>
      </w:r>
    </w:p>
    <w:p w:rsidR="00F2100D" w:rsidRDefault="000027D4">
      <w:pPr>
        <w:pStyle w:val="BodyText"/>
        <w:kinsoku w:val="0"/>
        <w:overflowPunct w:val="0"/>
        <w:spacing w:before="2"/>
        <w:ind w:left="115" w:right="39" w:firstLine="144"/>
        <w:jc w:val="both"/>
      </w:pPr>
      <w:r>
        <w:t>Multipliers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confusing.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“Magnetization</w:t>
      </w:r>
      <w:r>
        <w:rPr>
          <w:spacing w:val="-9"/>
        </w:rPr>
        <w:t xml:space="preserve"> </w:t>
      </w:r>
      <w:r>
        <w:t>(kA/m)”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“Magnetization</w:t>
      </w:r>
      <w:r>
        <w:rPr>
          <w:spacing w:val="-9"/>
        </w:rPr>
        <w:t xml:space="preserve"> </w:t>
      </w:r>
      <w:r>
        <w:t>(10</w:t>
      </w:r>
      <w:r>
        <w:rPr>
          <w:vertAlign w:val="superscript"/>
        </w:rPr>
        <w:t>3</w:t>
      </w:r>
      <w:r>
        <w:rPr>
          <w:spacing w:val="-7"/>
        </w:rPr>
        <w:t xml:space="preserve"> </w:t>
      </w:r>
      <w:r>
        <w:t>A/m).”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48"/>
        </w:rPr>
        <w:t xml:space="preserve"> </w:t>
      </w:r>
      <w:r>
        <w:t xml:space="preserve">write “Magnetization (A/m) </w:t>
      </w:r>
      <w:r>
        <w:rPr>
          <w:rFonts w:ascii="Symbol" w:hAnsi="Symbol" w:cs="Symbol"/>
        </w:rPr>
        <w:t></w:t>
      </w:r>
      <w:r>
        <w:t xml:space="preserve"> 1000” because the reader would</w:t>
      </w:r>
      <w:r>
        <w:rPr>
          <w:spacing w:val="-4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axis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Fig.</w:t>
      </w:r>
      <w:r>
        <w:rPr>
          <w:spacing w:val="-5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16000</w:t>
      </w:r>
      <w:r>
        <w:rPr>
          <w:spacing w:val="-3"/>
        </w:rPr>
        <w:t xml:space="preserve"> </w:t>
      </w:r>
      <w:r>
        <w:t>A/m</w:t>
      </w:r>
      <w:r>
        <w:rPr>
          <w:spacing w:val="-47"/>
        </w:rPr>
        <w:t xml:space="preserve"> </w:t>
      </w:r>
      <w:r>
        <w:t>or 0.016 A/m. Figure labels should be legible, approximately 8</w:t>
      </w:r>
      <w:r>
        <w:rPr>
          <w:spacing w:val="-47"/>
        </w:rPr>
        <w:t xml:space="preserve"> </w:t>
      </w:r>
      <w:r>
        <w:t xml:space="preserve">to </w:t>
      </w:r>
      <w:proofErr w:type="gramStart"/>
      <w:r>
        <w:t>10</w:t>
      </w:r>
      <w:r>
        <w:rPr>
          <w:spacing w:val="1"/>
        </w:rPr>
        <w:t xml:space="preserve"> </w:t>
      </w:r>
      <w:r>
        <w:t>point</w:t>
      </w:r>
      <w:proofErr w:type="gramEnd"/>
      <w:r>
        <w:rPr>
          <w:spacing w:val="-1"/>
        </w:rPr>
        <w:t xml:space="preserve"> </w:t>
      </w:r>
      <w:r>
        <w:t>type.</w:t>
      </w:r>
    </w:p>
    <w:p w:rsidR="00F2100D" w:rsidRDefault="00F2100D">
      <w:pPr>
        <w:pStyle w:val="BodyText"/>
        <w:kinsoku w:val="0"/>
        <w:overflowPunct w:val="0"/>
        <w:spacing w:before="11"/>
        <w:rPr>
          <w:sz w:val="19"/>
          <w:szCs w:val="19"/>
        </w:rPr>
      </w:pPr>
    </w:p>
    <w:p w:rsidR="00F2100D" w:rsidRDefault="000027D4">
      <w:pPr>
        <w:pStyle w:val="ListParagraph"/>
        <w:numPr>
          <w:ilvl w:val="0"/>
          <w:numId w:val="7"/>
        </w:numPr>
        <w:tabs>
          <w:tab w:val="left" w:pos="426"/>
        </w:tabs>
        <w:kinsoku w:val="0"/>
        <w:overflowPunct w:val="0"/>
        <w:ind w:hanging="311"/>
        <w:jc w:val="lef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Subfigure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Labels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 Multipart</w:t>
      </w:r>
      <w:r>
        <w:rPr>
          <w:i/>
          <w:iCs/>
          <w:spacing w:val="-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Figures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and Tables</w:t>
      </w:r>
    </w:p>
    <w:p w:rsidR="00F2100D" w:rsidRDefault="000027D4">
      <w:pPr>
        <w:pStyle w:val="BodyText"/>
        <w:kinsoku w:val="0"/>
        <w:overflowPunct w:val="0"/>
        <w:spacing w:before="1"/>
        <w:ind w:left="115" w:firstLine="144"/>
      </w:pPr>
      <w:r>
        <w:t>Multipart</w:t>
      </w:r>
      <w:r>
        <w:rPr>
          <w:spacing w:val="-10"/>
        </w:rPr>
        <w:t xml:space="preserve"> </w:t>
      </w:r>
      <w:r>
        <w:t>figures</w:t>
      </w:r>
      <w:r>
        <w:rPr>
          <w:spacing w:val="-11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combined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labeled</w:t>
      </w:r>
      <w:proofErr w:type="spellEnd"/>
      <w:r>
        <w:rPr>
          <w:spacing w:val="-11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final</w:t>
      </w:r>
      <w:r>
        <w:rPr>
          <w:spacing w:val="-47"/>
        </w:rPr>
        <w:t xml:space="preserve"> </w:t>
      </w:r>
      <w:r>
        <w:t>submission.</w:t>
      </w:r>
      <w:r>
        <w:rPr>
          <w:spacing w:val="8"/>
        </w:rPr>
        <w:t xml:space="preserve"> </w:t>
      </w:r>
      <w:r>
        <w:t>Labels</w:t>
      </w:r>
      <w:r>
        <w:rPr>
          <w:spacing w:val="7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appear</w:t>
      </w:r>
      <w:r>
        <w:rPr>
          <w:spacing w:val="6"/>
        </w:rPr>
        <w:t xml:space="preserve"> </w:t>
      </w:r>
      <w:proofErr w:type="spellStart"/>
      <w:r>
        <w:t>centered</w:t>
      </w:r>
      <w:proofErr w:type="spellEnd"/>
      <w:r>
        <w:rPr>
          <w:spacing w:val="9"/>
        </w:rPr>
        <w:t xml:space="preserve"> </w:t>
      </w:r>
      <w:r>
        <w:t>below</w:t>
      </w:r>
      <w:r>
        <w:rPr>
          <w:spacing w:val="3"/>
        </w:rPr>
        <w:t xml:space="preserve"> </w:t>
      </w:r>
      <w:r>
        <w:t>each</w:t>
      </w:r>
    </w:p>
    <w:p w:rsidR="00F2100D" w:rsidRDefault="000027D4">
      <w:pPr>
        <w:pStyle w:val="BodyText"/>
        <w:kinsoku w:val="0"/>
        <w:overflowPunct w:val="0"/>
        <w:spacing w:before="82"/>
        <w:ind w:left="116"/>
      </w:pPr>
      <w:r>
        <w:rPr>
          <w:sz w:val="24"/>
          <w:szCs w:val="24"/>
        </w:rPr>
        <w:br w:type="column"/>
      </w:r>
      <w:r>
        <w:t>subfigure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8</w:t>
      </w:r>
      <w:r>
        <w:rPr>
          <w:spacing w:val="-8"/>
        </w:rPr>
        <w:t xml:space="preserve"> </w:t>
      </w:r>
      <w:r>
        <w:t>point</w:t>
      </w:r>
      <w:proofErr w:type="gramEnd"/>
      <w:r>
        <w:rPr>
          <w:spacing w:val="-8"/>
        </w:rPr>
        <w:t xml:space="preserve"> </w:t>
      </w:r>
      <w:r>
        <w:t>Times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Roman</w:t>
      </w:r>
      <w:r>
        <w:rPr>
          <w:spacing w:val="-8"/>
        </w:rPr>
        <w:t xml:space="preserve"> </w:t>
      </w:r>
      <w:r>
        <w:t>font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(a)</w:t>
      </w:r>
    </w:p>
    <w:p w:rsidR="00F2100D" w:rsidRDefault="000027D4">
      <w:pPr>
        <w:pStyle w:val="BodyText"/>
        <w:kinsoku w:val="0"/>
        <w:overflowPunct w:val="0"/>
        <w:spacing w:before="1"/>
        <w:ind w:left="116"/>
        <w:jc w:val="both"/>
      </w:pPr>
      <w:r>
        <w:t>(b)</w:t>
      </w:r>
      <w:r>
        <w:rPr>
          <w:spacing w:val="-2"/>
        </w:rPr>
        <w:t xml:space="preserve"> </w:t>
      </w:r>
      <w:r>
        <w:t>(c).</w:t>
      </w:r>
    </w:p>
    <w:p w:rsidR="00F2100D" w:rsidRDefault="000027D4">
      <w:pPr>
        <w:pStyle w:val="ListParagraph"/>
        <w:numPr>
          <w:ilvl w:val="0"/>
          <w:numId w:val="9"/>
        </w:numPr>
        <w:tabs>
          <w:tab w:val="left" w:pos="400"/>
        </w:tabs>
        <w:kinsoku w:val="0"/>
        <w:overflowPunct w:val="0"/>
        <w:spacing w:before="121"/>
        <w:ind w:left="399" w:hanging="284"/>
        <w:rPr>
          <w:i/>
          <w:iCs/>
          <w:color w:val="000000"/>
          <w:sz w:val="20"/>
          <w:szCs w:val="20"/>
        </w:rPr>
      </w:pPr>
      <w:r>
        <w:rPr>
          <w:i/>
          <w:iCs/>
          <w:sz w:val="20"/>
          <w:szCs w:val="20"/>
        </w:rPr>
        <w:t>File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Naming</w:t>
      </w:r>
    </w:p>
    <w:p w:rsidR="00F2100D" w:rsidRDefault="000027D4">
      <w:pPr>
        <w:pStyle w:val="BodyText"/>
        <w:kinsoku w:val="0"/>
        <w:overflowPunct w:val="0"/>
        <w:spacing w:before="58"/>
        <w:ind w:left="116" w:right="113" w:firstLine="201"/>
        <w:jc w:val="both"/>
      </w:pPr>
      <w:r>
        <w:t>Figures</w:t>
      </w:r>
      <w:r>
        <w:rPr>
          <w:spacing w:val="1"/>
        </w:rPr>
        <w:t xml:space="preserve"> </w:t>
      </w:r>
      <w:r>
        <w:t>(line</w:t>
      </w:r>
      <w:r>
        <w:rPr>
          <w:spacing w:val="1"/>
        </w:rPr>
        <w:t xml:space="preserve"> </w:t>
      </w:r>
      <w:r>
        <w:t>artwork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photographs)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starting with the first 5 letters of the author’s last name. 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filename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represents the sequential location of this image in your article.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“Anderson’s”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three</w:t>
      </w:r>
      <w:r>
        <w:rPr>
          <w:spacing w:val="-47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ander1.tif,</w:t>
      </w:r>
      <w:r>
        <w:rPr>
          <w:spacing w:val="-2"/>
        </w:rPr>
        <w:t xml:space="preserve"> </w:t>
      </w:r>
      <w:r>
        <w:t>ander2.tif,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ander3.ps.</w:t>
      </w:r>
    </w:p>
    <w:p w:rsidR="00F2100D" w:rsidRDefault="000027D4">
      <w:pPr>
        <w:pStyle w:val="BodyText"/>
        <w:kinsoku w:val="0"/>
        <w:overflowPunct w:val="0"/>
        <w:ind w:left="116" w:right="115" w:firstLine="201"/>
        <w:jc w:val="both"/>
      </w:pPr>
      <w:r>
        <w:t>Tables should contain only the body of the table (not the</w:t>
      </w:r>
      <w:r>
        <w:rPr>
          <w:spacing w:val="1"/>
        </w:rPr>
        <w:t xml:space="preserve"> </w:t>
      </w:r>
      <w:r>
        <w:t>caption) and should be named similarly to figures, except that</w:t>
      </w:r>
      <w:r>
        <w:rPr>
          <w:spacing w:val="1"/>
        </w:rPr>
        <w:t xml:space="preserve"> </w:t>
      </w:r>
      <w:r>
        <w:t>‘.t’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in-between the</w:t>
      </w:r>
      <w:r>
        <w:rPr>
          <w:spacing w:val="1"/>
        </w:rPr>
        <w:t xml:space="preserve"> </w:t>
      </w:r>
      <w:r>
        <w:t>author’s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number.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Anderson’s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 ander.t1.tif,</w:t>
      </w:r>
      <w:r>
        <w:rPr>
          <w:spacing w:val="-1"/>
        </w:rPr>
        <w:t xml:space="preserve"> </w:t>
      </w:r>
      <w:r>
        <w:t>ander.t2.ps,</w:t>
      </w:r>
      <w:r>
        <w:rPr>
          <w:spacing w:val="-1"/>
        </w:rPr>
        <w:t xml:space="preserve"> </w:t>
      </w:r>
      <w:r>
        <w:t>ander.t3.eps.</w:t>
      </w:r>
    </w:p>
    <w:p w:rsidR="00F2100D" w:rsidRDefault="000027D4">
      <w:pPr>
        <w:pStyle w:val="BodyText"/>
        <w:kinsoku w:val="0"/>
        <w:overflowPunct w:val="0"/>
        <w:spacing w:before="2"/>
        <w:ind w:left="116" w:right="114" w:firstLine="201"/>
        <w:jc w:val="both"/>
      </w:pPr>
      <w:r>
        <w:t>Author photographs should be named using the first five</w:t>
      </w:r>
      <w:r>
        <w:rPr>
          <w:spacing w:val="1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pictured</w:t>
      </w:r>
      <w:r>
        <w:rPr>
          <w:spacing w:val="-6"/>
        </w:rPr>
        <w:t xml:space="preserve"> </w:t>
      </w:r>
      <w:r>
        <w:t>author’s</w:t>
      </w:r>
      <w:r>
        <w:rPr>
          <w:spacing w:val="-8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name.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four</w:t>
      </w:r>
      <w:r>
        <w:rPr>
          <w:spacing w:val="-48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photographs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named:</w:t>
      </w:r>
      <w:r>
        <w:rPr>
          <w:spacing w:val="1"/>
        </w:rPr>
        <w:t xml:space="preserve"> </w:t>
      </w:r>
      <w:r>
        <w:t>oppen.ps,</w:t>
      </w:r>
      <w:r>
        <w:rPr>
          <w:spacing w:val="1"/>
        </w:rPr>
        <w:t xml:space="preserve"> </w:t>
      </w:r>
      <w:proofErr w:type="spellStart"/>
      <w:r>
        <w:t>moshc.tif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chen.eps</w:t>
      </w:r>
      <w:proofErr w:type="spellEnd"/>
      <w:r>
        <w:t>, and</w:t>
      </w:r>
      <w:r>
        <w:rPr>
          <w:spacing w:val="1"/>
        </w:rPr>
        <w:t xml:space="preserve"> </w:t>
      </w:r>
      <w:r>
        <w:t>duran.pdf.</w:t>
      </w:r>
    </w:p>
    <w:p w:rsidR="00F2100D" w:rsidRDefault="000027D4">
      <w:pPr>
        <w:pStyle w:val="BodyText"/>
        <w:kinsoku w:val="0"/>
        <w:overflowPunct w:val="0"/>
        <w:ind w:left="116" w:right="114" w:firstLine="201"/>
        <w:jc w:val="both"/>
      </w:pPr>
      <w:r>
        <w:t>If two authors or more have the same last name, their first</w:t>
      </w:r>
      <w:r>
        <w:rPr>
          <w:spacing w:val="1"/>
        </w:rPr>
        <w:t xml:space="preserve"> </w:t>
      </w:r>
      <w:r>
        <w:t>initial(s)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substituted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fifth,</w:t>
      </w:r>
      <w:r>
        <w:rPr>
          <w:spacing w:val="-10"/>
        </w:rPr>
        <w:t xml:space="preserve"> </w:t>
      </w:r>
      <w:r>
        <w:t>fourth,</w:t>
      </w:r>
      <w:r>
        <w:rPr>
          <w:spacing w:val="-9"/>
        </w:rPr>
        <w:t xml:space="preserve"> </w:t>
      </w:r>
      <w:r>
        <w:t>third...</w:t>
      </w:r>
      <w:r>
        <w:rPr>
          <w:spacing w:val="-9"/>
        </w:rPr>
        <w:t xml:space="preserve"> </w:t>
      </w:r>
      <w:r>
        <w:t>letters</w:t>
      </w:r>
      <w:r>
        <w:rPr>
          <w:spacing w:val="-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surname</w:t>
      </w:r>
      <w:r>
        <w:rPr>
          <w:spacing w:val="-11"/>
        </w:rPr>
        <w:t xml:space="preserve"> </w:t>
      </w:r>
      <w:r>
        <w:t>until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degree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differentiation.</w:t>
      </w:r>
      <w:r>
        <w:rPr>
          <w:spacing w:val="-9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Monica</w:t>
      </w:r>
      <w:r>
        <w:rPr>
          <w:spacing w:val="1"/>
        </w:rPr>
        <w:t xml:space="preserve"> </w:t>
      </w:r>
      <w:r>
        <w:t>Oppenheimer’s</w:t>
      </w:r>
      <w:r>
        <w:rPr>
          <w:spacing w:val="-47"/>
        </w:rPr>
        <w:t xml:space="preserve"> </w:t>
      </w:r>
      <w:r>
        <w:t>photos would be</w:t>
      </w:r>
      <w:r>
        <w:rPr>
          <w:spacing w:val="-1"/>
        </w:rPr>
        <w:t xml:space="preserve"> </w:t>
      </w:r>
      <w:r>
        <w:t>named</w:t>
      </w:r>
      <w:r>
        <w:rPr>
          <w:spacing w:val="3"/>
        </w:rPr>
        <w:t xml:space="preserve"> </w:t>
      </w:r>
      <w:proofErr w:type="spellStart"/>
      <w:r>
        <w:t>oppmi.tif</w:t>
      </w:r>
      <w:proofErr w:type="spellEnd"/>
      <w:r>
        <w:t xml:space="preserve">, and </w:t>
      </w:r>
      <w:proofErr w:type="spellStart"/>
      <w:r>
        <w:t>oppmo.eps</w:t>
      </w:r>
      <w:proofErr w:type="spellEnd"/>
      <w:r>
        <w:t>.</w:t>
      </w:r>
    </w:p>
    <w:p w:rsidR="00F2100D" w:rsidRDefault="00F2100D">
      <w:pPr>
        <w:pStyle w:val="BodyText"/>
        <w:kinsoku w:val="0"/>
        <w:overflowPunct w:val="0"/>
        <w:spacing w:before="11"/>
        <w:rPr>
          <w:sz w:val="30"/>
          <w:szCs w:val="30"/>
        </w:rPr>
      </w:pPr>
    </w:p>
    <w:p w:rsidR="00F2100D" w:rsidRDefault="000027D4">
      <w:pPr>
        <w:pStyle w:val="ListParagraph"/>
        <w:numPr>
          <w:ilvl w:val="0"/>
          <w:numId w:val="9"/>
        </w:numPr>
        <w:tabs>
          <w:tab w:val="left" w:pos="421"/>
        </w:tabs>
        <w:kinsoku w:val="0"/>
        <w:overflowPunct w:val="0"/>
        <w:ind w:left="420" w:hanging="305"/>
        <w:rPr>
          <w:rFonts w:ascii="Cambria" w:hAnsi="Cambria" w:cs="Cambria"/>
          <w:i/>
          <w:iCs/>
          <w:color w:val="000000"/>
          <w:sz w:val="20"/>
          <w:szCs w:val="20"/>
        </w:rPr>
      </w:pPr>
      <w:r>
        <w:rPr>
          <w:rFonts w:ascii="Cambria" w:hAnsi="Cambria" w:cs="Cambria"/>
          <w:i/>
          <w:iCs/>
          <w:sz w:val="20"/>
          <w:szCs w:val="20"/>
        </w:rPr>
        <w:t>Referencing</w:t>
      </w:r>
      <w:r>
        <w:rPr>
          <w:rFonts w:ascii="Cambria" w:hAnsi="Cambria" w:cs="Cambria"/>
          <w:i/>
          <w:iCs/>
          <w:spacing w:val="-4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sz w:val="20"/>
          <w:szCs w:val="20"/>
        </w:rPr>
        <w:t>a</w:t>
      </w:r>
      <w:r>
        <w:rPr>
          <w:rFonts w:ascii="Cambria" w:hAnsi="Cambria" w:cs="Cambria"/>
          <w:i/>
          <w:iCs/>
          <w:spacing w:val="-4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sz w:val="20"/>
          <w:szCs w:val="20"/>
        </w:rPr>
        <w:t>Figure</w:t>
      </w:r>
      <w:r>
        <w:rPr>
          <w:rFonts w:ascii="Cambria" w:hAnsi="Cambria" w:cs="Cambria"/>
          <w:i/>
          <w:iCs/>
          <w:spacing w:val="-1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sz w:val="20"/>
          <w:szCs w:val="20"/>
        </w:rPr>
        <w:t>or</w:t>
      </w:r>
      <w:r>
        <w:rPr>
          <w:rFonts w:ascii="Cambria" w:hAnsi="Cambria" w:cs="Cambria"/>
          <w:i/>
          <w:iCs/>
          <w:spacing w:val="-5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sz w:val="20"/>
          <w:szCs w:val="20"/>
        </w:rPr>
        <w:t>Table</w:t>
      </w:r>
      <w:r>
        <w:rPr>
          <w:rFonts w:ascii="Cambria" w:hAnsi="Cambria" w:cs="Cambria"/>
          <w:i/>
          <w:iCs/>
          <w:spacing w:val="-4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sz w:val="20"/>
          <w:szCs w:val="20"/>
        </w:rPr>
        <w:t>Within</w:t>
      </w:r>
      <w:r>
        <w:rPr>
          <w:rFonts w:ascii="Cambria" w:hAnsi="Cambria" w:cs="Cambria"/>
          <w:i/>
          <w:iCs/>
          <w:spacing w:val="-3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sz w:val="20"/>
          <w:szCs w:val="20"/>
        </w:rPr>
        <w:t>Your</w:t>
      </w:r>
      <w:r>
        <w:rPr>
          <w:rFonts w:ascii="Cambria" w:hAnsi="Cambria" w:cs="Cambria"/>
          <w:i/>
          <w:iCs/>
          <w:spacing w:val="-5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sz w:val="20"/>
          <w:szCs w:val="20"/>
        </w:rPr>
        <w:t>Paper</w:t>
      </w:r>
    </w:p>
    <w:p w:rsidR="00F2100D" w:rsidRDefault="000027D4">
      <w:pPr>
        <w:pStyle w:val="BodyText"/>
        <w:kinsoku w:val="0"/>
        <w:overflowPunct w:val="0"/>
        <w:spacing w:before="54"/>
        <w:ind w:left="116" w:right="112" w:firstLine="144"/>
        <w:jc w:val="both"/>
      </w:pPr>
      <w:r>
        <w:t>When referencing your figures and tables within your paper,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abbreviation</w:t>
      </w:r>
      <w:r>
        <w:rPr>
          <w:spacing w:val="-3"/>
        </w:rPr>
        <w:t xml:space="preserve"> </w:t>
      </w:r>
      <w:r>
        <w:t>“Fig.”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sentence.</w:t>
      </w:r>
      <w:r>
        <w:rPr>
          <w:spacing w:val="-48"/>
        </w:rPr>
        <w:t xml:space="preserve"> </w:t>
      </w:r>
      <w:r>
        <w:t>Do not abbreviate “Table.” Tables should be numbered with</w:t>
      </w:r>
      <w:r>
        <w:rPr>
          <w:spacing w:val="1"/>
        </w:rPr>
        <w:t xml:space="preserve"> </w:t>
      </w:r>
      <w:r>
        <w:t>Roman</w:t>
      </w:r>
      <w:r>
        <w:rPr>
          <w:spacing w:val="-2"/>
        </w:rPr>
        <w:t xml:space="preserve"> </w:t>
      </w:r>
      <w:r>
        <w:t>Numerals.</w:t>
      </w:r>
    </w:p>
    <w:p w:rsidR="00F2100D" w:rsidRDefault="000027D4">
      <w:pPr>
        <w:pStyle w:val="ListParagraph"/>
        <w:numPr>
          <w:ilvl w:val="0"/>
          <w:numId w:val="9"/>
        </w:numPr>
        <w:tabs>
          <w:tab w:val="left" w:pos="421"/>
        </w:tabs>
        <w:kinsoku w:val="0"/>
        <w:overflowPunct w:val="0"/>
        <w:spacing w:before="120"/>
        <w:ind w:left="420" w:hanging="305"/>
        <w:rPr>
          <w:i/>
          <w:iCs/>
          <w:color w:val="000000"/>
          <w:sz w:val="20"/>
          <w:szCs w:val="20"/>
        </w:rPr>
      </w:pPr>
      <w:r>
        <w:rPr>
          <w:i/>
          <w:iCs/>
          <w:sz w:val="20"/>
          <w:szCs w:val="20"/>
        </w:rPr>
        <w:t>Checking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Your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Figures: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IEEE</w:t>
      </w:r>
      <w:r>
        <w:rPr>
          <w:i/>
          <w:iCs/>
          <w:spacing w:val="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Graphics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Analyzer</w:t>
      </w:r>
    </w:p>
    <w:p w:rsidR="00F2100D" w:rsidRDefault="000027D4">
      <w:pPr>
        <w:pStyle w:val="BodyText"/>
        <w:kinsoku w:val="0"/>
        <w:overflowPunct w:val="0"/>
        <w:spacing w:before="60"/>
        <w:ind w:left="116" w:right="113" w:firstLine="144"/>
        <w:jc w:val="both"/>
      </w:pPr>
      <w:r>
        <w:t>The IEEE Graphics Analyzer enables authors to pre-screen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Journals standards before submission. The online tool, located</w:t>
      </w:r>
      <w:r>
        <w:rPr>
          <w:spacing w:val="1"/>
        </w:rPr>
        <w:t xml:space="preserve"> </w:t>
      </w:r>
      <w:r>
        <w:t xml:space="preserve">at </w:t>
      </w:r>
      <w:hyperlink r:id="rId16" w:history="1">
        <w:r>
          <w:rPr>
            <w:u w:val="single"/>
          </w:rPr>
          <w:t>http://graphicsqc.ieee.org/</w:t>
        </w:r>
        <w:r>
          <w:t>,</w:t>
        </w:r>
      </w:hyperlink>
      <w:r>
        <w:t xml:space="preserve"> allows authors to upload their</w:t>
      </w:r>
      <w:r>
        <w:rPr>
          <w:spacing w:val="1"/>
        </w:rPr>
        <w:t xml:space="preserve"> </w:t>
      </w:r>
      <w:r>
        <w:t>graphics in order to check that each file is the correct file</w:t>
      </w:r>
      <w:r>
        <w:rPr>
          <w:spacing w:val="1"/>
        </w:rPr>
        <w:t xml:space="preserve"> </w:t>
      </w:r>
      <w:r>
        <w:t>format,</w:t>
      </w:r>
      <w:r>
        <w:rPr>
          <w:spacing w:val="1"/>
        </w:rPr>
        <w:t xml:space="preserve"> </w:t>
      </w:r>
      <w:r>
        <w:t>resolution,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colorspace</w:t>
      </w:r>
      <w:proofErr w:type="spellEnd"/>
      <w:r>
        <w:t>;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fonts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missing or corrupt; that figures are not compiled in layers or</w:t>
      </w:r>
      <w:r>
        <w:rPr>
          <w:spacing w:val="1"/>
        </w:rPr>
        <w:t xml:space="preserve"> </w:t>
      </w:r>
      <w:r>
        <w:t>have transparency, and that they are named according to the</w:t>
      </w:r>
      <w:r>
        <w:rPr>
          <w:spacing w:val="1"/>
        </w:rPr>
        <w:t xml:space="preserve"> </w:t>
      </w:r>
      <w:r>
        <w:t>IEEE</w:t>
      </w:r>
      <w:r>
        <w:rPr>
          <w:spacing w:val="-11"/>
        </w:rPr>
        <w:t xml:space="preserve"> </w:t>
      </w:r>
      <w:r>
        <w:t>Transactions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Journals</w:t>
      </w:r>
      <w:r>
        <w:rPr>
          <w:spacing w:val="-9"/>
        </w:rPr>
        <w:t xml:space="preserve"> </w:t>
      </w:r>
      <w:r>
        <w:t>naming</w:t>
      </w:r>
      <w:r>
        <w:rPr>
          <w:spacing w:val="-10"/>
        </w:rPr>
        <w:t xml:space="preserve"> </w:t>
      </w:r>
      <w:r>
        <w:t>convention.</w:t>
      </w:r>
      <w:r>
        <w:rPr>
          <w:spacing w:val="-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48"/>
        </w:rPr>
        <w:t xml:space="preserve"> </w:t>
      </w:r>
      <w:r>
        <w:t>of this automated process, authors are provided with a detailed</w:t>
      </w:r>
      <w:r>
        <w:rPr>
          <w:spacing w:val="-47"/>
        </w:rPr>
        <w:t xml:space="preserve"> </w:t>
      </w:r>
      <w:r>
        <w:t>report on each graphic within the web applet, as well as by</w:t>
      </w:r>
      <w:r>
        <w:rPr>
          <w:spacing w:val="1"/>
        </w:rPr>
        <w:t xml:space="preserve"> </w:t>
      </w:r>
      <w:r>
        <w:t>email.</w:t>
      </w:r>
    </w:p>
    <w:p w:rsidR="00F2100D" w:rsidRDefault="000027D4">
      <w:pPr>
        <w:pStyle w:val="BodyText"/>
        <w:kinsoku w:val="0"/>
        <w:overflowPunct w:val="0"/>
        <w:spacing w:before="1"/>
        <w:ind w:left="116" w:right="114" w:firstLine="144"/>
        <w:jc w:val="both"/>
      </w:pPr>
      <w:r>
        <w:t>For</w:t>
      </w:r>
      <w:r>
        <w:rPr>
          <w:spacing w:val="31"/>
        </w:rPr>
        <w:t xml:space="preserve"> </w:t>
      </w:r>
      <w:r>
        <w:t>more</w:t>
      </w:r>
      <w:r>
        <w:rPr>
          <w:spacing w:val="31"/>
        </w:rPr>
        <w:t xml:space="preserve"> </w:t>
      </w:r>
      <w:r>
        <w:t>information</w:t>
      </w:r>
      <w:r>
        <w:rPr>
          <w:spacing w:val="30"/>
        </w:rPr>
        <w:t xml:space="preserve"> </w:t>
      </w:r>
      <w:r>
        <w:t>on</w:t>
      </w:r>
      <w:r>
        <w:rPr>
          <w:spacing w:val="79"/>
        </w:rPr>
        <w:t xml:space="preserve"> </w:t>
      </w:r>
      <w:r>
        <w:t>using</w:t>
      </w:r>
      <w:r>
        <w:rPr>
          <w:spacing w:val="79"/>
        </w:rPr>
        <w:t xml:space="preserve"> </w:t>
      </w:r>
      <w:r>
        <w:t>the</w:t>
      </w:r>
      <w:r>
        <w:rPr>
          <w:spacing w:val="86"/>
        </w:rPr>
        <w:t xml:space="preserve"> </w:t>
      </w:r>
      <w:r>
        <w:t>Graphics</w:t>
      </w:r>
      <w:r>
        <w:rPr>
          <w:spacing w:val="82"/>
        </w:rPr>
        <w:t xml:space="preserve"> </w:t>
      </w:r>
      <w:r>
        <w:t>Analyzer</w:t>
      </w:r>
      <w:r>
        <w:rPr>
          <w:spacing w:val="-48"/>
        </w:rPr>
        <w:t xml:space="preserve"> </w:t>
      </w:r>
      <w:r>
        <w:t>or any other graphics related topic, contact the IEEE Graphics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e-mail at</w:t>
      </w:r>
      <w:r>
        <w:rPr>
          <w:spacing w:val="-1"/>
        </w:rPr>
        <w:t xml:space="preserve"> </w:t>
      </w:r>
      <w:hyperlink r:id="rId17" w:history="1">
        <w:r>
          <w:rPr>
            <w:u w:val="single"/>
          </w:rPr>
          <w:t>graphics@ieee.org</w:t>
        </w:r>
        <w:r>
          <w:t>.</w:t>
        </w:r>
      </w:hyperlink>
    </w:p>
    <w:p w:rsidR="00F2100D" w:rsidRDefault="00F2100D">
      <w:pPr>
        <w:pStyle w:val="BodyText"/>
        <w:kinsoku w:val="0"/>
        <w:overflowPunct w:val="0"/>
        <w:spacing w:before="5"/>
        <w:rPr>
          <w:sz w:val="30"/>
          <w:szCs w:val="30"/>
        </w:rPr>
      </w:pPr>
    </w:p>
    <w:p w:rsidR="00F2100D" w:rsidRDefault="000027D4">
      <w:pPr>
        <w:pStyle w:val="ListParagraph"/>
        <w:numPr>
          <w:ilvl w:val="0"/>
          <w:numId w:val="9"/>
        </w:numPr>
        <w:tabs>
          <w:tab w:val="left" w:pos="476"/>
        </w:tabs>
        <w:kinsoku w:val="0"/>
        <w:overflowPunct w:val="0"/>
        <w:ind w:left="476" w:hanging="360"/>
        <w:rPr>
          <w:i/>
          <w:iCs/>
          <w:color w:val="000000"/>
          <w:sz w:val="20"/>
          <w:szCs w:val="20"/>
        </w:rPr>
      </w:pPr>
      <w:r>
        <w:rPr>
          <w:i/>
          <w:iCs/>
          <w:sz w:val="20"/>
          <w:szCs w:val="20"/>
        </w:rPr>
        <w:t>Submitting Your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Graphics</w:t>
      </w:r>
    </w:p>
    <w:p w:rsidR="00F2100D" w:rsidRDefault="000027D4">
      <w:pPr>
        <w:pStyle w:val="BodyText"/>
        <w:kinsoku w:val="0"/>
        <w:overflowPunct w:val="0"/>
        <w:spacing w:before="60"/>
        <w:ind w:left="116" w:right="110" w:firstLine="144"/>
        <w:jc w:val="both"/>
      </w:pPr>
      <w:r>
        <w:t>Because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will do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formatting of</w:t>
      </w:r>
      <w:r>
        <w:rPr>
          <w:spacing w:val="50"/>
        </w:rPr>
        <w:t xml:space="preserve"> </w:t>
      </w:r>
      <w:r>
        <w:t>your</w:t>
      </w:r>
      <w:r>
        <w:rPr>
          <w:spacing w:val="50"/>
        </w:rPr>
        <w:t xml:space="preserve"> </w:t>
      </w:r>
      <w:r>
        <w:t>paper,</w:t>
      </w:r>
      <w:r>
        <w:rPr>
          <w:spacing w:val="-47"/>
        </w:rPr>
        <w:t xml:space="preserve"> </w:t>
      </w:r>
      <w:r>
        <w:t>you do not need to position figures and tables at the top and</w:t>
      </w:r>
      <w:r>
        <w:rPr>
          <w:spacing w:val="1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column.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figures,</w:t>
      </w:r>
      <w:r>
        <w:rPr>
          <w:spacing w:val="-1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captions,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tables can be placed at the end of your paper. In addition to, or</w:t>
      </w:r>
      <w:r>
        <w:rPr>
          <w:spacing w:val="-47"/>
        </w:rPr>
        <w:t xml:space="preserve"> </w:t>
      </w:r>
      <w:r>
        <w:t>even in lieu of submitting figures within your final manuscript,</w:t>
      </w:r>
      <w:r>
        <w:rPr>
          <w:spacing w:val="-48"/>
        </w:rPr>
        <w:t xml:space="preserve"> </w:t>
      </w:r>
      <w:r>
        <w:t>figures should be submitted individually, separate from the</w:t>
      </w:r>
      <w:r>
        <w:rPr>
          <w:spacing w:val="1"/>
        </w:rPr>
        <w:t xml:space="preserve"> </w:t>
      </w:r>
      <w:r>
        <w:t>manuscript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formats</w:t>
      </w:r>
      <w:r>
        <w:rPr>
          <w:spacing w:val="-4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VI-</w:t>
      </w:r>
    </w:p>
    <w:p w:rsidR="00F2100D" w:rsidRDefault="000027D4">
      <w:pPr>
        <w:pStyle w:val="BodyText"/>
        <w:kinsoku w:val="0"/>
        <w:overflowPunct w:val="0"/>
        <w:ind w:left="116" w:right="116"/>
        <w:jc w:val="both"/>
      </w:pPr>
      <w:r>
        <w:t>J. Place figure captions below the figures; place table titles</w:t>
      </w:r>
      <w:r>
        <w:rPr>
          <w:spacing w:val="1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tables.</w:t>
      </w:r>
      <w:r>
        <w:rPr>
          <w:spacing w:val="11"/>
        </w:rPr>
        <w:t xml:space="preserve"> </w:t>
      </w:r>
      <w:r>
        <w:t>Please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include</w:t>
      </w:r>
      <w:r>
        <w:rPr>
          <w:spacing w:val="12"/>
        </w:rPr>
        <w:t xml:space="preserve"> </w:t>
      </w:r>
      <w:r>
        <w:t>captions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part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</w:p>
    <w:p w:rsidR="00F2100D" w:rsidRDefault="00F2100D">
      <w:pPr>
        <w:pStyle w:val="BodyText"/>
        <w:kinsoku w:val="0"/>
        <w:overflowPunct w:val="0"/>
        <w:ind w:left="116" w:right="116"/>
        <w:jc w:val="both"/>
        <w:sectPr w:rsidR="00F2100D">
          <w:pgSz w:w="12240" w:h="15840"/>
          <w:pgMar w:top="900" w:right="820" w:bottom="280" w:left="820" w:header="434" w:footer="0" w:gutter="0"/>
          <w:cols w:num="2" w:space="720" w:equalWidth="0">
            <w:col w:w="5197" w:space="132"/>
            <w:col w:w="5271"/>
          </w:cols>
          <w:noEndnote/>
        </w:sectPr>
      </w:pPr>
    </w:p>
    <w:p w:rsidR="00F2100D" w:rsidRDefault="000027D4">
      <w:pPr>
        <w:pStyle w:val="BodyText"/>
        <w:kinsoku w:val="0"/>
        <w:overflowPunct w:val="0"/>
        <w:spacing w:before="82"/>
        <w:ind w:left="115"/>
      </w:pPr>
      <w:r>
        <w:lastRenderedPageBreak/>
        <w:t>figures,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put them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“text boxes” linked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figures.</w:t>
      </w:r>
      <w:r>
        <w:rPr>
          <w:spacing w:val="3"/>
        </w:rPr>
        <w:t xml:space="preserve"> </w:t>
      </w:r>
      <w:r>
        <w:t>Also,</w:t>
      </w:r>
      <w:r>
        <w:rPr>
          <w:spacing w:val="-47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borders</w:t>
      </w:r>
      <w:r>
        <w:rPr>
          <w:spacing w:val="-2"/>
        </w:rPr>
        <w:t xml:space="preserve"> </w:t>
      </w:r>
      <w:r>
        <w:t>around the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figures.</w:t>
      </w:r>
    </w:p>
    <w:p w:rsidR="00F2100D" w:rsidRDefault="00F2100D">
      <w:pPr>
        <w:pStyle w:val="BodyText"/>
        <w:kinsoku w:val="0"/>
        <w:overflowPunct w:val="0"/>
        <w:spacing w:before="11"/>
        <w:rPr>
          <w:sz w:val="30"/>
          <w:szCs w:val="30"/>
        </w:rPr>
      </w:pPr>
    </w:p>
    <w:p w:rsidR="00F2100D" w:rsidRDefault="000027D4">
      <w:pPr>
        <w:pStyle w:val="BodyText"/>
        <w:kinsoku w:val="0"/>
        <w:overflowPunct w:val="0"/>
        <w:ind w:left="115"/>
        <w:jc w:val="both"/>
        <w:rPr>
          <w:rFonts w:ascii="Cambria" w:hAnsi="Cambria" w:cs="Cambria"/>
          <w:i/>
          <w:iCs/>
        </w:rPr>
      </w:pPr>
      <w:r>
        <w:rPr>
          <w:rFonts w:ascii="Cambria" w:hAnsi="Cambria" w:cs="Cambria"/>
        </w:rPr>
        <w:t>N.</w:t>
      </w:r>
      <w:r>
        <w:rPr>
          <w:rFonts w:ascii="Cambria" w:hAnsi="Cambria" w:cs="Cambria"/>
          <w:spacing w:val="49"/>
        </w:rPr>
        <w:t xml:space="preserve"> </w:t>
      </w:r>
      <w:proofErr w:type="spellStart"/>
      <w:r>
        <w:rPr>
          <w:rFonts w:ascii="Cambria" w:hAnsi="Cambria" w:cs="Cambria"/>
          <w:i/>
          <w:iCs/>
        </w:rPr>
        <w:t>Color</w:t>
      </w:r>
      <w:proofErr w:type="spellEnd"/>
      <w:r>
        <w:rPr>
          <w:rFonts w:ascii="Cambria" w:hAnsi="Cambria" w:cs="Cambria"/>
          <w:i/>
          <w:iCs/>
          <w:spacing w:val="-4"/>
        </w:rPr>
        <w:t xml:space="preserve"> </w:t>
      </w:r>
      <w:r>
        <w:rPr>
          <w:rFonts w:ascii="Cambria" w:hAnsi="Cambria" w:cs="Cambria"/>
          <w:i/>
          <w:iCs/>
        </w:rPr>
        <w:t>Processing</w:t>
      </w:r>
      <w:r>
        <w:rPr>
          <w:rFonts w:ascii="Cambria" w:hAnsi="Cambria" w:cs="Cambria"/>
          <w:i/>
          <w:iCs/>
          <w:spacing w:val="-4"/>
        </w:rPr>
        <w:t xml:space="preserve"> </w:t>
      </w:r>
      <w:r>
        <w:rPr>
          <w:rFonts w:ascii="Cambria" w:hAnsi="Cambria" w:cs="Cambria"/>
          <w:i/>
          <w:iCs/>
        </w:rPr>
        <w:t>/ Printing</w:t>
      </w:r>
      <w:r>
        <w:rPr>
          <w:rFonts w:ascii="Cambria" w:hAnsi="Cambria" w:cs="Cambria"/>
          <w:i/>
          <w:iCs/>
          <w:spacing w:val="-2"/>
        </w:rPr>
        <w:t xml:space="preserve"> 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2"/>
        </w:rPr>
        <w:t xml:space="preserve"> </w:t>
      </w:r>
      <w:r>
        <w:rPr>
          <w:rFonts w:ascii="Cambria" w:hAnsi="Cambria" w:cs="Cambria"/>
          <w:i/>
          <w:iCs/>
        </w:rPr>
        <w:t>IEEE</w:t>
      </w:r>
      <w:r>
        <w:rPr>
          <w:rFonts w:ascii="Cambria" w:hAnsi="Cambria" w:cs="Cambria"/>
          <w:i/>
          <w:iCs/>
          <w:spacing w:val="-2"/>
        </w:rPr>
        <w:t xml:space="preserve"> </w:t>
      </w:r>
      <w:r>
        <w:rPr>
          <w:rFonts w:ascii="Cambria" w:hAnsi="Cambria" w:cs="Cambria"/>
          <w:i/>
          <w:iCs/>
        </w:rPr>
        <w:t>Journals</w:t>
      </w:r>
    </w:p>
    <w:p w:rsidR="00F2100D" w:rsidRDefault="000027D4">
      <w:pPr>
        <w:pStyle w:val="BodyText"/>
        <w:kinsoku w:val="0"/>
        <w:overflowPunct w:val="0"/>
        <w:spacing w:before="54"/>
        <w:ind w:left="115" w:right="38" w:firstLine="144"/>
        <w:jc w:val="both"/>
      </w:pPr>
      <w:r>
        <w:t>All IEEE Transactions, Journals, and Letters allow an author</w:t>
      </w:r>
      <w:r>
        <w:rPr>
          <w:spacing w:val="-47"/>
        </w:rPr>
        <w:t xml:space="preserve"> </w:t>
      </w:r>
      <w:r>
        <w:t xml:space="preserve">to publish </w:t>
      </w:r>
      <w:proofErr w:type="spellStart"/>
      <w:r>
        <w:t>color</w:t>
      </w:r>
      <w:proofErr w:type="spellEnd"/>
      <w:r>
        <w:t xml:space="preserve"> figures on IEEE </w:t>
      </w:r>
      <w:r>
        <w:rPr>
          <w:i/>
          <w:iCs/>
        </w:rPr>
        <w:t>Xplore</w:t>
      </w:r>
      <w:r>
        <w:rPr>
          <w:vertAlign w:val="superscript"/>
        </w:rPr>
        <w:t>®</w:t>
      </w:r>
      <w:r>
        <w:t xml:space="preserve"> at no charge, and</w:t>
      </w:r>
      <w:r>
        <w:rPr>
          <w:spacing w:val="1"/>
        </w:rPr>
        <w:t xml:space="preserve"> </w:t>
      </w:r>
      <w:r>
        <w:t>automatically convert them to grayscale for print versions. In</w:t>
      </w:r>
      <w:r>
        <w:rPr>
          <w:spacing w:val="1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journals,</w:t>
      </w:r>
      <w:r>
        <w:rPr>
          <w:spacing w:val="-9"/>
        </w:rPr>
        <w:t xml:space="preserve"> </w:t>
      </w:r>
      <w:r>
        <w:t>figures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alternatively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in</w:t>
      </w:r>
      <w:r>
        <w:rPr>
          <w:spacing w:val="-48"/>
        </w:rPr>
        <w:t xml:space="preserve"> </w:t>
      </w:r>
      <w:proofErr w:type="spellStart"/>
      <w:r>
        <w:t>color</w:t>
      </w:r>
      <w:proofErr w:type="spellEnd"/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chooses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so.</w:t>
      </w:r>
      <w:r>
        <w:rPr>
          <w:spacing w:val="-3"/>
        </w:rPr>
        <w:t xml:space="preserve"> </w:t>
      </w:r>
      <w:r>
        <w:t>Please 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service</w:t>
      </w:r>
      <w:r>
        <w:rPr>
          <w:spacing w:val="-47"/>
        </w:rPr>
        <w:t xml:space="preserve"> </w:t>
      </w:r>
      <w:r>
        <w:t>comes at an extra expense to the author. If you intend to have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proofErr w:type="spellStart"/>
      <w:r>
        <w:t>color</w:t>
      </w:r>
      <w:proofErr w:type="spellEnd"/>
      <w:r>
        <w:rPr>
          <w:spacing w:val="1"/>
        </w:rPr>
        <w:t xml:space="preserve"> </w:t>
      </w:r>
      <w:r>
        <w:t>graphics,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figures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handled</w:t>
      </w:r>
      <w:r>
        <w:rPr>
          <w:spacing w:val="-47"/>
        </w:rPr>
        <w:t xml:space="preserve"> </w:t>
      </w:r>
      <w:r>
        <w:t>that way, and stating that you are willing to pay the additional</w:t>
      </w:r>
      <w:r>
        <w:rPr>
          <w:spacing w:val="1"/>
        </w:rPr>
        <w:t xml:space="preserve"> </w:t>
      </w:r>
      <w:r>
        <w:t>fee.</w:t>
      </w: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spacing w:before="1"/>
      </w:pPr>
    </w:p>
    <w:p w:rsidR="00F2100D" w:rsidRDefault="000027D4">
      <w:pPr>
        <w:pStyle w:val="ListParagraph"/>
        <w:numPr>
          <w:ilvl w:val="0"/>
          <w:numId w:val="11"/>
        </w:numPr>
        <w:tabs>
          <w:tab w:val="left" w:pos="2344"/>
        </w:tabs>
        <w:kinsoku w:val="0"/>
        <w:overflowPunct w:val="0"/>
        <w:spacing w:before="1"/>
        <w:ind w:left="2343" w:hanging="474"/>
        <w:jc w:val="left"/>
        <w:rPr>
          <w:sz w:val="16"/>
          <w:szCs w:val="16"/>
        </w:rPr>
      </w:pPr>
      <w:r>
        <w:rPr>
          <w:sz w:val="20"/>
          <w:szCs w:val="20"/>
        </w:rPr>
        <w:t>C</w:t>
      </w:r>
      <w:r>
        <w:rPr>
          <w:sz w:val="16"/>
          <w:szCs w:val="16"/>
        </w:rPr>
        <w:t>ONCLUSION</w:t>
      </w:r>
    </w:p>
    <w:p w:rsidR="00F2100D" w:rsidRDefault="000027D4">
      <w:pPr>
        <w:pStyle w:val="BodyText"/>
        <w:kinsoku w:val="0"/>
        <w:overflowPunct w:val="0"/>
        <w:spacing w:before="118"/>
        <w:ind w:left="115" w:right="219"/>
      </w:pPr>
      <w:r>
        <w:t>A conclusion section is not required. Although a conclusion</w:t>
      </w:r>
      <w:r>
        <w:rPr>
          <w:spacing w:val="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replicate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abstract as the conclusion. A conclusion might elaborate on</w:t>
      </w:r>
      <w:r>
        <w:rPr>
          <w:spacing w:val="1"/>
        </w:rPr>
        <w:t xml:space="preserve"> </w:t>
      </w:r>
      <w:r>
        <w:t>the importance of the work or suggest applications and</w:t>
      </w:r>
      <w:r>
        <w:rPr>
          <w:spacing w:val="1"/>
        </w:rPr>
        <w:t xml:space="preserve"> </w:t>
      </w:r>
      <w:r>
        <w:t>extensions.</w:t>
      </w:r>
    </w:p>
    <w:p w:rsidR="00F2100D" w:rsidRDefault="00F2100D">
      <w:pPr>
        <w:pStyle w:val="BodyText"/>
        <w:kinsoku w:val="0"/>
        <w:overflowPunct w:val="0"/>
        <w:spacing w:before="1"/>
        <w:rPr>
          <w:sz w:val="21"/>
          <w:szCs w:val="21"/>
        </w:rPr>
      </w:pPr>
    </w:p>
    <w:p w:rsidR="00F2100D" w:rsidRDefault="000027D4">
      <w:pPr>
        <w:pStyle w:val="BodyText"/>
        <w:kinsoku w:val="0"/>
        <w:overflowPunct w:val="0"/>
        <w:ind w:left="115"/>
        <w:rPr>
          <w:sz w:val="16"/>
          <w:szCs w:val="16"/>
        </w:rPr>
      </w:pPr>
      <w:r>
        <w:t>A</w:t>
      </w:r>
      <w:r>
        <w:rPr>
          <w:sz w:val="16"/>
          <w:szCs w:val="16"/>
        </w:rPr>
        <w:t>PPENDIX</w:t>
      </w:r>
    </w:p>
    <w:p w:rsidR="00F2100D" w:rsidRDefault="000027D4">
      <w:pPr>
        <w:pStyle w:val="BodyText"/>
        <w:kinsoku w:val="0"/>
        <w:overflowPunct w:val="0"/>
        <w:spacing w:before="77"/>
        <w:ind w:left="317"/>
      </w:pPr>
      <w:r>
        <w:t>Appendixes,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needed,</w:t>
      </w:r>
      <w:r>
        <w:rPr>
          <w:spacing w:val="-2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acknowledgment.</w:t>
      </w:r>
    </w:p>
    <w:p w:rsidR="00F2100D" w:rsidRDefault="00F2100D">
      <w:pPr>
        <w:pStyle w:val="BodyText"/>
        <w:kinsoku w:val="0"/>
        <w:overflowPunct w:val="0"/>
        <w:spacing w:before="2"/>
        <w:rPr>
          <w:sz w:val="22"/>
          <w:szCs w:val="22"/>
        </w:rPr>
      </w:pPr>
    </w:p>
    <w:p w:rsidR="00F2100D" w:rsidRDefault="000027D4">
      <w:pPr>
        <w:pStyle w:val="BodyText"/>
        <w:kinsoku w:val="0"/>
        <w:overflowPunct w:val="0"/>
        <w:ind w:left="115"/>
        <w:rPr>
          <w:sz w:val="16"/>
          <w:szCs w:val="16"/>
        </w:rPr>
      </w:pPr>
      <w:r>
        <w:t>A</w:t>
      </w:r>
      <w:r>
        <w:rPr>
          <w:sz w:val="16"/>
          <w:szCs w:val="16"/>
        </w:rPr>
        <w:t>CKNOWLEDGMENT</w:t>
      </w:r>
    </w:p>
    <w:p w:rsidR="00F2100D" w:rsidRDefault="000027D4">
      <w:pPr>
        <w:pStyle w:val="BodyText"/>
        <w:kinsoku w:val="0"/>
        <w:overflowPunct w:val="0"/>
        <w:spacing w:before="77" w:line="252" w:lineRule="auto"/>
        <w:ind w:left="115" w:right="39" w:firstLine="201"/>
        <w:jc w:val="both"/>
      </w:pPr>
      <w:r>
        <w:t>The preferred spelling of the word “acknowledgment” in</w:t>
      </w:r>
      <w:r>
        <w:rPr>
          <w:spacing w:val="1"/>
        </w:rPr>
        <w:t xml:space="preserve"> </w:t>
      </w:r>
      <w:r>
        <w:t>American English is without an “e” after the “g.” Use the</w:t>
      </w:r>
      <w:r>
        <w:rPr>
          <w:spacing w:val="1"/>
        </w:rPr>
        <w:t xml:space="preserve"> </w:t>
      </w:r>
      <w:r>
        <w:t>singular heading even if you have many acknowledgments.</w:t>
      </w:r>
      <w:r>
        <w:rPr>
          <w:spacing w:val="1"/>
        </w:rPr>
        <w:t xml:space="preserve"> </w:t>
      </w:r>
      <w:r>
        <w:t>Avoid expressions such as “One of us (S.B.A.) would like to</w:t>
      </w:r>
      <w:r>
        <w:rPr>
          <w:spacing w:val="1"/>
        </w:rPr>
        <w:t xml:space="preserve"> </w:t>
      </w:r>
      <w:r>
        <w:t xml:space="preserve">thank </w:t>
      </w:r>
      <w:proofErr w:type="gramStart"/>
      <w:r>
        <w:t>... .</w:t>
      </w:r>
      <w:proofErr w:type="gramEnd"/>
      <w:r>
        <w:t xml:space="preserve">” Instead, write “F. A. Author thanks </w:t>
      </w:r>
      <w:proofErr w:type="gramStart"/>
      <w:r>
        <w:t>... .</w:t>
      </w:r>
      <w:proofErr w:type="gramEnd"/>
      <w:r>
        <w:t>” In most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sponsor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acknowledgments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unnumbered</w:t>
      </w:r>
      <w:r>
        <w:rPr>
          <w:spacing w:val="-1"/>
        </w:rPr>
        <w:t xml:space="preserve"> </w:t>
      </w:r>
      <w:r>
        <w:t>footnote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page, not</w:t>
      </w:r>
      <w:r>
        <w:rPr>
          <w:spacing w:val="-3"/>
        </w:rPr>
        <w:t xml:space="preserve"> </w:t>
      </w:r>
      <w:r>
        <w:t>here.</w:t>
      </w:r>
    </w:p>
    <w:p w:rsidR="00F2100D" w:rsidRDefault="00F2100D">
      <w:pPr>
        <w:pStyle w:val="BodyText"/>
        <w:kinsoku w:val="0"/>
        <w:overflowPunct w:val="0"/>
        <w:rPr>
          <w:sz w:val="21"/>
          <w:szCs w:val="21"/>
        </w:rPr>
      </w:pPr>
    </w:p>
    <w:p w:rsidR="00F2100D" w:rsidRDefault="000027D4">
      <w:pPr>
        <w:pStyle w:val="BodyText"/>
        <w:kinsoku w:val="0"/>
        <w:overflowPunct w:val="0"/>
        <w:spacing w:before="1"/>
        <w:ind w:left="115"/>
        <w:rPr>
          <w:sz w:val="16"/>
          <w:szCs w:val="16"/>
        </w:rPr>
      </w:pPr>
      <w:r>
        <w:t>R</w:t>
      </w:r>
      <w:r>
        <w:rPr>
          <w:sz w:val="16"/>
          <w:szCs w:val="16"/>
        </w:rPr>
        <w:t>EFERENCES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2"/>
          <w:sz w:val="16"/>
          <w:szCs w:val="16"/>
        </w:rPr>
        <w:t xml:space="preserve"> </w:t>
      </w:r>
      <w:r>
        <w:t>F</w:t>
      </w:r>
      <w:r>
        <w:rPr>
          <w:sz w:val="16"/>
          <w:szCs w:val="16"/>
        </w:rPr>
        <w:t>OOTNOTES</w:t>
      </w:r>
    </w:p>
    <w:p w:rsidR="00F2100D" w:rsidRDefault="000027D4">
      <w:pPr>
        <w:pStyle w:val="BodyText"/>
        <w:kinsoku w:val="0"/>
        <w:overflowPunct w:val="0"/>
        <w:spacing w:before="118"/>
        <w:ind w:left="207"/>
        <w:jc w:val="both"/>
        <w:rPr>
          <w:i/>
          <w:iCs/>
        </w:rPr>
      </w:pPr>
      <w:r>
        <w:rPr>
          <w:i/>
          <w:iCs/>
        </w:rPr>
        <w:t>A.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References</w:t>
      </w:r>
    </w:p>
    <w:p w:rsidR="00F2100D" w:rsidRDefault="000027D4">
      <w:pPr>
        <w:pStyle w:val="BodyText"/>
        <w:kinsoku w:val="0"/>
        <w:overflowPunct w:val="0"/>
        <w:spacing w:before="60" w:line="252" w:lineRule="auto"/>
        <w:ind w:left="115" w:right="40" w:firstLine="201"/>
        <w:jc w:val="both"/>
      </w:pPr>
      <w:r>
        <w:t>References need not be cited in text. When they are, they</w:t>
      </w:r>
      <w:r>
        <w:rPr>
          <w:spacing w:val="1"/>
        </w:rPr>
        <w:t xml:space="preserve"> </w:t>
      </w:r>
      <w:r>
        <w:t>appear on the line, in square brackets, inside the punctuation.</w:t>
      </w:r>
      <w:r>
        <w:rPr>
          <w:spacing w:val="1"/>
        </w:rPr>
        <w:t xml:space="preserve"> </w:t>
      </w:r>
      <w:r>
        <w:t>Multiple references are each numbered with separate brackets.</w:t>
      </w:r>
      <w:r>
        <w:rPr>
          <w:spacing w:val="-47"/>
        </w:rPr>
        <w:t xml:space="preserve"> </w:t>
      </w:r>
      <w:r>
        <w:t>When citing a section in a book, please give the relevant page</w:t>
      </w:r>
      <w:r>
        <w:rPr>
          <w:spacing w:val="1"/>
        </w:rPr>
        <w:t xml:space="preserve"> </w:t>
      </w:r>
      <w:r>
        <w:t>numbers. In text, refer simply to the reference number. Do not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“Ref.”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“reference”</w:t>
      </w:r>
      <w:r>
        <w:rPr>
          <w:spacing w:val="-5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sentence:</w:t>
      </w:r>
      <w:r>
        <w:rPr>
          <w:spacing w:val="-48"/>
        </w:rPr>
        <w:t xml:space="preserve"> </w:t>
      </w:r>
      <w:r>
        <w:rPr>
          <w:spacing w:val="-1"/>
        </w:rPr>
        <w:t>“Reference</w:t>
      </w:r>
      <w:r>
        <w:rPr>
          <w:spacing w:val="-12"/>
        </w:rPr>
        <w:t xml:space="preserve"> </w:t>
      </w:r>
      <w:r>
        <w:rPr>
          <w:spacing w:val="-1"/>
        </w:rPr>
        <w:t>[3]</w:t>
      </w:r>
      <w:r>
        <w:rPr>
          <w:spacing w:val="-11"/>
        </w:rPr>
        <w:t xml:space="preserve"> </w:t>
      </w:r>
      <w:proofErr w:type="gramStart"/>
      <w:r>
        <w:t>shows</w:t>
      </w:r>
      <w:r>
        <w:rPr>
          <w:spacing w:val="28"/>
        </w:rPr>
        <w:t xml:space="preserve"> </w:t>
      </w:r>
      <w:r>
        <w:t>”</w:t>
      </w:r>
      <w:proofErr w:type="gramEnd"/>
      <w:r>
        <w:rPr>
          <w:spacing w:val="-12"/>
        </w:rPr>
        <w:t xml:space="preserve"> </w:t>
      </w:r>
      <w:r>
        <w:t>Please</w:t>
      </w:r>
      <w:r>
        <w:rPr>
          <w:spacing w:val="-13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automatic</w:t>
      </w:r>
      <w:r>
        <w:rPr>
          <w:spacing w:val="-12"/>
        </w:rPr>
        <w:t xml:space="preserve"> </w:t>
      </w:r>
      <w:r>
        <w:t>endnotes</w:t>
      </w:r>
    </w:p>
    <w:p w:rsidR="00F2100D" w:rsidRDefault="000027D4">
      <w:pPr>
        <w:pStyle w:val="BodyText"/>
        <w:kinsoku w:val="0"/>
        <w:overflowPunct w:val="0"/>
        <w:spacing w:line="252" w:lineRule="auto"/>
        <w:ind w:left="115" w:right="46"/>
        <w:jc w:val="both"/>
      </w:pPr>
      <w:r>
        <w:t xml:space="preserve">in </w:t>
      </w:r>
      <w:r>
        <w:rPr>
          <w:i/>
          <w:iCs/>
        </w:rPr>
        <w:t>Word</w:t>
      </w:r>
      <w:r>
        <w:t>, rather, type the reference list at the end of the paper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“References” style.</w:t>
      </w:r>
    </w:p>
    <w:p w:rsidR="00F2100D" w:rsidRDefault="000027D4">
      <w:pPr>
        <w:pStyle w:val="BodyText"/>
        <w:kinsoku w:val="0"/>
        <w:overflowPunct w:val="0"/>
        <w:spacing w:line="252" w:lineRule="auto"/>
        <w:ind w:left="115" w:right="39" w:firstLine="144"/>
        <w:jc w:val="both"/>
      </w:pPr>
      <w:r>
        <w:t>Reference numbers are set flush left and form a column of</w:t>
      </w:r>
      <w:r>
        <w:rPr>
          <w:spacing w:val="1"/>
        </w:rPr>
        <w:t xml:space="preserve"> </w:t>
      </w:r>
      <w:r>
        <w:t>their own, hanging out beyond the body of the reference. The</w:t>
      </w:r>
      <w:r>
        <w:rPr>
          <w:spacing w:val="1"/>
        </w:rPr>
        <w:t xml:space="preserve"> </w:t>
      </w:r>
      <w:r>
        <w:t>reference numbers are on the line, enclosed in square brackets.</w:t>
      </w:r>
      <w:r>
        <w:rPr>
          <w:spacing w:val="-47"/>
        </w:rPr>
        <w:t xml:space="preserve"> </w:t>
      </w:r>
      <w:r>
        <w:t>In all references, the given name of the author or editor is</w:t>
      </w:r>
      <w:r>
        <w:rPr>
          <w:spacing w:val="1"/>
        </w:rPr>
        <w:t xml:space="preserve"> </w:t>
      </w:r>
      <w:r>
        <w:t>abbreviated to the initial only and precedes the last name. Use</w:t>
      </w:r>
      <w:r>
        <w:rPr>
          <w:spacing w:val="1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all;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16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names</w:t>
      </w:r>
      <w:r>
        <w:rPr>
          <w:spacing w:val="14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given.</w:t>
      </w:r>
      <w:r>
        <w:rPr>
          <w:spacing w:val="19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commas</w:t>
      </w:r>
    </w:p>
    <w:p w:rsidR="00F2100D" w:rsidRDefault="00F2100D">
      <w:pPr>
        <w:pStyle w:val="BodyText"/>
        <w:kinsoku w:val="0"/>
        <w:overflowPunct w:val="0"/>
        <w:spacing w:before="9"/>
        <w:rPr>
          <w:sz w:val="30"/>
          <w:szCs w:val="30"/>
        </w:rPr>
      </w:pPr>
    </w:p>
    <w:p w:rsidR="00F2100D" w:rsidRDefault="000027D4">
      <w:pPr>
        <w:pStyle w:val="BodyText"/>
        <w:kinsoku w:val="0"/>
        <w:overflowPunct w:val="0"/>
        <w:ind w:left="115" w:right="44" w:firstLine="201"/>
        <w:jc w:val="both"/>
        <w:rPr>
          <w:sz w:val="16"/>
          <w:szCs w:val="16"/>
        </w:rPr>
      </w:pPr>
      <w:r>
        <w:rPr>
          <w:sz w:val="16"/>
          <w:szCs w:val="16"/>
          <w:vertAlign w:val="superscript"/>
        </w:rPr>
        <w:t>1</w:t>
      </w:r>
      <w:r>
        <w:rPr>
          <w:sz w:val="16"/>
          <w:szCs w:val="16"/>
        </w:rPr>
        <w:t>It is recommended that footnotes be avoided (except for the unnumbered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footnote with the receipt date on the first page). Instead, try to integrate the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footnote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information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into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text.</w:t>
      </w:r>
    </w:p>
    <w:p w:rsidR="00F2100D" w:rsidRDefault="000027D4">
      <w:pPr>
        <w:pStyle w:val="BodyText"/>
        <w:kinsoku w:val="0"/>
        <w:overflowPunct w:val="0"/>
        <w:spacing w:before="82" w:line="252" w:lineRule="auto"/>
        <w:ind w:left="116" w:right="112"/>
        <w:jc w:val="both"/>
      </w:pPr>
      <w:r>
        <w:rPr>
          <w:sz w:val="24"/>
          <w:szCs w:val="24"/>
        </w:rPr>
        <w:br w:type="column"/>
      </w:r>
      <w:r>
        <w:t>around Jr., Sr., and III in names. Abbreviate conference titles.</w:t>
      </w:r>
      <w:r>
        <w:rPr>
          <w:spacing w:val="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citing</w:t>
      </w:r>
      <w:r>
        <w:rPr>
          <w:spacing w:val="-7"/>
        </w:rPr>
        <w:t xml:space="preserve"> </w:t>
      </w:r>
      <w:r>
        <w:t>IEEE</w:t>
      </w:r>
      <w:r>
        <w:rPr>
          <w:spacing w:val="-3"/>
        </w:rPr>
        <w:t xml:space="preserve"> </w:t>
      </w:r>
      <w:r>
        <w:t>transactions,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page</w:t>
      </w:r>
      <w:r>
        <w:rPr>
          <w:spacing w:val="-47"/>
        </w:rPr>
        <w:t xml:space="preserve"> </w:t>
      </w:r>
      <w:r>
        <w:t>range, volume number, year, and/or month if available. When</w:t>
      </w:r>
      <w:r>
        <w:rPr>
          <w:spacing w:val="1"/>
        </w:rPr>
        <w:t xml:space="preserve"> </w:t>
      </w:r>
      <w:r>
        <w:t>referencing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patent,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month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issue,</w:t>
      </w:r>
      <w:r>
        <w:rPr>
          <w:spacing w:val="-1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information;</w:t>
      </w:r>
      <w:r>
        <w:rPr>
          <w:spacing w:val="-6"/>
        </w:rPr>
        <w:t xml:space="preserve"> </w:t>
      </w:r>
      <w:r>
        <w:t>please</w:t>
      </w:r>
      <w:r>
        <w:rPr>
          <w:spacing w:val="-48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combine</w:t>
      </w:r>
      <w:r>
        <w:rPr>
          <w:spacing w:val="1"/>
        </w:rPr>
        <w:t xml:space="preserve"> </w:t>
      </w:r>
      <w:r>
        <w:rPr>
          <w:spacing w:val="-1"/>
        </w:rPr>
        <w:t>references.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0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number.</w:t>
      </w:r>
      <w:r>
        <w:rPr>
          <w:spacing w:val="-47"/>
        </w:rPr>
        <w:t xml:space="preserve"> </w:t>
      </w:r>
      <w:r>
        <w:t>If there is a URL included with the print reference, it can be</w:t>
      </w:r>
      <w:r>
        <w:rPr>
          <w:spacing w:val="1"/>
        </w:rPr>
        <w:t xml:space="preserve"> </w:t>
      </w:r>
      <w:r>
        <w:t>included at the end 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reference.</w:t>
      </w:r>
    </w:p>
    <w:p w:rsidR="00F2100D" w:rsidRDefault="000027D4">
      <w:pPr>
        <w:pStyle w:val="BodyText"/>
        <w:kinsoku w:val="0"/>
        <w:overflowPunct w:val="0"/>
        <w:spacing w:before="2" w:line="252" w:lineRule="auto"/>
        <w:ind w:left="116" w:right="109" w:firstLine="144"/>
        <w:jc w:val="both"/>
        <w:rPr>
          <w:color w:val="000000"/>
        </w:rPr>
      </w:pPr>
      <w:r>
        <w:rPr>
          <w:w w:val="95"/>
        </w:rPr>
        <w:t>Other than books, capitalize only the first word in a paper title,</w:t>
      </w:r>
      <w:r>
        <w:rPr>
          <w:spacing w:val="1"/>
          <w:w w:val="95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nouns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symbols.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journals,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citation</w:t>
      </w:r>
      <w:r>
        <w:rPr>
          <w:spacing w:val="-7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foreign-language</w:t>
      </w:r>
      <w:r>
        <w:rPr>
          <w:spacing w:val="-5"/>
        </w:rPr>
        <w:t xml:space="preserve"> </w:t>
      </w:r>
      <w:r>
        <w:t>citation</w:t>
      </w:r>
      <w:r>
        <w:rPr>
          <w:spacing w:val="-48"/>
        </w:rPr>
        <w:t xml:space="preserve"> </w:t>
      </w:r>
      <w:r>
        <w:t>See the end of this document for formats and examples of</w:t>
      </w:r>
      <w:r>
        <w:rPr>
          <w:spacing w:val="1"/>
        </w:rPr>
        <w:t xml:space="preserve"> </w:t>
      </w:r>
      <w:r>
        <w:t>common references. For a complete discussion of 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formats,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hyperlink r:id="rId18" w:history="1">
        <w:r>
          <w:rPr>
            <w:color w:val="1154CC"/>
            <w:sz w:val="19"/>
            <w:szCs w:val="19"/>
            <w:u w:val="single"/>
          </w:rPr>
          <w:t>www.ieee.org/authortools</w:t>
        </w:r>
        <w:r>
          <w:rPr>
            <w:color w:val="000000"/>
          </w:rPr>
          <w:t>.</w:t>
        </w:r>
      </w:hyperlink>
    </w:p>
    <w:p w:rsidR="00F2100D" w:rsidRDefault="000027D4">
      <w:pPr>
        <w:pStyle w:val="BodyText"/>
        <w:kinsoku w:val="0"/>
        <w:overflowPunct w:val="0"/>
        <w:spacing w:before="118"/>
        <w:ind w:left="116"/>
        <w:jc w:val="both"/>
        <w:rPr>
          <w:i/>
          <w:iCs/>
        </w:rPr>
      </w:pPr>
      <w:r>
        <w:rPr>
          <w:i/>
          <w:iCs/>
        </w:rPr>
        <w:t>A.</w:t>
      </w:r>
      <w:r>
        <w:rPr>
          <w:i/>
          <w:iCs/>
          <w:spacing w:val="44"/>
        </w:rPr>
        <w:t xml:space="preserve"> </w:t>
      </w:r>
      <w:r>
        <w:rPr>
          <w:i/>
          <w:iCs/>
        </w:rPr>
        <w:t>Footnotes</w:t>
      </w:r>
    </w:p>
    <w:p w:rsidR="00F2100D" w:rsidRDefault="000027D4">
      <w:pPr>
        <w:pStyle w:val="BodyText"/>
        <w:kinsoku w:val="0"/>
        <w:overflowPunct w:val="0"/>
        <w:spacing w:before="61" w:line="252" w:lineRule="auto"/>
        <w:ind w:left="116" w:right="117" w:firstLine="201"/>
        <w:jc w:val="both"/>
      </w:pPr>
      <w:r>
        <w:t>Number</w:t>
      </w:r>
      <w:r>
        <w:rPr>
          <w:spacing w:val="1"/>
        </w:rPr>
        <w:t xml:space="preserve"> </w:t>
      </w:r>
      <w:r>
        <w:t>footnotes</w:t>
      </w:r>
      <w:r>
        <w:rPr>
          <w:spacing w:val="1"/>
        </w:rPr>
        <w:t xml:space="preserve"> </w:t>
      </w:r>
      <w:r>
        <w:t>separately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superscripts</w:t>
      </w:r>
      <w:r>
        <w:rPr>
          <w:spacing w:val="1"/>
        </w:rPr>
        <w:t xml:space="preserve"> </w:t>
      </w:r>
      <w:r>
        <w:t>(Insert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Footnote).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footnote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cited;</w:t>
      </w:r>
      <w:r>
        <w:rPr>
          <w:spacing w:val="-8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footnotes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reference</w:t>
      </w:r>
      <w:r>
        <w:rPr>
          <w:spacing w:val="-48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(endnotes).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letters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footnotes</w:t>
      </w:r>
      <w:r>
        <w:rPr>
          <w:spacing w:val="-2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I).</w:t>
      </w: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</w:pPr>
    </w:p>
    <w:p w:rsidR="00F2100D" w:rsidRDefault="000027D4">
      <w:pPr>
        <w:pStyle w:val="ListParagraph"/>
        <w:numPr>
          <w:ilvl w:val="0"/>
          <w:numId w:val="11"/>
        </w:numPr>
        <w:tabs>
          <w:tab w:val="left" w:pos="1338"/>
        </w:tabs>
        <w:kinsoku w:val="0"/>
        <w:overflowPunct w:val="0"/>
        <w:ind w:left="1338" w:hanging="538"/>
        <w:jc w:val="left"/>
        <w:rPr>
          <w:sz w:val="16"/>
          <w:szCs w:val="16"/>
        </w:rPr>
      </w:pPr>
      <w:r>
        <w:rPr>
          <w:sz w:val="20"/>
          <w:szCs w:val="20"/>
        </w:rPr>
        <w:t>S</w:t>
      </w:r>
      <w:r>
        <w:rPr>
          <w:sz w:val="16"/>
          <w:szCs w:val="16"/>
        </w:rPr>
        <w:t>UBMITTING</w:t>
      </w:r>
      <w:r>
        <w:rPr>
          <w:spacing w:val="-4"/>
          <w:sz w:val="16"/>
          <w:szCs w:val="16"/>
        </w:rPr>
        <w:t xml:space="preserve"> </w:t>
      </w:r>
      <w:r>
        <w:rPr>
          <w:sz w:val="20"/>
          <w:szCs w:val="20"/>
        </w:rPr>
        <w:t>Y</w:t>
      </w:r>
      <w:r>
        <w:rPr>
          <w:sz w:val="16"/>
          <w:szCs w:val="16"/>
        </w:rPr>
        <w:t>OUR</w:t>
      </w:r>
      <w:r>
        <w:rPr>
          <w:spacing w:val="-1"/>
          <w:sz w:val="16"/>
          <w:szCs w:val="16"/>
        </w:rPr>
        <w:t xml:space="preserve"> </w:t>
      </w:r>
      <w:r>
        <w:rPr>
          <w:sz w:val="20"/>
          <w:szCs w:val="20"/>
        </w:rPr>
        <w:t>P</w:t>
      </w:r>
      <w:r>
        <w:rPr>
          <w:sz w:val="16"/>
          <w:szCs w:val="16"/>
        </w:rPr>
        <w:t>APER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 xml:space="preserve">FOR </w:t>
      </w:r>
      <w:r>
        <w:rPr>
          <w:sz w:val="20"/>
          <w:szCs w:val="20"/>
        </w:rPr>
        <w:t>R</w:t>
      </w:r>
      <w:r>
        <w:rPr>
          <w:sz w:val="16"/>
          <w:szCs w:val="16"/>
        </w:rPr>
        <w:t>EVIEW</w:t>
      </w:r>
    </w:p>
    <w:p w:rsidR="00F2100D" w:rsidRDefault="000027D4">
      <w:pPr>
        <w:pStyle w:val="ListParagraph"/>
        <w:numPr>
          <w:ilvl w:val="0"/>
          <w:numId w:val="6"/>
        </w:numPr>
        <w:tabs>
          <w:tab w:val="left" w:pos="433"/>
        </w:tabs>
        <w:kinsoku w:val="0"/>
        <w:overflowPunct w:val="0"/>
        <w:spacing w:before="12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Review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Stage</w:t>
      </w:r>
      <w:r>
        <w:rPr>
          <w:i/>
          <w:iCs/>
          <w:spacing w:val="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Using Word 6.0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or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Higher</w:t>
      </w:r>
    </w:p>
    <w:p w:rsidR="00F2100D" w:rsidRDefault="000027D4">
      <w:pPr>
        <w:pStyle w:val="BodyText"/>
        <w:kinsoku w:val="0"/>
        <w:overflowPunct w:val="0"/>
        <w:spacing w:before="58" w:line="252" w:lineRule="auto"/>
        <w:ind w:left="116" w:right="118" w:firstLine="201"/>
        <w:jc w:val="both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electronically,</w:t>
      </w:r>
      <w:r>
        <w:rPr>
          <w:spacing w:val="-1"/>
        </w:rPr>
        <w:t xml:space="preserve"> </w:t>
      </w:r>
      <w:r>
        <w:t>please do the</w:t>
      </w:r>
      <w:r>
        <w:rPr>
          <w:spacing w:val="3"/>
        </w:rPr>
        <w:t xml:space="preserve"> </w:t>
      </w:r>
      <w:r>
        <w:t>following:</w:t>
      </w:r>
    </w:p>
    <w:p w:rsidR="00F2100D" w:rsidRDefault="000027D4">
      <w:pPr>
        <w:pStyle w:val="BodyText"/>
        <w:kinsoku w:val="0"/>
        <w:overflowPunct w:val="0"/>
        <w:spacing w:line="229" w:lineRule="exact"/>
        <w:ind w:left="519"/>
        <w:jc w:val="both"/>
      </w:pPr>
      <w:r>
        <w:t>--First,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Print Layout.</w:t>
      </w:r>
    </w:p>
    <w:p w:rsidR="00F2100D" w:rsidRDefault="000027D4">
      <w:pPr>
        <w:pStyle w:val="BodyText"/>
        <w:kinsoku w:val="0"/>
        <w:overflowPunct w:val="0"/>
        <w:spacing w:before="12" w:line="252" w:lineRule="auto"/>
        <w:ind w:left="116" w:right="112" w:firstLine="403"/>
        <w:jc w:val="both"/>
      </w:pPr>
      <w:r>
        <w:t>--Second, place your cursor in the first paragraph. Go to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menu,</w:t>
      </w:r>
      <w:r>
        <w:rPr>
          <w:spacing w:val="-10"/>
        </w:rPr>
        <w:t xml:space="preserve"> </w:t>
      </w:r>
      <w:r>
        <w:t>choose</w:t>
      </w:r>
      <w:r>
        <w:rPr>
          <w:spacing w:val="-10"/>
        </w:rPr>
        <w:t xml:space="preserve"> </w:t>
      </w:r>
      <w:r>
        <w:t>Columns,</w:t>
      </w:r>
      <w:r>
        <w:rPr>
          <w:spacing w:val="-11"/>
        </w:rPr>
        <w:t xml:space="preserve"> </w:t>
      </w:r>
      <w:r>
        <w:t>choose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Layout,</w:t>
      </w:r>
      <w:r>
        <w:rPr>
          <w:spacing w:val="-48"/>
        </w:rPr>
        <w:t xml:space="preserve"> </w:t>
      </w:r>
      <w:r>
        <w:t>and choose “apply to whole document” from the dropdown</w:t>
      </w:r>
      <w:r>
        <w:rPr>
          <w:spacing w:val="1"/>
        </w:rPr>
        <w:t xml:space="preserve"> </w:t>
      </w:r>
      <w:r>
        <w:t>menu.</w:t>
      </w:r>
    </w:p>
    <w:p w:rsidR="00F2100D" w:rsidRDefault="000027D4">
      <w:pPr>
        <w:pStyle w:val="BodyText"/>
        <w:kinsoku w:val="0"/>
        <w:overflowPunct w:val="0"/>
        <w:spacing w:line="252" w:lineRule="auto"/>
        <w:ind w:left="116" w:right="120" w:firstLine="403"/>
        <w:jc w:val="both"/>
      </w:pPr>
      <w:r>
        <w:t>--Third, click and drag the right margin bar to just over 4</w:t>
      </w:r>
      <w:r>
        <w:rPr>
          <w:spacing w:val="1"/>
        </w:rPr>
        <w:t xml:space="preserve"> </w:t>
      </w:r>
      <w:r>
        <w:t>inches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width.</w:t>
      </w:r>
    </w:p>
    <w:p w:rsidR="00F2100D" w:rsidRDefault="000027D4">
      <w:pPr>
        <w:pStyle w:val="BodyText"/>
        <w:kinsoku w:val="0"/>
        <w:overflowPunct w:val="0"/>
        <w:spacing w:before="1" w:line="252" w:lineRule="auto"/>
        <w:ind w:left="116" w:right="113" w:firstLine="201"/>
        <w:jc w:val="both"/>
      </w:pPr>
      <w:r>
        <w:t>The graphics will stay in the “second” column, but you can</w:t>
      </w:r>
      <w:r>
        <w:rPr>
          <w:spacing w:val="1"/>
        </w:rPr>
        <w:t xml:space="preserve"> </w:t>
      </w:r>
      <w:r>
        <w:t>drag them to the first column. Make the graphic wider to push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graphic.</w:t>
      </w:r>
    </w:p>
    <w:p w:rsidR="00F2100D" w:rsidRDefault="000027D4">
      <w:pPr>
        <w:pStyle w:val="ListParagraph"/>
        <w:numPr>
          <w:ilvl w:val="0"/>
          <w:numId w:val="6"/>
        </w:numPr>
        <w:tabs>
          <w:tab w:val="left" w:pos="433"/>
        </w:tabs>
        <w:kinsoku w:val="0"/>
        <w:overflowPunct w:val="0"/>
        <w:spacing w:before="11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Final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Stage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Using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Word 6.0</w:t>
      </w:r>
    </w:p>
    <w:p w:rsidR="00F2100D" w:rsidRDefault="000027D4">
      <w:pPr>
        <w:pStyle w:val="BodyText"/>
        <w:kinsoku w:val="0"/>
        <w:overflowPunct w:val="0"/>
        <w:spacing w:before="61" w:line="252" w:lineRule="auto"/>
        <w:ind w:left="116" w:right="113" w:firstLine="201"/>
        <w:jc w:val="both"/>
        <w:rPr>
          <w:i/>
          <w:iCs/>
        </w:rPr>
      </w:pPr>
      <w:r>
        <w:t>When you submit your final version (after your paper has</w:t>
      </w:r>
      <w:r>
        <w:rPr>
          <w:spacing w:val="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accepted),</w:t>
      </w:r>
      <w:r>
        <w:rPr>
          <w:spacing w:val="-10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two-column</w:t>
      </w:r>
      <w:r>
        <w:rPr>
          <w:spacing w:val="-8"/>
        </w:rPr>
        <w:t xml:space="preserve"> </w:t>
      </w:r>
      <w:r>
        <w:t>format,</w:t>
      </w:r>
      <w:r>
        <w:rPr>
          <w:spacing w:val="-10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figures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tables.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manuscript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disk,</w:t>
      </w:r>
      <w:r>
        <w:rPr>
          <w:spacing w:val="-48"/>
        </w:rPr>
        <w:t xml:space="preserve"> </w:t>
      </w:r>
      <w:r>
        <w:t>via e-mail, or through a Web manuscript submission system as</w:t>
      </w:r>
      <w:r>
        <w:rPr>
          <w:spacing w:val="-47"/>
        </w:rPr>
        <w:t xml:space="preserve"> </w:t>
      </w:r>
      <w:r>
        <w:t>directed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society</w:t>
      </w:r>
      <w:r>
        <w:rPr>
          <w:spacing w:val="-7"/>
        </w:rPr>
        <w:t xml:space="preserve"> </w:t>
      </w:r>
      <w:r>
        <w:t>contact.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i/>
          <w:iCs/>
        </w:rPr>
        <w:t>Zip</w:t>
      </w:r>
      <w:r>
        <w:rPr>
          <w:i/>
          <w:iCs/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files,</w:t>
      </w:r>
      <w:r>
        <w:rPr>
          <w:spacing w:val="-4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compress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 xml:space="preserve">using </w:t>
      </w:r>
      <w:r>
        <w:rPr>
          <w:i/>
          <w:iCs/>
        </w:rPr>
        <w:t>Compress,</w:t>
      </w:r>
      <w:r>
        <w:rPr>
          <w:i/>
          <w:iCs/>
          <w:spacing w:val="-1"/>
        </w:rPr>
        <w:t xml:space="preserve"> </w:t>
      </w:r>
      <w:proofErr w:type="spellStart"/>
      <w:r>
        <w:rPr>
          <w:i/>
          <w:iCs/>
        </w:rPr>
        <w:t>Pkzip</w:t>
      </w:r>
      <w:proofErr w:type="spellEnd"/>
      <w:r>
        <w:rPr>
          <w:i/>
          <w:iCs/>
        </w:rPr>
        <w:t>,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Stuffit,</w:t>
      </w:r>
      <w:r>
        <w:rPr>
          <w:i/>
          <w:iCs/>
          <w:spacing w:val="2"/>
        </w:rPr>
        <w:t xml:space="preserve"> </w:t>
      </w:r>
      <w:r>
        <w:t xml:space="preserve">or </w:t>
      </w:r>
      <w:proofErr w:type="spellStart"/>
      <w:r>
        <w:rPr>
          <w:i/>
          <w:iCs/>
        </w:rPr>
        <w:t>Gzip</w:t>
      </w:r>
      <w:proofErr w:type="spellEnd"/>
      <w:r>
        <w:rPr>
          <w:i/>
          <w:iCs/>
        </w:rPr>
        <w:t>.</w:t>
      </w:r>
    </w:p>
    <w:p w:rsidR="00F2100D" w:rsidRDefault="000027D4">
      <w:pPr>
        <w:pStyle w:val="BodyText"/>
        <w:kinsoku w:val="0"/>
        <w:overflowPunct w:val="0"/>
        <w:spacing w:before="1" w:line="252" w:lineRule="auto"/>
        <w:ind w:left="116" w:right="115" w:firstLine="201"/>
        <w:jc w:val="both"/>
      </w:pPr>
      <w:r>
        <w:t>Also, send a sheet of paper or PDF with complete contact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authors.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mailing</w:t>
      </w:r>
      <w:r>
        <w:rPr>
          <w:spacing w:val="1"/>
        </w:rPr>
        <w:t xml:space="preserve"> </w:t>
      </w:r>
      <w:r>
        <w:t>addresses,</w:t>
      </w:r>
      <w:r>
        <w:rPr>
          <w:spacing w:val="-47"/>
        </w:rPr>
        <w:t xml:space="preserve"> </w:t>
      </w:r>
      <w:r>
        <w:t>telephone numbers, fax numbers, and e-mail addresses. This</w:t>
      </w:r>
      <w:r>
        <w:rPr>
          <w:spacing w:val="1"/>
        </w:rPr>
        <w:t xml:space="preserve"> </w:t>
      </w:r>
      <w:r>
        <w:t>information will be used to send each author a complimentary</w:t>
      </w:r>
      <w:r>
        <w:rPr>
          <w:spacing w:val="1"/>
        </w:rPr>
        <w:t xml:space="preserve"> </w:t>
      </w:r>
      <w:r>
        <w:t>copy of the journal in which the paper appears. In addition,</w:t>
      </w:r>
      <w:r>
        <w:rPr>
          <w:spacing w:val="1"/>
        </w:rPr>
        <w:t xml:space="preserve"> </w:t>
      </w:r>
      <w:r>
        <w:t>designate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“corresponding</w:t>
      </w:r>
      <w:r>
        <w:rPr>
          <w:spacing w:val="-3"/>
        </w:rPr>
        <w:t xml:space="preserve"> </w:t>
      </w:r>
      <w:r>
        <w:t>author.”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</w:p>
    <w:p w:rsidR="00F2100D" w:rsidRDefault="00F2100D">
      <w:pPr>
        <w:pStyle w:val="BodyText"/>
        <w:kinsoku w:val="0"/>
        <w:overflowPunct w:val="0"/>
        <w:spacing w:before="1" w:line="252" w:lineRule="auto"/>
        <w:ind w:left="116" w:right="115" w:firstLine="201"/>
        <w:jc w:val="both"/>
        <w:sectPr w:rsidR="00F2100D">
          <w:pgSz w:w="12240" w:h="15840"/>
          <w:pgMar w:top="900" w:right="820" w:bottom="280" w:left="820" w:header="434" w:footer="0" w:gutter="0"/>
          <w:cols w:num="2" w:space="720" w:equalWidth="0">
            <w:col w:w="5199" w:space="130"/>
            <w:col w:w="5271"/>
          </w:cols>
          <w:noEndnote/>
        </w:sectPr>
      </w:pPr>
    </w:p>
    <w:p w:rsidR="00F2100D" w:rsidRDefault="000027D4">
      <w:pPr>
        <w:pStyle w:val="BodyText"/>
        <w:kinsoku w:val="0"/>
        <w:overflowPunct w:val="0"/>
        <w:spacing w:before="82" w:line="252" w:lineRule="auto"/>
        <w:ind w:left="115" w:right="37"/>
      </w:pPr>
      <w:r>
        <w:lastRenderedPageBreak/>
        <w:t>author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whom</w:t>
      </w:r>
      <w:r>
        <w:rPr>
          <w:spacing w:val="-7"/>
        </w:rPr>
        <w:t xml:space="preserve"> </w:t>
      </w:r>
      <w:r>
        <w:t>proofs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sent.</w:t>
      </w:r>
      <w:r>
        <w:rPr>
          <w:spacing w:val="-5"/>
        </w:rPr>
        <w:t xml:space="preserve"> </w:t>
      </w:r>
      <w:r>
        <w:t>Proofs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sent</w:t>
      </w:r>
      <w:r>
        <w:rPr>
          <w:spacing w:val="-47"/>
        </w:rPr>
        <w:t xml:space="preserve"> </w:t>
      </w:r>
      <w:r>
        <w:t>to the corresponding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only.</w:t>
      </w:r>
    </w:p>
    <w:p w:rsidR="00F2100D" w:rsidRDefault="000027D4">
      <w:pPr>
        <w:pStyle w:val="ListParagraph"/>
        <w:numPr>
          <w:ilvl w:val="0"/>
          <w:numId w:val="6"/>
        </w:numPr>
        <w:tabs>
          <w:tab w:val="left" w:pos="443"/>
        </w:tabs>
        <w:kinsoku w:val="0"/>
        <w:overflowPunct w:val="0"/>
        <w:spacing w:before="120"/>
        <w:ind w:left="442" w:hanging="328"/>
        <w:jc w:val="lef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Review</w:t>
      </w:r>
      <w:r>
        <w:rPr>
          <w:i/>
          <w:iCs/>
          <w:spacing w:val="-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Stage Using</w:t>
      </w:r>
      <w:r>
        <w:rPr>
          <w:i/>
          <w:iCs/>
          <w:spacing w:val="-1"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ScholarOne</w:t>
      </w:r>
      <w:proofErr w:type="spellEnd"/>
      <w:r>
        <w:rPr>
          <w:i/>
          <w:iCs/>
          <w:sz w:val="20"/>
          <w:szCs w:val="20"/>
          <w:vertAlign w:val="superscript"/>
        </w:rPr>
        <w:t>®</w:t>
      </w:r>
      <w:r>
        <w:rPr>
          <w:i/>
          <w:iCs/>
          <w:sz w:val="20"/>
          <w:szCs w:val="20"/>
        </w:rPr>
        <w:t xml:space="preserve"> Manuscripts</w:t>
      </w:r>
    </w:p>
    <w:p w:rsidR="00F2100D" w:rsidRDefault="000027D4">
      <w:pPr>
        <w:pStyle w:val="BodyText"/>
        <w:kinsoku w:val="0"/>
        <w:overflowPunct w:val="0"/>
        <w:spacing w:before="61"/>
        <w:ind w:left="115" w:right="35" w:firstLine="360"/>
        <w:rPr>
          <w:color w:val="000000"/>
        </w:rPr>
      </w:pPr>
      <w:r>
        <w:t>Contributions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Transactions,</w:t>
      </w:r>
      <w:r>
        <w:rPr>
          <w:spacing w:val="38"/>
        </w:rPr>
        <w:t xml:space="preserve"> </w:t>
      </w:r>
      <w:r>
        <w:t>Journals,</w:t>
      </w:r>
      <w:r>
        <w:rPr>
          <w:spacing w:val="38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Letters</w:t>
      </w:r>
      <w:r>
        <w:rPr>
          <w:spacing w:val="-47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submitted</w:t>
      </w:r>
      <w:r>
        <w:rPr>
          <w:spacing w:val="6"/>
        </w:rPr>
        <w:t xml:space="preserve"> </w:t>
      </w:r>
      <w:r>
        <w:t>electronically</w:t>
      </w:r>
      <w:r>
        <w:rPr>
          <w:spacing w:val="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IEEE’s</w:t>
      </w:r>
      <w:r>
        <w:rPr>
          <w:spacing w:val="5"/>
        </w:rPr>
        <w:t xml:space="preserve"> </w:t>
      </w:r>
      <w:r>
        <w:t>on-line</w:t>
      </w:r>
      <w:r>
        <w:rPr>
          <w:spacing w:val="8"/>
        </w:rPr>
        <w:t xml:space="preserve"> </w:t>
      </w:r>
      <w:r>
        <w:t>manuscript</w:t>
      </w:r>
      <w:r>
        <w:rPr>
          <w:spacing w:val="-47"/>
        </w:rPr>
        <w:t xml:space="preserve"> </w:t>
      </w:r>
      <w:r>
        <w:t>submission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peer-review</w:t>
      </w:r>
      <w:r>
        <w:rPr>
          <w:spacing w:val="-12"/>
        </w:rPr>
        <w:t xml:space="preserve"> </w:t>
      </w:r>
      <w:r>
        <w:t>system,</w:t>
      </w:r>
      <w:r>
        <w:rPr>
          <w:spacing w:val="-11"/>
        </w:rPr>
        <w:t xml:space="preserve"> </w:t>
      </w:r>
      <w:proofErr w:type="spellStart"/>
      <w:r>
        <w:t>ScholarOne</w:t>
      </w:r>
      <w:proofErr w:type="spellEnd"/>
      <w:r>
        <w:rPr>
          <w:vertAlign w:val="superscript"/>
        </w:rPr>
        <w:t>®</w:t>
      </w:r>
      <w:r>
        <w:rPr>
          <w:spacing w:val="-10"/>
        </w:rPr>
        <w:t xml:space="preserve"> </w:t>
      </w:r>
      <w:r>
        <w:t>Manuscripts.</w:t>
      </w:r>
      <w:r>
        <w:rPr>
          <w:spacing w:val="-4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get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listing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publications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participate</w:t>
      </w:r>
      <w:r>
        <w:rPr>
          <w:spacing w:val="39"/>
        </w:rPr>
        <w:t xml:space="preserve"> </w:t>
      </w:r>
      <w:r>
        <w:t>in</w:t>
      </w:r>
      <w:r>
        <w:rPr>
          <w:spacing w:val="-47"/>
        </w:rPr>
        <w:t xml:space="preserve"> </w:t>
      </w:r>
      <w:proofErr w:type="spellStart"/>
      <w:r>
        <w:t>ScholarOne</w:t>
      </w:r>
      <w:proofErr w:type="spellEnd"/>
      <w:r>
        <w:t xml:space="preserve"> at</w:t>
      </w:r>
      <w:r>
        <w:rPr>
          <w:spacing w:val="1"/>
        </w:rPr>
        <w:t xml:space="preserve"> </w:t>
      </w:r>
      <w:hyperlink r:id="rId19" w:history="1">
        <w:r>
          <w:rPr>
            <w:color w:val="0000FF"/>
            <w:u w:val="single"/>
          </w:rPr>
          <w:t>http://www.ieee.org/publications_standards/publications/autho</w:t>
        </w:r>
      </w:hyperlink>
      <w:r>
        <w:rPr>
          <w:color w:val="0000FF"/>
          <w:spacing w:val="-47"/>
        </w:rPr>
        <w:t xml:space="preserve"> </w:t>
      </w:r>
      <w:hyperlink r:id="rId20" w:history="1">
        <w:proofErr w:type="spellStart"/>
        <w:r>
          <w:rPr>
            <w:color w:val="0000FF"/>
            <w:u w:val="single"/>
          </w:rPr>
          <w:t>rs</w:t>
        </w:r>
        <w:proofErr w:type="spellEnd"/>
        <w:r>
          <w:rPr>
            <w:color w:val="0000FF"/>
            <w:u w:val="single"/>
          </w:rPr>
          <w:t>/authors_submission.html</w:t>
        </w:r>
        <w:r>
          <w:rPr>
            <w:color w:val="0000FF"/>
            <w:spacing w:val="3"/>
          </w:rPr>
          <w:t xml:space="preserve"> </w:t>
        </w:r>
      </w:hyperlink>
      <w:r>
        <w:rPr>
          <w:color w:val="000000"/>
        </w:rPr>
        <w:t>First check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if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have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an existing</w:t>
      </w:r>
      <w:r>
        <w:rPr>
          <w:color w:val="000000"/>
          <w:spacing w:val="-47"/>
        </w:rPr>
        <w:t xml:space="preserve"> </w:t>
      </w:r>
      <w:r>
        <w:rPr>
          <w:color w:val="000000"/>
        </w:rPr>
        <w:t>account.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If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there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none,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please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create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new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account.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After</w:t>
      </w:r>
      <w:r>
        <w:rPr>
          <w:color w:val="000000"/>
          <w:spacing w:val="-47"/>
        </w:rPr>
        <w:t xml:space="preserve"> </w:t>
      </w:r>
      <w:r>
        <w:rPr>
          <w:color w:val="000000"/>
        </w:rPr>
        <w:t>logging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in,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go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your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Author</w:t>
      </w:r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  <w:spacing w:val="17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click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“Submit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First</w:t>
      </w:r>
      <w:r>
        <w:rPr>
          <w:color w:val="000000"/>
          <w:spacing w:val="-47"/>
        </w:rPr>
        <w:t xml:space="preserve"> </w:t>
      </w:r>
      <w:r>
        <w:rPr>
          <w:color w:val="000000"/>
        </w:rPr>
        <w:t>Draft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 New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Manuscript.”</w:t>
      </w:r>
    </w:p>
    <w:p w:rsidR="00F2100D" w:rsidRDefault="000027D4">
      <w:pPr>
        <w:pStyle w:val="BodyText"/>
        <w:kinsoku w:val="0"/>
        <w:overflowPunct w:val="0"/>
        <w:ind w:left="115" w:right="41" w:firstLine="360"/>
        <w:jc w:val="both"/>
      </w:pPr>
      <w:r>
        <w:t>Along with other information, you will be asked to select</w:t>
      </w:r>
      <w:r>
        <w:rPr>
          <w:spacing w:val="1"/>
        </w:rPr>
        <w:t xml:space="preserve"> </w:t>
      </w:r>
      <w:r>
        <w:t>the subject from a pull-down list. Depending on the journal,</w:t>
      </w:r>
      <w:r>
        <w:rPr>
          <w:spacing w:val="1"/>
        </w:rPr>
        <w:t xml:space="preserve"> </w:t>
      </w:r>
      <w:r>
        <w:t>there are various steps to the submission process; you must</w:t>
      </w:r>
      <w:r>
        <w:rPr>
          <w:spacing w:val="1"/>
        </w:rPr>
        <w:t xml:space="preserve"> </w:t>
      </w:r>
      <w:r>
        <w:rPr>
          <w:spacing w:val="-1"/>
        </w:rPr>
        <w:t>complete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steps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submission.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step you must click “Save and Continue”; just uploading the</w:t>
      </w:r>
      <w:r>
        <w:rPr>
          <w:spacing w:val="1"/>
        </w:rPr>
        <w:t xml:space="preserve"> </w:t>
      </w:r>
      <w:r>
        <w:t>paper is not sufficient. After the last step, you should see a</w:t>
      </w:r>
      <w:r>
        <w:rPr>
          <w:spacing w:val="1"/>
        </w:rPr>
        <w:t xml:space="preserve"> </w:t>
      </w:r>
      <w:r>
        <w:t>confirmation that the submission is complete. You should also</w:t>
      </w:r>
      <w:r>
        <w:rPr>
          <w:spacing w:val="-47"/>
        </w:rPr>
        <w:t xml:space="preserve"> </w:t>
      </w:r>
      <w:r>
        <w:t>receive an e-mail</w:t>
      </w:r>
      <w:r>
        <w:rPr>
          <w:spacing w:val="1"/>
        </w:rPr>
        <w:t xml:space="preserve"> </w:t>
      </w:r>
      <w:r>
        <w:t>confirmation. For inquiries regarding the</w:t>
      </w:r>
      <w:r>
        <w:rPr>
          <w:spacing w:val="1"/>
        </w:rPr>
        <w:t xml:space="preserve"> </w:t>
      </w:r>
      <w:r>
        <w:t xml:space="preserve">submission of your paper on </w:t>
      </w:r>
      <w:proofErr w:type="spellStart"/>
      <w:r>
        <w:t>ScholarOne</w:t>
      </w:r>
      <w:proofErr w:type="spellEnd"/>
      <w:r>
        <w:t xml:space="preserve"> Manuscripts, please</w:t>
      </w:r>
      <w:r>
        <w:rPr>
          <w:spacing w:val="1"/>
        </w:rPr>
        <w:t xml:space="preserve"> </w:t>
      </w:r>
      <w:r>
        <w:t>contact</w:t>
      </w:r>
      <w:r>
        <w:rPr>
          <w:spacing w:val="-1"/>
        </w:rPr>
        <w:t xml:space="preserve"> </w:t>
      </w:r>
      <w:hyperlink r:id="rId21" w:history="1">
        <w:r>
          <w:t>oprs-support@ieee.org</w:t>
        </w:r>
        <w:r>
          <w:rPr>
            <w:spacing w:val="-2"/>
          </w:rPr>
          <w:t xml:space="preserve"> </w:t>
        </w:r>
      </w:hyperlink>
      <w:r>
        <w:t>or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+1 732 465 5861.</w:t>
      </w:r>
    </w:p>
    <w:p w:rsidR="00F2100D" w:rsidRDefault="000027D4">
      <w:pPr>
        <w:pStyle w:val="BodyText"/>
        <w:kinsoku w:val="0"/>
        <w:overflowPunct w:val="0"/>
        <w:spacing w:before="1"/>
        <w:ind w:left="115" w:right="45" w:firstLine="360"/>
        <w:jc w:val="both"/>
      </w:pPr>
      <w:proofErr w:type="spellStart"/>
      <w:r>
        <w:t>ScholarOne</w:t>
      </w:r>
      <w:proofErr w:type="spellEnd"/>
      <w:r>
        <w:t xml:space="preserve"> Manuscripts will accept files for review in</w:t>
      </w:r>
      <w:r>
        <w:rPr>
          <w:spacing w:val="1"/>
        </w:rPr>
        <w:t xml:space="preserve"> </w:t>
      </w:r>
      <w:r>
        <w:t>various formats.</w:t>
      </w:r>
      <w:r>
        <w:rPr>
          <w:spacing w:val="1"/>
        </w:rPr>
        <w:t xml:space="preserve"> </w:t>
      </w:r>
      <w:r>
        <w:t>Please check the guidelines of the specific</w:t>
      </w:r>
      <w:r>
        <w:rPr>
          <w:spacing w:val="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which you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 submit.</w:t>
      </w:r>
    </w:p>
    <w:p w:rsidR="00F2100D" w:rsidRDefault="000027D4">
      <w:pPr>
        <w:pStyle w:val="BodyText"/>
        <w:kinsoku w:val="0"/>
        <w:overflowPunct w:val="0"/>
        <w:ind w:left="115" w:right="42" w:firstLine="360"/>
        <w:jc w:val="both"/>
      </w:pPr>
      <w:r>
        <w:t>You will be asked to file an electronic copyright form</w:t>
      </w:r>
      <w:r>
        <w:rPr>
          <w:spacing w:val="1"/>
        </w:rPr>
        <w:t xml:space="preserve"> </w:t>
      </w:r>
      <w:r>
        <w:t>immediately upon completing the submission process (authors</w:t>
      </w:r>
      <w:r>
        <w:rPr>
          <w:spacing w:val="-47"/>
        </w:rPr>
        <w:t xml:space="preserve"> </w:t>
      </w:r>
      <w:r>
        <w:t>are responsible for obtaining any security clearances). Failure</w:t>
      </w:r>
      <w:r>
        <w:rPr>
          <w:spacing w:val="1"/>
        </w:rPr>
        <w:t xml:space="preserve"> </w:t>
      </w:r>
      <w:r>
        <w:t>to submit the electronic copyright could result in publishing</w:t>
      </w:r>
      <w:r>
        <w:rPr>
          <w:spacing w:val="1"/>
        </w:rPr>
        <w:t xml:space="preserve"> </w:t>
      </w:r>
      <w:r>
        <w:t>delays later.</w:t>
      </w:r>
      <w:r>
        <w:rPr>
          <w:spacing w:val="1"/>
        </w:rPr>
        <w:t xml:space="preserve"> </w:t>
      </w:r>
      <w:r>
        <w:t>You will also have the opportunity to designate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“open</w:t>
      </w:r>
      <w:r>
        <w:rPr>
          <w:spacing w:val="-5"/>
        </w:rPr>
        <w:t xml:space="preserve"> </w:t>
      </w:r>
      <w:r>
        <w:t>access”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open</w:t>
      </w:r>
      <w:r>
        <w:rPr>
          <w:spacing w:val="-48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fee.</w:t>
      </w:r>
    </w:p>
    <w:p w:rsidR="00F2100D" w:rsidRDefault="00F2100D">
      <w:pPr>
        <w:pStyle w:val="BodyText"/>
        <w:kinsoku w:val="0"/>
        <w:overflowPunct w:val="0"/>
        <w:spacing w:before="5"/>
        <w:rPr>
          <w:sz w:val="30"/>
          <w:szCs w:val="30"/>
        </w:rPr>
      </w:pPr>
    </w:p>
    <w:p w:rsidR="00F2100D" w:rsidRDefault="000027D4">
      <w:pPr>
        <w:pStyle w:val="ListParagraph"/>
        <w:numPr>
          <w:ilvl w:val="0"/>
          <w:numId w:val="6"/>
        </w:numPr>
        <w:tabs>
          <w:tab w:val="left" w:pos="455"/>
        </w:tabs>
        <w:kinsoku w:val="0"/>
        <w:overflowPunct w:val="0"/>
        <w:spacing w:before="1"/>
        <w:ind w:left="454" w:hanging="3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Final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Stage</w:t>
      </w:r>
      <w:r>
        <w:rPr>
          <w:i/>
          <w:iCs/>
          <w:spacing w:val="-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Using </w:t>
      </w:r>
      <w:proofErr w:type="spellStart"/>
      <w:r>
        <w:rPr>
          <w:i/>
          <w:iCs/>
          <w:sz w:val="20"/>
          <w:szCs w:val="20"/>
        </w:rPr>
        <w:t>ScholarOne</w:t>
      </w:r>
      <w:proofErr w:type="spellEnd"/>
      <w:r>
        <w:rPr>
          <w:i/>
          <w:iCs/>
          <w:spacing w:val="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Manuscripts</w:t>
      </w:r>
    </w:p>
    <w:p w:rsidR="00F2100D" w:rsidRDefault="000027D4">
      <w:pPr>
        <w:pStyle w:val="BodyText"/>
        <w:kinsoku w:val="0"/>
        <w:overflowPunct w:val="0"/>
        <w:spacing w:before="58"/>
        <w:ind w:left="115" w:right="40" w:firstLine="360"/>
        <w:jc w:val="both"/>
      </w:pPr>
      <w:r>
        <w:t>Upon acceptance, you will receive an email with specific</w:t>
      </w:r>
      <w:r>
        <w:rPr>
          <w:spacing w:val="1"/>
        </w:rPr>
        <w:t xml:space="preserve"> </w:t>
      </w:r>
      <w:r>
        <w:t>instructions regarding the submission of your final files.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 any delays in publication, please be sure to follow these</w:t>
      </w:r>
      <w:r>
        <w:rPr>
          <w:spacing w:val="1"/>
        </w:rPr>
        <w:t xml:space="preserve"> </w:t>
      </w:r>
      <w:r>
        <w:t>instructions.</w:t>
      </w:r>
      <w:r>
        <w:rPr>
          <w:spacing w:val="1"/>
        </w:rPr>
        <w:t xml:space="preserve"> </w:t>
      </w:r>
      <w:r>
        <w:t>Most journals require that final submissions be</w:t>
      </w:r>
      <w:r>
        <w:rPr>
          <w:spacing w:val="1"/>
        </w:rPr>
        <w:t xml:space="preserve"> </w:t>
      </w:r>
      <w:r>
        <w:rPr>
          <w:spacing w:val="-1"/>
        </w:rPr>
        <w:t>uploaded</w:t>
      </w:r>
      <w:r>
        <w:rPr>
          <w:spacing w:val="-6"/>
        </w:rPr>
        <w:t xml:space="preserve"> </w:t>
      </w:r>
      <w:r>
        <w:rPr>
          <w:spacing w:val="-1"/>
        </w:rPr>
        <w:t>through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ScholarOne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Manuscripts,</w:t>
      </w:r>
      <w:r>
        <w:rPr>
          <w:spacing w:val="-8"/>
        </w:rPr>
        <w:t xml:space="preserve"> </w:t>
      </w:r>
      <w:r>
        <w:t>although</w:t>
      </w:r>
      <w:r>
        <w:rPr>
          <w:spacing w:val="-10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may</w:t>
      </w:r>
      <w:r>
        <w:rPr>
          <w:spacing w:val="-47"/>
        </w:rPr>
        <w:t xml:space="preserve"> </w:t>
      </w:r>
      <w:r>
        <w:t>still accept final submissions via email.</w:t>
      </w:r>
      <w:r>
        <w:rPr>
          <w:spacing w:val="1"/>
        </w:rPr>
        <w:t xml:space="preserve"> </w:t>
      </w:r>
      <w:r>
        <w:t>Final submissions</w:t>
      </w:r>
      <w:r>
        <w:rPr>
          <w:spacing w:val="1"/>
        </w:rPr>
        <w:t xml:space="preserve"> </w:t>
      </w:r>
      <w:r>
        <w:t>should include source files of your accepted manuscript, high</w:t>
      </w:r>
      <w:r>
        <w:rPr>
          <w:spacing w:val="1"/>
        </w:rPr>
        <w:t xml:space="preserve"> </w:t>
      </w:r>
      <w:r>
        <w:t>quality graphic files, and a formatted pdf file.</w:t>
      </w:r>
      <w:r>
        <w:rPr>
          <w:spacing w:val="1"/>
        </w:rPr>
        <w:t xml:space="preserve"> </w:t>
      </w:r>
      <w:r>
        <w:t>If you have any</w:t>
      </w:r>
      <w:r>
        <w:rPr>
          <w:spacing w:val="1"/>
        </w:rPr>
        <w:t xml:space="preserve"> </w:t>
      </w:r>
      <w:r>
        <w:rPr>
          <w:spacing w:val="-1"/>
        </w:rPr>
        <w:t>questions</w:t>
      </w:r>
      <w:r>
        <w:rPr>
          <w:spacing w:val="-12"/>
        </w:rPr>
        <w:t xml:space="preserve"> </w:t>
      </w:r>
      <w:r>
        <w:t>regarding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submission</w:t>
      </w:r>
      <w:r>
        <w:rPr>
          <w:spacing w:val="-12"/>
        </w:rPr>
        <w:t xml:space="preserve"> </w:t>
      </w:r>
      <w:r>
        <w:t>process,</w:t>
      </w:r>
      <w:r>
        <w:rPr>
          <w:spacing w:val="-11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contact</w:t>
      </w:r>
      <w:r>
        <w:rPr>
          <w:spacing w:val="-4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administrative contact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journal.</w:t>
      </w:r>
    </w:p>
    <w:p w:rsidR="00F2100D" w:rsidRDefault="000027D4">
      <w:pPr>
        <w:pStyle w:val="BodyText"/>
        <w:kinsoku w:val="0"/>
        <w:overflowPunct w:val="0"/>
        <w:spacing w:before="1"/>
        <w:ind w:left="115" w:right="39" w:firstLine="410"/>
        <w:jc w:val="both"/>
      </w:pPr>
      <w:r>
        <w:t>In addition to this, upload a file with complete contact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authors.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mailing</w:t>
      </w:r>
      <w:r>
        <w:rPr>
          <w:spacing w:val="1"/>
        </w:rPr>
        <w:t xml:space="preserve"> </w:t>
      </w:r>
      <w:r>
        <w:t>addresses,</w:t>
      </w:r>
      <w:r>
        <w:rPr>
          <w:spacing w:val="-47"/>
        </w:rPr>
        <w:t xml:space="preserve"> </w:t>
      </w:r>
      <w:r>
        <w:t>telephone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fax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addresses.</w:t>
      </w:r>
      <w:r>
        <w:rPr>
          <w:spacing w:val="-47"/>
        </w:rPr>
        <w:t xml:space="preserve"> </w:t>
      </w:r>
      <w:r>
        <w:t>Designate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manuscript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ScholarOne</w:t>
      </w:r>
      <w:proofErr w:type="spellEnd"/>
      <w:r>
        <w:rPr>
          <w:spacing w:val="-5"/>
        </w:rPr>
        <w:t xml:space="preserve"> </w:t>
      </w:r>
      <w:r>
        <w:t>Manuscripts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“corresponding</w:t>
      </w:r>
      <w:r>
        <w:rPr>
          <w:spacing w:val="-9"/>
        </w:rPr>
        <w:t xml:space="preserve"> </w:t>
      </w:r>
      <w:r>
        <w:t>author.”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proofs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paper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sent.</w:t>
      </w: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spacing w:before="5"/>
        <w:rPr>
          <w:sz w:val="30"/>
          <w:szCs w:val="30"/>
        </w:rPr>
      </w:pPr>
    </w:p>
    <w:p w:rsidR="00F2100D" w:rsidRDefault="000027D4">
      <w:pPr>
        <w:pStyle w:val="ListParagraph"/>
        <w:numPr>
          <w:ilvl w:val="0"/>
          <w:numId w:val="6"/>
        </w:numPr>
        <w:tabs>
          <w:tab w:val="left" w:pos="433"/>
        </w:tabs>
        <w:kinsoku w:val="0"/>
        <w:overflowPunct w:val="0"/>
        <w:ind w:hanging="31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Copyright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Form</w:t>
      </w:r>
    </w:p>
    <w:p w:rsidR="00F2100D" w:rsidRDefault="000027D4">
      <w:pPr>
        <w:pStyle w:val="BodyText"/>
        <w:kinsoku w:val="0"/>
        <w:overflowPunct w:val="0"/>
        <w:spacing w:before="61" w:line="252" w:lineRule="auto"/>
        <w:ind w:left="115" w:right="38" w:firstLine="201"/>
        <w:jc w:val="both"/>
        <w:rPr>
          <w:color w:val="212121"/>
        </w:rPr>
      </w:pPr>
      <w:r>
        <w:rPr>
          <w:color w:val="212121"/>
        </w:rPr>
        <w:t>Authors must submit an electronic IEEE Copyright Form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eCF</w:t>
      </w:r>
      <w:proofErr w:type="spellEnd"/>
      <w:r>
        <w:rPr>
          <w:color w:val="212121"/>
        </w:rPr>
        <w:t>) upon submitting their final manuscript files.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You 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6"/>
        </w:rPr>
        <w:t xml:space="preserve"> </w:t>
      </w:r>
      <w:proofErr w:type="spellStart"/>
      <w:r>
        <w:rPr>
          <w:color w:val="212121"/>
        </w:rPr>
        <w:t>eCF</w:t>
      </w:r>
      <w:proofErr w:type="spellEnd"/>
      <w:r>
        <w:rPr>
          <w:color w:val="212121"/>
          <w:spacing w:val="35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manuscript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submission</w:t>
      </w:r>
    </w:p>
    <w:p w:rsidR="00F2100D" w:rsidRDefault="000027D4">
      <w:pPr>
        <w:pStyle w:val="BodyText"/>
        <w:kinsoku w:val="0"/>
        <w:overflowPunct w:val="0"/>
        <w:spacing w:before="82" w:line="252" w:lineRule="auto"/>
        <w:ind w:left="116" w:right="102"/>
        <w:rPr>
          <w:color w:val="0000FF"/>
        </w:rPr>
      </w:pPr>
      <w:r>
        <w:rPr>
          <w:sz w:val="24"/>
          <w:szCs w:val="24"/>
        </w:rPr>
        <w:br w:type="column"/>
      </w:r>
      <w:r>
        <w:rPr>
          <w:color w:val="212121"/>
        </w:rPr>
        <w:t>system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Author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Gateway.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responsible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obtaining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necessary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approvals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and/or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security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clearances.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additional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intellectual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property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rights,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visit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the IEEE Intellectual Property Rights department web page at</w:t>
      </w:r>
      <w:r>
        <w:rPr>
          <w:color w:val="212121"/>
          <w:spacing w:val="1"/>
        </w:rPr>
        <w:t xml:space="preserve"> </w:t>
      </w:r>
      <w:hyperlink r:id="rId22" w:history="1">
        <w:r>
          <w:rPr>
            <w:color w:val="0000FF"/>
            <w:u w:val="single"/>
          </w:rPr>
          <w:t>http://www.ieee.org/publications_standards/publications/rights</w:t>
        </w:r>
      </w:hyperlink>
    </w:p>
    <w:p w:rsidR="00F2100D" w:rsidRDefault="004B2855">
      <w:pPr>
        <w:pStyle w:val="BodyText"/>
        <w:kinsoku w:val="0"/>
        <w:overflowPunct w:val="0"/>
        <w:ind w:left="116"/>
        <w:rPr>
          <w:color w:val="212121"/>
        </w:rPr>
      </w:pPr>
      <w:hyperlink r:id="rId23" w:history="1">
        <w:r w:rsidR="000027D4">
          <w:rPr>
            <w:color w:val="0000FF"/>
            <w:u w:val="single"/>
          </w:rPr>
          <w:t>/index.html</w:t>
        </w:r>
        <w:r w:rsidR="000027D4">
          <w:rPr>
            <w:color w:val="212121"/>
          </w:rPr>
          <w:t>.</w:t>
        </w:r>
      </w:hyperlink>
    </w:p>
    <w:p w:rsidR="00F2100D" w:rsidRDefault="00F2100D">
      <w:pPr>
        <w:pStyle w:val="BodyText"/>
        <w:kinsoku w:val="0"/>
        <w:overflowPunct w:val="0"/>
        <w:spacing w:before="2"/>
        <w:rPr>
          <w:sz w:val="22"/>
          <w:szCs w:val="22"/>
        </w:rPr>
      </w:pPr>
    </w:p>
    <w:p w:rsidR="00F2100D" w:rsidRDefault="000027D4">
      <w:pPr>
        <w:pStyle w:val="ListParagraph"/>
        <w:numPr>
          <w:ilvl w:val="0"/>
          <w:numId w:val="11"/>
        </w:numPr>
        <w:tabs>
          <w:tab w:val="left" w:pos="1775"/>
        </w:tabs>
        <w:kinsoku w:val="0"/>
        <w:overflowPunct w:val="0"/>
        <w:ind w:left="1774" w:hanging="406"/>
        <w:jc w:val="left"/>
        <w:rPr>
          <w:sz w:val="16"/>
          <w:szCs w:val="16"/>
        </w:rPr>
      </w:pPr>
      <w:r>
        <w:rPr>
          <w:spacing w:val="-1"/>
          <w:sz w:val="20"/>
          <w:szCs w:val="20"/>
        </w:rPr>
        <w:t>IEEE</w:t>
      </w:r>
      <w:r>
        <w:rPr>
          <w:spacing w:val="-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</w:t>
      </w:r>
      <w:r>
        <w:rPr>
          <w:spacing w:val="-1"/>
          <w:sz w:val="16"/>
          <w:szCs w:val="16"/>
        </w:rPr>
        <w:t>UBLISHING</w:t>
      </w:r>
      <w:r>
        <w:rPr>
          <w:spacing w:val="3"/>
          <w:sz w:val="16"/>
          <w:szCs w:val="16"/>
        </w:rPr>
        <w:t xml:space="preserve"> </w:t>
      </w:r>
      <w:r>
        <w:rPr>
          <w:sz w:val="20"/>
          <w:szCs w:val="20"/>
        </w:rPr>
        <w:t>P</w:t>
      </w:r>
      <w:r>
        <w:rPr>
          <w:sz w:val="16"/>
          <w:szCs w:val="16"/>
        </w:rPr>
        <w:t>OLICY</w:t>
      </w:r>
    </w:p>
    <w:p w:rsidR="00F2100D" w:rsidRDefault="000027D4">
      <w:pPr>
        <w:pStyle w:val="BodyText"/>
        <w:kinsoku w:val="0"/>
        <w:overflowPunct w:val="0"/>
        <w:spacing w:before="78" w:line="252" w:lineRule="auto"/>
        <w:ind w:left="116" w:right="113" w:firstLine="201"/>
        <w:jc w:val="both"/>
        <w:rPr>
          <w:color w:val="212121"/>
        </w:rPr>
      </w:pPr>
      <w:r>
        <w:rPr>
          <w:color w:val="212121"/>
        </w:rPr>
        <w:t>The general IEEE policy requires that authors should only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submit original work that has neither appeared elsewhere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publication,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review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another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refereed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publication.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submitting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author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disclose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publication(s)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submissions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submitting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manuscript. Do not publish “preliminary” data or results.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submitting author is responsible for obtaining agreement of all</w:t>
      </w:r>
      <w:r>
        <w:rPr>
          <w:color w:val="212121"/>
          <w:spacing w:val="-47"/>
        </w:rPr>
        <w:t xml:space="preserve"> </w:t>
      </w:r>
      <w:proofErr w:type="spellStart"/>
      <w:r>
        <w:rPr>
          <w:color w:val="212121"/>
          <w:spacing w:val="-1"/>
        </w:rPr>
        <w:t>coauthors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1"/>
        </w:rPr>
        <w:t>any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consent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required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employers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sponsors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submitting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article.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IEEE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Transactions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Journals Department strongly discourages courtesy authorship;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it is the obligation of the authors to cite only relevant prior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work.</w:t>
      </w:r>
    </w:p>
    <w:p w:rsidR="00F2100D" w:rsidRDefault="00F2100D">
      <w:pPr>
        <w:pStyle w:val="BodyText"/>
        <w:kinsoku w:val="0"/>
        <w:overflowPunct w:val="0"/>
        <w:rPr>
          <w:sz w:val="21"/>
          <w:szCs w:val="21"/>
        </w:rPr>
      </w:pPr>
    </w:p>
    <w:p w:rsidR="00F2100D" w:rsidRDefault="000027D4">
      <w:pPr>
        <w:pStyle w:val="BodyText"/>
        <w:kinsoku w:val="0"/>
        <w:overflowPunct w:val="0"/>
        <w:spacing w:line="252" w:lineRule="auto"/>
        <w:ind w:left="116" w:right="115"/>
        <w:jc w:val="both"/>
        <w:rPr>
          <w:color w:val="212121"/>
        </w:rPr>
      </w:pP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IEEE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Transactions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Journals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Department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publish conference records or proceedings, but can publish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articles related to conferences that have undergone rigorous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peer review. Minimally, two reviews are required for every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article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submitted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 peer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review.</w:t>
      </w:r>
    </w:p>
    <w:p w:rsidR="00F2100D" w:rsidRDefault="00F2100D">
      <w:pPr>
        <w:pStyle w:val="BodyText"/>
        <w:kinsoku w:val="0"/>
        <w:overflowPunct w:val="0"/>
        <w:spacing w:before="1"/>
        <w:rPr>
          <w:sz w:val="21"/>
          <w:szCs w:val="21"/>
        </w:rPr>
      </w:pPr>
    </w:p>
    <w:p w:rsidR="00F2100D" w:rsidRDefault="000027D4">
      <w:pPr>
        <w:pStyle w:val="ListParagraph"/>
        <w:numPr>
          <w:ilvl w:val="0"/>
          <w:numId w:val="11"/>
        </w:numPr>
        <w:tabs>
          <w:tab w:val="left" w:pos="1780"/>
        </w:tabs>
        <w:kinsoku w:val="0"/>
        <w:overflowPunct w:val="0"/>
        <w:ind w:left="1779" w:hanging="339"/>
        <w:jc w:val="left"/>
        <w:rPr>
          <w:sz w:val="16"/>
          <w:szCs w:val="16"/>
        </w:rPr>
      </w:pPr>
      <w:r>
        <w:rPr>
          <w:sz w:val="20"/>
          <w:szCs w:val="20"/>
        </w:rPr>
        <w:t>P</w:t>
      </w:r>
      <w:r>
        <w:rPr>
          <w:sz w:val="16"/>
          <w:szCs w:val="16"/>
        </w:rPr>
        <w:t>UBLICATION</w:t>
      </w:r>
      <w:r>
        <w:rPr>
          <w:spacing w:val="-4"/>
          <w:sz w:val="16"/>
          <w:szCs w:val="16"/>
        </w:rPr>
        <w:t xml:space="preserve"> </w:t>
      </w:r>
      <w:r>
        <w:rPr>
          <w:sz w:val="20"/>
          <w:szCs w:val="20"/>
        </w:rPr>
        <w:t>P</w:t>
      </w:r>
      <w:r>
        <w:rPr>
          <w:sz w:val="16"/>
          <w:szCs w:val="16"/>
        </w:rPr>
        <w:t>RINCIPLES</w:t>
      </w:r>
    </w:p>
    <w:p w:rsidR="00F2100D" w:rsidRDefault="000027D4">
      <w:pPr>
        <w:pStyle w:val="BodyText"/>
        <w:kinsoku w:val="0"/>
        <w:overflowPunct w:val="0"/>
        <w:spacing w:before="77" w:line="252" w:lineRule="auto"/>
        <w:ind w:left="116" w:right="110" w:firstLine="201"/>
        <w:jc w:val="both"/>
      </w:pPr>
      <w:r>
        <w:t>The two types of contents of that are published are; 1) peer-</w:t>
      </w:r>
      <w:r>
        <w:rPr>
          <w:spacing w:val="1"/>
        </w:rPr>
        <w:t xml:space="preserve"> </w:t>
      </w:r>
      <w:r>
        <w:t>reviewed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archival.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Journals</w:t>
      </w:r>
      <w:r>
        <w:rPr>
          <w:spacing w:val="1"/>
        </w:rPr>
        <w:t xml:space="preserve"> </w:t>
      </w:r>
      <w:r>
        <w:t>Department publishes scholarly articles of archival value as</w:t>
      </w:r>
      <w:r>
        <w:rPr>
          <w:spacing w:val="1"/>
        </w:rPr>
        <w:t xml:space="preserve"> </w:t>
      </w:r>
      <w:r>
        <w:t>well as tutorial expositions and critical reviews of classical</w:t>
      </w:r>
      <w:r>
        <w:rPr>
          <w:spacing w:val="1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interest.</w:t>
      </w:r>
    </w:p>
    <w:p w:rsidR="00F2100D" w:rsidRDefault="000027D4">
      <w:pPr>
        <w:pStyle w:val="BodyText"/>
        <w:kinsoku w:val="0"/>
        <w:overflowPunct w:val="0"/>
        <w:ind w:left="317"/>
        <w:jc w:val="both"/>
      </w:pPr>
      <w:r>
        <w:t>Authors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points:</w:t>
      </w:r>
    </w:p>
    <w:p w:rsidR="00F2100D" w:rsidRDefault="000027D4">
      <w:pPr>
        <w:pStyle w:val="ListParagraph"/>
        <w:numPr>
          <w:ilvl w:val="0"/>
          <w:numId w:val="5"/>
        </w:numPr>
        <w:tabs>
          <w:tab w:val="left" w:pos="476"/>
        </w:tabs>
        <w:kinsoku w:val="0"/>
        <w:overflowPunct w:val="0"/>
        <w:spacing w:before="13" w:line="249" w:lineRule="auto"/>
        <w:ind w:right="118"/>
        <w:rPr>
          <w:sz w:val="20"/>
          <w:szCs w:val="20"/>
        </w:rPr>
      </w:pPr>
      <w:r>
        <w:rPr>
          <w:sz w:val="20"/>
          <w:szCs w:val="20"/>
        </w:rPr>
        <w:t>Technical papers submitted for publication must advance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knowledge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 must cite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relevant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prior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work.</w:t>
      </w:r>
    </w:p>
    <w:p w:rsidR="00F2100D" w:rsidRDefault="000027D4">
      <w:pPr>
        <w:pStyle w:val="ListParagraph"/>
        <w:numPr>
          <w:ilvl w:val="0"/>
          <w:numId w:val="5"/>
        </w:numPr>
        <w:tabs>
          <w:tab w:val="left" w:pos="476"/>
        </w:tabs>
        <w:kinsoku w:val="0"/>
        <w:overflowPunct w:val="0"/>
        <w:spacing w:before="4" w:line="252" w:lineRule="auto"/>
        <w:ind w:right="115"/>
        <w:rPr>
          <w:sz w:val="20"/>
          <w:szCs w:val="20"/>
        </w:rPr>
      </w:pPr>
      <w:r>
        <w:rPr>
          <w:sz w:val="20"/>
          <w:szCs w:val="20"/>
        </w:rPr>
        <w:t>The length of a submitted paper should be commensurate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with the importance, or appropriate to the complexity, 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work.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example,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obvious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extension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previously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published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work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might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appropriate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publication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might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adequately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treated in just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few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pages.</w:t>
      </w:r>
    </w:p>
    <w:p w:rsidR="00F2100D" w:rsidRDefault="000027D4">
      <w:pPr>
        <w:pStyle w:val="ListParagraph"/>
        <w:numPr>
          <w:ilvl w:val="0"/>
          <w:numId w:val="5"/>
        </w:numPr>
        <w:tabs>
          <w:tab w:val="left" w:pos="476"/>
        </w:tabs>
        <w:kinsoku w:val="0"/>
        <w:overflowPunct w:val="0"/>
        <w:spacing w:line="252" w:lineRule="auto"/>
        <w:ind w:right="118"/>
        <w:rPr>
          <w:sz w:val="20"/>
          <w:szCs w:val="20"/>
        </w:rPr>
      </w:pPr>
      <w:r>
        <w:rPr>
          <w:sz w:val="20"/>
          <w:szCs w:val="20"/>
        </w:rPr>
        <w:t>Authors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must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convince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both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peer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reviewers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editors</w:t>
      </w:r>
      <w:r>
        <w:rPr>
          <w:spacing w:val="-48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scientific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technical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merit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paper;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standards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higher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when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extraordinary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unexpected results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are reported.</w:t>
      </w:r>
    </w:p>
    <w:p w:rsidR="00F2100D" w:rsidRDefault="000027D4">
      <w:pPr>
        <w:pStyle w:val="ListParagraph"/>
        <w:numPr>
          <w:ilvl w:val="0"/>
          <w:numId w:val="5"/>
        </w:numPr>
        <w:tabs>
          <w:tab w:val="left" w:pos="476"/>
        </w:tabs>
        <w:kinsoku w:val="0"/>
        <w:overflowPunct w:val="0"/>
        <w:spacing w:before="1" w:line="252" w:lineRule="auto"/>
        <w:ind w:right="115"/>
        <w:rPr>
          <w:sz w:val="20"/>
          <w:szCs w:val="20"/>
        </w:rPr>
      </w:pPr>
      <w:r>
        <w:rPr>
          <w:sz w:val="20"/>
          <w:szCs w:val="20"/>
        </w:rPr>
        <w:t>Because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replication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required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scientific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progress,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papers submitted for publication must provide sufficient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information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allow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readers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perform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similar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experiments or calculations and use the reported results.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Although not everything need be disclosed, a paper must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contain new, useable, and fully described information. For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example, a specimen’s chemical composition need not be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reported if the main purpose of a paper is to introduce 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new measurement technique. Authors should expect to be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challenged by reviewers if the results are not supported by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adequate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data and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critical details.</w:t>
      </w:r>
    </w:p>
    <w:p w:rsidR="00F2100D" w:rsidRDefault="00F2100D">
      <w:pPr>
        <w:pStyle w:val="ListParagraph"/>
        <w:numPr>
          <w:ilvl w:val="0"/>
          <w:numId w:val="5"/>
        </w:numPr>
        <w:tabs>
          <w:tab w:val="left" w:pos="476"/>
        </w:tabs>
        <w:kinsoku w:val="0"/>
        <w:overflowPunct w:val="0"/>
        <w:spacing w:before="1" w:line="252" w:lineRule="auto"/>
        <w:ind w:right="115"/>
        <w:rPr>
          <w:sz w:val="20"/>
          <w:szCs w:val="20"/>
        </w:rPr>
        <w:sectPr w:rsidR="00F2100D">
          <w:pgSz w:w="12240" w:h="15840"/>
          <w:pgMar w:top="900" w:right="820" w:bottom="280" w:left="820" w:header="434" w:footer="0" w:gutter="0"/>
          <w:cols w:num="2" w:space="720" w:equalWidth="0">
            <w:col w:w="5198" w:space="131"/>
            <w:col w:w="5271"/>
          </w:cols>
          <w:noEndnote/>
        </w:sectPr>
      </w:pPr>
    </w:p>
    <w:p w:rsidR="00F2100D" w:rsidRDefault="000027D4">
      <w:pPr>
        <w:pStyle w:val="ListParagraph"/>
        <w:numPr>
          <w:ilvl w:val="0"/>
          <w:numId w:val="5"/>
        </w:numPr>
        <w:tabs>
          <w:tab w:val="left" w:pos="476"/>
        </w:tabs>
        <w:kinsoku w:val="0"/>
        <w:overflowPunct w:val="0"/>
        <w:spacing w:before="82" w:line="252" w:lineRule="auto"/>
        <w:ind w:left="475" w:right="43"/>
        <w:rPr>
          <w:sz w:val="20"/>
          <w:szCs w:val="20"/>
        </w:rPr>
      </w:pPr>
      <w:r>
        <w:rPr>
          <w:sz w:val="20"/>
          <w:szCs w:val="20"/>
        </w:rPr>
        <w:lastRenderedPageBreak/>
        <w:t>Papers that describe ongoing work or announce the latest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technical achievement, which are suitable for presentation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at a professional conference, may not be appropriate for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publication.</w:t>
      </w: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spacing w:before="1"/>
      </w:pPr>
    </w:p>
    <w:p w:rsidR="00F2100D" w:rsidRDefault="000027D4">
      <w:pPr>
        <w:pStyle w:val="BodyText"/>
        <w:kinsoku w:val="0"/>
        <w:overflowPunct w:val="0"/>
        <w:ind w:left="2100" w:right="2030"/>
        <w:jc w:val="center"/>
        <w:rPr>
          <w:sz w:val="16"/>
          <w:szCs w:val="16"/>
        </w:rPr>
      </w:pPr>
      <w:r>
        <w:t>R</w:t>
      </w:r>
      <w:r>
        <w:rPr>
          <w:sz w:val="16"/>
          <w:szCs w:val="16"/>
        </w:rPr>
        <w:t>EFERENCES</w:t>
      </w:r>
    </w:p>
    <w:p w:rsidR="00F2100D" w:rsidRDefault="00F2100D">
      <w:pPr>
        <w:pStyle w:val="BodyText"/>
        <w:kinsoku w:val="0"/>
        <w:overflowPunct w:val="0"/>
        <w:spacing w:before="1"/>
        <w:rPr>
          <w:sz w:val="25"/>
          <w:szCs w:val="25"/>
        </w:rPr>
      </w:pPr>
    </w:p>
    <w:p w:rsidR="00F2100D" w:rsidRDefault="000027D4">
      <w:pPr>
        <w:pStyle w:val="BodyText"/>
        <w:kinsoku w:val="0"/>
        <w:overflowPunct w:val="0"/>
        <w:ind w:left="115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books:</w:t>
      </w:r>
    </w:p>
    <w:p w:rsidR="00F2100D" w:rsidRDefault="000027D4">
      <w:pPr>
        <w:pStyle w:val="BodyText"/>
        <w:kinsoku w:val="0"/>
        <w:overflowPunct w:val="0"/>
        <w:spacing w:before="2"/>
        <w:ind w:left="115" w:right="215" w:firstLine="40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J. K. Author, “Title of chapter in the book,” in </w:t>
      </w:r>
      <w:r>
        <w:rPr>
          <w:i/>
          <w:iCs/>
          <w:sz w:val="16"/>
          <w:szCs w:val="16"/>
        </w:rPr>
        <w:t>Title of His Published Book,</w:t>
      </w:r>
      <w:r>
        <w:rPr>
          <w:i/>
          <w:iCs/>
          <w:spacing w:val="-37"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x</w:t>
      </w:r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 xml:space="preserve"> ed. City of Publisher, (only U.S. State), Country: Abbrev. of Publisher,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year, </w:t>
      </w:r>
      <w:proofErr w:type="spellStart"/>
      <w:r>
        <w:rPr>
          <w:sz w:val="16"/>
          <w:szCs w:val="16"/>
        </w:rPr>
        <w:t>ch.</w:t>
      </w:r>
      <w:proofErr w:type="spellEnd"/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x</w:t>
      </w:r>
      <w:r>
        <w:rPr>
          <w:sz w:val="16"/>
          <w:szCs w:val="16"/>
        </w:rPr>
        <w:t>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sec.</w:t>
      </w:r>
      <w:r>
        <w:rPr>
          <w:spacing w:val="-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x</w:t>
      </w:r>
      <w:r>
        <w:rPr>
          <w:sz w:val="16"/>
          <w:szCs w:val="16"/>
        </w:rPr>
        <w:t>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-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xxx–xxx.</w:t>
      </w:r>
    </w:p>
    <w:p w:rsidR="00F2100D" w:rsidRDefault="000027D4">
      <w:pPr>
        <w:pStyle w:val="BodyText"/>
        <w:kinsoku w:val="0"/>
        <w:overflowPunct w:val="0"/>
        <w:spacing w:line="229" w:lineRule="exact"/>
        <w:ind w:left="115"/>
        <w:rPr>
          <w:i/>
          <w:iCs/>
        </w:rPr>
      </w:pP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2"/>
        <w:ind w:right="41"/>
        <w:rPr>
          <w:sz w:val="16"/>
          <w:szCs w:val="16"/>
        </w:rPr>
      </w:pPr>
      <w:r>
        <w:rPr>
          <w:sz w:val="16"/>
          <w:szCs w:val="16"/>
        </w:rPr>
        <w:t>G. O. Young, “Synthetic structure of industrial plastics,” in</w:t>
      </w:r>
      <w:r>
        <w:rPr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Plastics,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2nd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ed.,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vol.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3, </w:t>
      </w:r>
      <w:proofErr w:type="gramStart"/>
      <w:r>
        <w:rPr>
          <w:sz w:val="16"/>
          <w:szCs w:val="16"/>
        </w:rPr>
        <w:t>J .</w:t>
      </w:r>
      <w:proofErr w:type="gramEnd"/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Peters, </w:t>
      </w:r>
      <w:proofErr w:type="gramStart"/>
      <w:r>
        <w:rPr>
          <w:spacing w:val="19"/>
          <w:sz w:val="16"/>
          <w:szCs w:val="16"/>
        </w:rPr>
        <w:t xml:space="preserve">Ed </w:t>
      </w:r>
      <w:r>
        <w:rPr>
          <w:sz w:val="16"/>
          <w:szCs w:val="16"/>
        </w:rPr>
        <w:t>.</w:t>
      </w:r>
      <w:proofErr w:type="gramEnd"/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 xml:space="preserve">New Y o r </w:t>
      </w:r>
      <w:proofErr w:type="gramStart"/>
      <w:r>
        <w:rPr>
          <w:sz w:val="16"/>
          <w:szCs w:val="16"/>
        </w:rPr>
        <w:t>k ,</w:t>
      </w:r>
      <w:proofErr w:type="gramEnd"/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NY,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USA: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McGraw-Hill,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1964,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15–64.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41"/>
        <w:rPr>
          <w:sz w:val="16"/>
          <w:szCs w:val="16"/>
        </w:rPr>
      </w:pPr>
      <w:r>
        <w:rPr>
          <w:sz w:val="16"/>
          <w:szCs w:val="16"/>
        </w:rPr>
        <w:t>W.-K.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Chen,</w:t>
      </w:r>
      <w:r>
        <w:rPr>
          <w:spacing w:val="40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Linear</w:t>
      </w:r>
      <w:r>
        <w:rPr>
          <w:i/>
          <w:iCs/>
          <w:spacing w:val="40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Networks</w:t>
      </w:r>
      <w:r>
        <w:rPr>
          <w:i/>
          <w:iCs/>
          <w:spacing w:val="40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and</w:t>
      </w:r>
      <w:r>
        <w:rPr>
          <w:i/>
          <w:iCs/>
          <w:spacing w:val="40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Systems.</w:t>
      </w:r>
      <w:r>
        <w:rPr>
          <w:i/>
          <w:iCs/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Belmont,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CA, USA: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Wadsworth,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1993,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123–135.</w:t>
      </w:r>
    </w:p>
    <w:p w:rsidR="00F2100D" w:rsidRDefault="00F2100D">
      <w:pPr>
        <w:pStyle w:val="BodyText"/>
        <w:kinsoku w:val="0"/>
        <w:overflowPunct w:val="0"/>
        <w:spacing w:before="1"/>
      </w:pPr>
    </w:p>
    <w:p w:rsidR="00F2100D" w:rsidRDefault="000027D4">
      <w:pPr>
        <w:pStyle w:val="BodyText"/>
        <w:kinsoku w:val="0"/>
        <w:overflowPunct w:val="0"/>
        <w:spacing w:line="230" w:lineRule="exact"/>
        <w:ind w:left="115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periodicals:</w:t>
      </w:r>
    </w:p>
    <w:p w:rsidR="00F2100D" w:rsidRDefault="000027D4">
      <w:pPr>
        <w:pStyle w:val="BodyText"/>
        <w:kinsoku w:val="0"/>
        <w:overflowPunct w:val="0"/>
        <w:ind w:left="115" w:right="94"/>
        <w:rPr>
          <w:sz w:val="16"/>
          <w:szCs w:val="16"/>
        </w:rPr>
      </w:pPr>
      <w:r>
        <w:rPr>
          <w:sz w:val="16"/>
          <w:szCs w:val="16"/>
        </w:rPr>
        <w:t xml:space="preserve">J. K. Author, “Name of paper,” </w:t>
      </w:r>
      <w:r>
        <w:rPr>
          <w:i/>
          <w:iCs/>
          <w:sz w:val="16"/>
          <w:szCs w:val="16"/>
        </w:rPr>
        <w:t>Abbrev. Title of Periodical</w:t>
      </w:r>
      <w:r>
        <w:rPr>
          <w:sz w:val="16"/>
          <w:szCs w:val="16"/>
        </w:rPr>
        <w:t>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vol. </w:t>
      </w:r>
      <w:r>
        <w:rPr>
          <w:i/>
          <w:iCs/>
          <w:sz w:val="16"/>
          <w:szCs w:val="16"/>
        </w:rPr>
        <w:t>x,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no</w:t>
      </w:r>
      <w:r>
        <w:rPr>
          <w:sz w:val="16"/>
          <w:szCs w:val="16"/>
        </w:rPr>
        <w:t xml:space="preserve">. </w:t>
      </w:r>
      <w:r>
        <w:rPr>
          <w:i/>
          <w:iCs/>
          <w:sz w:val="16"/>
          <w:szCs w:val="16"/>
        </w:rPr>
        <w:t xml:space="preserve">x, </w:t>
      </w:r>
      <w:r>
        <w:rPr>
          <w:sz w:val="16"/>
          <w:szCs w:val="16"/>
        </w:rPr>
        <w:t>pp</w:t>
      </w:r>
      <w:r>
        <w:rPr>
          <w:i/>
          <w:iCs/>
          <w:sz w:val="16"/>
          <w:szCs w:val="16"/>
        </w:rPr>
        <w:t>.</w:t>
      </w:r>
      <w:r>
        <w:rPr>
          <w:i/>
          <w:iCs/>
          <w:spacing w:val="-37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xxx-xxx, </w:t>
      </w:r>
      <w:r>
        <w:rPr>
          <w:sz w:val="16"/>
          <w:szCs w:val="16"/>
        </w:rPr>
        <w:t>Abbrev. Month, year, DOI. 10.1109.</w:t>
      </w:r>
      <w:r>
        <w:rPr>
          <w:i/>
          <w:iCs/>
          <w:sz w:val="16"/>
          <w:szCs w:val="16"/>
        </w:rPr>
        <w:t>XXX</w:t>
      </w:r>
      <w:r>
        <w:rPr>
          <w:sz w:val="16"/>
          <w:szCs w:val="16"/>
        </w:rPr>
        <w:t>.123456.</w:t>
      </w:r>
    </w:p>
    <w:p w:rsidR="00F2100D" w:rsidRDefault="000027D4">
      <w:pPr>
        <w:pStyle w:val="BodyText"/>
        <w:kinsoku w:val="0"/>
        <w:overflowPunct w:val="0"/>
        <w:ind w:left="115"/>
        <w:rPr>
          <w:i/>
          <w:iCs/>
        </w:rPr>
      </w:pP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2"/>
        <w:ind w:right="41"/>
        <w:rPr>
          <w:sz w:val="16"/>
          <w:szCs w:val="16"/>
        </w:rPr>
      </w:pPr>
      <w:r>
        <w:rPr>
          <w:sz w:val="16"/>
          <w:szCs w:val="16"/>
        </w:rPr>
        <w:t>J.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U.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Duncombe,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“Infrared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navigation—Part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I: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assessment of feasibility,” </w:t>
      </w:r>
      <w:r>
        <w:rPr>
          <w:i/>
          <w:iCs/>
          <w:sz w:val="16"/>
          <w:szCs w:val="16"/>
        </w:rPr>
        <w:t>IEEE Trans. Electron Devices</w:t>
      </w:r>
      <w:r>
        <w:rPr>
          <w:sz w:val="16"/>
          <w:szCs w:val="16"/>
        </w:rPr>
        <w:t>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vol.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ED-11,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no.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34–39,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Jan.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1959,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10.1109/TED.2016.2628402.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line="182" w:lineRule="exact"/>
        <w:ind w:hanging="361"/>
        <w:rPr>
          <w:sz w:val="16"/>
          <w:szCs w:val="16"/>
        </w:rPr>
      </w:pPr>
      <w:r>
        <w:rPr>
          <w:sz w:val="16"/>
          <w:szCs w:val="16"/>
        </w:rPr>
        <w:t>E.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Wigner,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“Theory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traveling-wave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optical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laser,”</w:t>
      </w:r>
    </w:p>
    <w:p w:rsidR="00F2100D" w:rsidRDefault="000027D4">
      <w:pPr>
        <w:pStyle w:val="BodyText"/>
        <w:kinsoku w:val="0"/>
        <w:overflowPunct w:val="0"/>
        <w:spacing w:before="1"/>
        <w:ind w:left="1287"/>
        <w:jc w:val="both"/>
        <w:rPr>
          <w:sz w:val="16"/>
          <w:szCs w:val="16"/>
        </w:rPr>
      </w:pPr>
      <w:r>
        <w:rPr>
          <w:i/>
          <w:iCs/>
          <w:sz w:val="16"/>
          <w:szCs w:val="16"/>
        </w:rPr>
        <w:t>Phys.</w:t>
      </w:r>
      <w:r>
        <w:rPr>
          <w:i/>
          <w:iCs/>
          <w:spacing w:val="-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Rev</w:t>
      </w:r>
      <w:r>
        <w:rPr>
          <w:sz w:val="16"/>
          <w:szCs w:val="16"/>
        </w:rPr>
        <w:t>.,</w:t>
      </w:r>
    </w:p>
    <w:p w:rsidR="00F2100D" w:rsidRDefault="000027D4">
      <w:pPr>
        <w:pStyle w:val="BodyText"/>
        <w:kinsoku w:val="0"/>
        <w:overflowPunct w:val="0"/>
        <w:spacing w:before="1" w:line="183" w:lineRule="exact"/>
        <w:ind w:left="1287"/>
        <w:jc w:val="both"/>
        <w:rPr>
          <w:sz w:val="16"/>
          <w:szCs w:val="16"/>
        </w:rPr>
      </w:pPr>
      <w:r>
        <w:rPr>
          <w:sz w:val="16"/>
          <w:szCs w:val="16"/>
        </w:rPr>
        <w:t>vol.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134,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A635–A646,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Dec.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1965.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42"/>
        <w:rPr>
          <w:sz w:val="16"/>
          <w:szCs w:val="16"/>
        </w:rPr>
      </w:pPr>
      <w:r>
        <w:rPr>
          <w:sz w:val="16"/>
          <w:szCs w:val="16"/>
        </w:rPr>
        <w:t>E. H. Miller, “A note on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reflector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arrays,”</w:t>
      </w:r>
      <w:r>
        <w:rPr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IEEE Trans.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Antennas </w:t>
      </w:r>
      <w:proofErr w:type="spellStart"/>
      <w:r>
        <w:rPr>
          <w:i/>
          <w:iCs/>
          <w:sz w:val="16"/>
          <w:szCs w:val="16"/>
        </w:rPr>
        <w:t>Propagat</w:t>
      </w:r>
      <w:proofErr w:type="spellEnd"/>
      <w:r>
        <w:rPr>
          <w:sz w:val="16"/>
          <w:szCs w:val="16"/>
        </w:rPr>
        <w:t>.,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be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published.</w:t>
      </w:r>
    </w:p>
    <w:p w:rsidR="00F2100D" w:rsidRDefault="00F2100D">
      <w:pPr>
        <w:pStyle w:val="BodyText"/>
        <w:kinsoku w:val="0"/>
        <w:overflowPunct w:val="0"/>
        <w:spacing w:before="8"/>
        <w:rPr>
          <w:sz w:val="19"/>
          <w:szCs w:val="19"/>
        </w:rPr>
      </w:pPr>
    </w:p>
    <w:p w:rsidR="00F2100D" w:rsidRDefault="000027D4">
      <w:pPr>
        <w:pStyle w:val="BodyText"/>
        <w:kinsoku w:val="0"/>
        <w:overflowPunct w:val="0"/>
        <w:spacing w:before="1"/>
        <w:ind w:left="115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reports:</w:t>
      </w:r>
    </w:p>
    <w:p w:rsidR="00F2100D" w:rsidRDefault="000027D4">
      <w:pPr>
        <w:pStyle w:val="BodyText"/>
        <w:kinsoku w:val="0"/>
        <w:overflowPunct w:val="0"/>
        <w:spacing w:before="1"/>
        <w:ind w:left="115" w:right="300"/>
        <w:rPr>
          <w:sz w:val="16"/>
          <w:szCs w:val="16"/>
        </w:rPr>
      </w:pPr>
      <w:r>
        <w:rPr>
          <w:sz w:val="16"/>
          <w:szCs w:val="16"/>
        </w:rPr>
        <w:t>J. K. Author, “Title of report,” Abbrev. Name of Co., City of Co., Abbrev.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State,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Country,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Rep.</w:t>
      </w:r>
      <w:r>
        <w:rPr>
          <w:spacing w:val="-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xxx</w:t>
      </w:r>
      <w:r>
        <w:rPr>
          <w:sz w:val="16"/>
          <w:szCs w:val="16"/>
        </w:rPr>
        <w:t>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year.</w:t>
      </w:r>
    </w:p>
    <w:p w:rsidR="00F2100D" w:rsidRDefault="000027D4">
      <w:pPr>
        <w:pStyle w:val="BodyText"/>
        <w:kinsoku w:val="0"/>
        <w:overflowPunct w:val="0"/>
        <w:spacing w:line="228" w:lineRule="exact"/>
        <w:ind w:left="115"/>
        <w:rPr>
          <w:i/>
          <w:iCs/>
        </w:rPr>
      </w:pP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3"/>
        <w:ind w:right="42"/>
        <w:rPr>
          <w:sz w:val="16"/>
          <w:szCs w:val="16"/>
        </w:rPr>
      </w:pPr>
      <w:r>
        <w:rPr>
          <w:sz w:val="16"/>
          <w:szCs w:val="16"/>
        </w:rPr>
        <w:t>E.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E.</w:t>
      </w:r>
      <w:r>
        <w:rPr>
          <w:spacing w:val="1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Reber</w:t>
      </w:r>
      <w:proofErr w:type="spellEnd"/>
      <w:r>
        <w:rPr>
          <w:sz w:val="16"/>
          <w:szCs w:val="16"/>
        </w:rPr>
        <w:t>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L.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Michell,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Carter,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“Oxygen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absorption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earth’s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atmosphere,”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Aerospace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Corp.,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Los</w:t>
      </w:r>
      <w:r>
        <w:rPr>
          <w:spacing w:val="-38"/>
          <w:sz w:val="16"/>
          <w:szCs w:val="16"/>
        </w:rPr>
        <w:t xml:space="preserve"> </w:t>
      </w:r>
      <w:r>
        <w:rPr>
          <w:sz w:val="16"/>
          <w:szCs w:val="16"/>
        </w:rPr>
        <w:t>Angeles, CA, USA, Tech. Rep. TR-0200 (4230-46)-3, Nov.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1988.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43"/>
        <w:rPr>
          <w:sz w:val="16"/>
          <w:szCs w:val="16"/>
        </w:rPr>
      </w:pPr>
      <w:r>
        <w:rPr>
          <w:sz w:val="16"/>
          <w:szCs w:val="16"/>
        </w:rPr>
        <w:t xml:space="preserve">J. H. Davis and J. R. </w:t>
      </w:r>
      <w:proofErr w:type="spellStart"/>
      <w:r>
        <w:rPr>
          <w:sz w:val="16"/>
          <w:szCs w:val="16"/>
        </w:rPr>
        <w:t>Cogdell</w:t>
      </w:r>
      <w:proofErr w:type="spellEnd"/>
      <w:r>
        <w:rPr>
          <w:sz w:val="16"/>
          <w:szCs w:val="16"/>
        </w:rPr>
        <w:t>, “Calibration program for the</w:t>
      </w:r>
      <w:r>
        <w:rPr>
          <w:spacing w:val="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16-foot</w:t>
      </w:r>
      <w:r>
        <w:rPr>
          <w:spacing w:val="-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antenna,”</w:t>
      </w:r>
      <w:r>
        <w:rPr>
          <w:spacing w:val="-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Elect.</w:t>
      </w:r>
      <w:r>
        <w:rPr>
          <w:spacing w:val="-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Eng.</w:t>
      </w:r>
      <w:r>
        <w:rPr>
          <w:spacing w:val="-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Res.</w:t>
      </w:r>
      <w:r>
        <w:rPr>
          <w:spacing w:val="-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Lab.,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Univ.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Texas,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Austin,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TX,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USA, Tech. Memo.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NGL-006-69-3, Nov.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15,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1987.</w:t>
      </w:r>
    </w:p>
    <w:p w:rsidR="00F2100D" w:rsidRDefault="00F2100D">
      <w:pPr>
        <w:pStyle w:val="BodyText"/>
        <w:kinsoku w:val="0"/>
        <w:overflowPunct w:val="0"/>
        <w:spacing w:before="8"/>
        <w:rPr>
          <w:sz w:val="19"/>
          <w:szCs w:val="19"/>
        </w:rPr>
      </w:pPr>
    </w:p>
    <w:p w:rsidR="00F2100D" w:rsidRDefault="000027D4">
      <w:pPr>
        <w:pStyle w:val="BodyText"/>
        <w:kinsoku w:val="0"/>
        <w:overflowPunct w:val="0"/>
        <w:spacing w:before="1"/>
        <w:ind w:left="115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handbooks:</w:t>
      </w:r>
    </w:p>
    <w:p w:rsidR="00F2100D" w:rsidRDefault="000027D4">
      <w:pPr>
        <w:pStyle w:val="BodyText"/>
        <w:kinsoku w:val="0"/>
        <w:overflowPunct w:val="0"/>
        <w:spacing w:before="1"/>
        <w:ind w:left="115" w:right="551" w:firstLine="5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Name of Manual/Handbook, x </w:t>
      </w:r>
      <w:r>
        <w:rPr>
          <w:sz w:val="16"/>
          <w:szCs w:val="16"/>
        </w:rPr>
        <w:t>ed., Abbrev. Name of Co., City of Co.,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Abbrev. State, Country, year,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-2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xxx-xxx.</w:t>
      </w:r>
    </w:p>
    <w:p w:rsidR="00F2100D" w:rsidRDefault="000027D4">
      <w:pPr>
        <w:pStyle w:val="BodyText"/>
        <w:kinsoku w:val="0"/>
        <w:overflowPunct w:val="0"/>
        <w:spacing w:line="228" w:lineRule="exact"/>
        <w:ind w:left="115"/>
        <w:rPr>
          <w:i/>
          <w:iCs/>
        </w:rPr>
      </w:pP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2"/>
        <w:ind w:right="43"/>
        <w:rPr>
          <w:sz w:val="16"/>
          <w:szCs w:val="16"/>
        </w:rPr>
      </w:pPr>
      <w:r>
        <w:rPr>
          <w:i/>
          <w:iCs/>
          <w:spacing w:val="-1"/>
          <w:sz w:val="16"/>
          <w:szCs w:val="16"/>
        </w:rPr>
        <w:t>Transmission</w:t>
      </w:r>
      <w:r>
        <w:rPr>
          <w:i/>
          <w:iCs/>
          <w:spacing w:val="-8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Systems</w:t>
      </w:r>
      <w:r>
        <w:rPr>
          <w:i/>
          <w:iCs/>
          <w:spacing w:val="-6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for</w:t>
      </w:r>
      <w:r>
        <w:rPr>
          <w:i/>
          <w:iCs/>
          <w:spacing w:val="-9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Communications</w:t>
      </w:r>
      <w:r>
        <w:rPr>
          <w:sz w:val="16"/>
          <w:szCs w:val="16"/>
        </w:rPr>
        <w:t>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3rd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ed.,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Western</w:t>
      </w:r>
      <w:r>
        <w:rPr>
          <w:spacing w:val="-38"/>
          <w:sz w:val="16"/>
          <w:szCs w:val="16"/>
        </w:rPr>
        <w:t xml:space="preserve"> </w:t>
      </w:r>
      <w:r>
        <w:rPr>
          <w:sz w:val="16"/>
          <w:szCs w:val="16"/>
        </w:rPr>
        <w:t>Electric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Co.,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Winston-Salem,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NC, USA,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1985,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44–60.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2"/>
        <w:ind w:right="42"/>
        <w:rPr>
          <w:sz w:val="16"/>
          <w:szCs w:val="16"/>
        </w:rPr>
      </w:pPr>
      <w:r>
        <w:rPr>
          <w:i/>
          <w:iCs/>
          <w:sz w:val="16"/>
          <w:szCs w:val="16"/>
        </w:rPr>
        <w:t>Motorola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Semiconductor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Data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Manual</w:t>
      </w:r>
      <w:r>
        <w:rPr>
          <w:sz w:val="16"/>
          <w:szCs w:val="16"/>
        </w:rPr>
        <w:t>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Motorola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Semiconductor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Products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Inc.,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Phoenix,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AZ,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USA,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1989.</w:t>
      </w:r>
    </w:p>
    <w:p w:rsidR="00F2100D" w:rsidRDefault="00F2100D">
      <w:pPr>
        <w:pStyle w:val="BodyText"/>
        <w:kinsoku w:val="0"/>
        <w:overflowPunct w:val="0"/>
        <w:spacing w:before="10"/>
        <w:rPr>
          <w:sz w:val="19"/>
          <w:szCs w:val="19"/>
        </w:rPr>
      </w:pPr>
    </w:p>
    <w:p w:rsidR="00F2100D" w:rsidRDefault="000027D4">
      <w:pPr>
        <w:pStyle w:val="BodyText"/>
        <w:kinsoku w:val="0"/>
        <w:overflowPunct w:val="0"/>
        <w:spacing w:line="228" w:lineRule="exact"/>
        <w:ind w:left="115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books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(when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available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online):</w:t>
      </w:r>
    </w:p>
    <w:p w:rsidR="00F2100D" w:rsidRDefault="000027D4">
      <w:pPr>
        <w:pStyle w:val="BodyText"/>
        <w:kinsoku w:val="0"/>
        <w:overflowPunct w:val="0"/>
        <w:ind w:left="115" w:right="41" w:firstLine="40"/>
        <w:jc w:val="both"/>
        <w:rPr>
          <w:sz w:val="16"/>
          <w:szCs w:val="16"/>
        </w:rPr>
      </w:pPr>
      <w:r>
        <w:rPr>
          <w:sz w:val="16"/>
          <w:szCs w:val="16"/>
        </w:rPr>
        <w:t>J.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K.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Author,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“Title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chapter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book,”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Title</w:t>
      </w:r>
      <w:r>
        <w:rPr>
          <w:i/>
          <w:iCs/>
          <w:spacing w:val="-4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of</w:t>
      </w:r>
      <w:r>
        <w:rPr>
          <w:i/>
          <w:iCs/>
          <w:spacing w:val="-4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Published</w:t>
      </w:r>
      <w:r>
        <w:rPr>
          <w:i/>
          <w:iCs/>
          <w:spacing w:val="-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Book</w:t>
      </w:r>
      <w:r>
        <w:rPr>
          <w:sz w:val="16"/>
          <w:szCs w:val="16"/>
        </w:rPr>
        <w:t>,</w:t>
      </w:r>
      <w:r>
        <w:rPr>
          <w:spacing w:val="-4"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x</w:t>
      </w:r>
      <w:r>
        <w:rPr>
          <w:sz w:val="16"/>
          <w:szCs w:val="16"/>
        </w:rPr>
        <w:t>th</w:t>
      </w:r>
      <w:proofErr w:type="spellEnd"/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ed.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City of Publisher, State, Country: Abbrev. of Publisher, year, </w:t>
      </w:r>
      <w:proofErr w:type="spellStart"/>
      <w:r>
        <w:rPr>
          <w:sz w:val="16"/>
          <w:szCs w:val="16"/>
        </w:rPr>
        <w:t>ch.</w:t>
      </w:r>
      <w:proofErr w:type="spellEnd"/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x</w:t>
      </w:r>
      <w:r>
        <w:rPr>
          <w:sz w:val="16"/>
          <w:szCs w:val="16"/>
        </w:rPr>
        <w:t xml:space="preserve">, sec. </w:t>
      </w:r>
      <w:r>
        <w:rPr>
          <w:i/>
          <w:iCs/>
          <w:sz w:val="16"/>
          <w:szCs w:val="16"/>
        </w:rPr>
        <w:t>x</w:t>
      </w:r>
      <w:r>
        <w:rPr>
          <w:sz w:val="16"/>
          <w:szCs w:val="16"/>
        </w:rPr>
        <w:t>, pp.</w:t>
      </w:r>
      <w:r>
        <w:rPr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xxx–xxx</w:t>
      </w:r>
      <w:r>
        <w:rPr>
          <w:sz w:val="16"/>
          <w:szCs w:val="16"/>
        </w:rPr>
        <w:t>.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[Online].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Available:</w:t>
      </w:r>
      <w:r>
        <w:rPr>
          <w:spacing w:val="-2"/>
          <w:sz w:val="16"/>
          <w:szCs w:val="16"/>
        </w:rPr>
        <w:t xml:space="preserve"> </w:t>
      </w:r>
      <w:hyperlink r:id="rId24" w:history="1">
        <w:r>
          <w:rPr>
            <w:sz w:val="16"/>
            <w:szCs w:val="16"/>
          </w:rPr>
          <w:t>http://www.web.com</w:t>
        </w:r>
      </w:hyperlink>
    </w:p>
    <w:p w:rsidR="00F2100D" w:rsidRDefault="000027D4">
      <w:pPr>
        <w:pStyle w:val="BodyText"/>
        <w:kinsoku w:val="0"/>
        <w:overflowPunct w:val="0"/>
        <w:spacing w:before="36"/>
        <w:ind w:left="115"/>
        <w:rPr>
          <w:i/>
          <w:iCs/>
        </w:rPr>
      </w:pP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2"/>
        <w:ind w:right="38"/>
        <w:rPr>
          <w:sz w:val="16"/>
          <w:szCs w:val="16"/>
        </w:rPr>
      </w:pPr>
      <w:r>
        <w:rPr>
          <w:sz w:val="16"/>
          <w:szCs w:val="16"/>
        </w:rPr>
        <w:t>G. O. Young, “Synthetic structure of industrial plastics,” in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Plastics, vol. 3, Polymers of </w:t>
      </w:r>
      <w:proofErr w:type="spellStart"/>
      <w:r>
        <w:rPr>
          <w:sz w:val="16"/>
          <w:szCs w:val="16"/>
        </w:rPr>
        <w:t>Hexadromicon</w:t>
      </w:r>
      <w:proofErr w:type="spellEnd"/>
      <w:r>
        <w:rPr>
          <w:sz w:val="16"/>
          <w:szCs w:val="16"/>
        </w:rPr>
        <w:t>, J. Peters, Ed.,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2nd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ed.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New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York,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NY,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USA: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McGraw-Hill,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1964,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15-</w:t>
      </w:r>
    </w:p>
    <w:p w:rsidR="00F2100D" w:rsidRDefault="000027D4">
      <w:pPr>
        <w:pStyle w:val="BodyText"/>
        <w:kinsoku w:val="0"/>
        <w:overflowPunct w:val="0"/>
        <w:spacing w:line="183" w:lineRule="exact"/>
        <w:ind w:left="1287"/>
        <w:jc w:val="both"/>
        <w:rPr>
          <w:sz w:val="16"/>
          <w:szCs w:val="16"/>
        </w:rPr>
      </w:pPr>
      <w:r>
        <w:rPr>
          <w:sz w:val="16"/>
          <w:szCs w:val="16"/>
        </w:rPr>
        <w:t>64.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[Online].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Available:</w:t>
      </w:r>
      <w:r>
        <w:rPr>
          <w:spacing w:val="-7"/>
          <w:sz w:val="16"/>
          <w:szCs w:val="16"/>
        </w:rPr>
        <w:t xml:space="preserve"> </w:t>
      </w:r>
      <w:hyperlink r:id="rId25" w:history="1">
        <w:r>
          <w:rPr>
            <w:sz w:val="16"/>
            <w:szCs w:val="16"/>
          </w:rPr>
          <w:t>http://www.bookref.com.</w:t>
        </w:r>
      </w:hyperlink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  <w:tab w:val="left" w:pos="2798"/>
          <w:tab w:val="left" w:pos="4391"/>
        </w:tabs>
        <w:kinsoku w:val="0"/>
        <w:overflowPunct w:val="0"/>
        <w:ind w:right="40"/>
        <w:rPr>
          <w:sz w:val="16"/>
          <w:szCs w:val="16"/>
        </w:rPr>
      </w:pPr>
      <w:r>
        <w:rPr>
          <w:i/>
          <w:iCs/>
          <w:sz w:val="16"/>
          <w:szCs w:val="16"/>
        </w:rPr>
        <w:t>The Founders’ Constitution</w:t>
      </w:r>
      <w:r>
        <w:rPr>
          <w:sz w:val="16"/>
          <w:szCs w:val="16"/>
        </w:rPr>
        <w:t>, Philip B. Kurland and Ralph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Lerner, eds., Chicago, IL, USA: Univ. Chicago Press, 1987.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[Online].</w:t>
      </w:r>
      <w:r>
        <w:rPr>
          <w:sz w:val="16"/>
          <w:szCs w:val="16"/>
        </w:rPr>
        <w:tab/>
        <w:t>Available:</w:t>
      </w:r>
      <w:r>
        <w:rPr>
          <w:sz w:val="16"/>
          <w:szCs w:val="16"/>
        </w:rPr>
        <w:tab/>
      </w:r>
      <w:hyperlink r:id="rId26" w:history="1">
        <w:r>
          <w:rPr>
            <w:sz w:val="16"/>
            <w:szCs w:val="16"/>
          </w:rPr>
          <w:t>http://press-</w:t>
        </w:r>
      </w:hyperlink>
      <w:r>
        <w:rPr>
          <w:spacing w:val="-38"/>
          <w:sz w:val="16"/>
          <w:szCs w:val="16"/>
        </w:rPr>
        <w:t xml:space="preserve"> </w:t>
      </w:r>
      <w:r>
        <w:rPr>
          <w:sz w:val="16"/>
          <w:szCs w:val="16"/>
        </w:rPr>
        <w:t>pubs.uchicago.edu/founders/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  <w:tab w:val="left" w:pos="2846"/>
          <w:tab w:val="left" w:pos="4487"/>
        </w:tabs>
        <w:kinsoku w:val="0"/>
        <w:overflowPunct w:val="0"/>
        <w:spacing w:before="84"/>
        <w:ind w:right="108"/>
        <w:rPr>
          <w:sz w:val="16"/>
          <w:szCs w:val="16"/>
        </w:rPr>
      </w:pPr>
      <w:r>
        <w:rPr>
          <w:spacing w:val="-3"/>
          <w:sz w:val="16"/>
          <w:szCs w:val="16"/>
        </w:rPr>
        <w:br w:type="column"/>
      </w:r>
      <w:r>
        <w:rPr>
          <w:sz w:val="16"/>
          <w:szCs w:val="16"/>
        </w:rPr>
        <w:t>The</w:t>
      </w:r>
      <w:r>
        <w:rPr>
          <w:spacing w:val="-10"/>
          <w:sz w:val="16"/>
          <w:szCs w:val="16"/>
        </w:rPr>
        <w:t xml:space="preserve"> </w:t>
      </w:r>
      <w:r>
        <w:rPr>
          <w:sz w:val="16"/>
          <w:szCs w:val="16"/>
        </w:rPr>
        <w:t>Terahertz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Wave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eBook.</w:t>
      </w:r>
      <w:r>
        <w:rPr>
          <w:spacing w:val="-7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ZOmega</w:t>
      </w:r>
      <w:proofErr w:type="spellEnd"/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Terahertz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Corp.,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2014.</w:t>
      </w:r>
      <w:r>
        <w:rPr>
          <w:spacing w:val="-38"/>
          <w:sz w:val="16"/>
          <w:szCs w:val="16"/>
        </w:rPr>
        <w:t xml:space="preserve"> </w:t>
      </w:r>
      <w:r>
        <w:rPr>
          <w:sz w:val="16"/>
          <w:szCs w:val="16"/>
        </w:rPr>
        <w:t>[Online].</w:t>
      </w:r>
      <w:r>
        <w:rPr>
          <w:sz w:val="16"/>
          <w:szCs w:val="16"/>
        </w:rPr>
        <w:tab/>
        <w:t>Available:</w:t>
      </w:r>
      <w:r>
        <w:rPr>
          <w:sz w:val="16"/>
          <w:szCs w:val="16"/>
        </w:rPr>
        <w:tab/>
      </w:r>
      <w:hyperlink r:id="rId27" w:history="1">
        <w:r>
          <w:rPr>
            <w:sz w:val="16"/>
            <w:szCs w:val="16"/>
          </w:rPr>
          <w:t>http://dl.z-</w:t>
        </w:r>
      </w:hyperlink>
      <w:r>
        <w:rPr>
          <w:spacing w:val="-38"/>
          <w:sz w:val="16"/>
          <w:szCs w:val="16"/>
        </w:rPr>
        <w:t xml:space="preserve"> </w:t>
      </w:r>
      <w:r>
        <w:rPr>
          <w:sz w:val="16"/>
          <w:szCs w:val="16"/>
        </w:rPr>
        <w:t>thz.com/eBook/zomega_ebook_pdf_1206_sr.pdf. Accessed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on: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May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19,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2014.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1"/>
        <w:ind w:right="109"/>
        <w:rPr>
          <w:color w:val="000000"/>
          <w:sz w:val="16"/>
          <w:szCs w:val="16"/>
        </w:rPr>
      </w:pPr>
      <w:r>
        <w:rPr>
          <w:color w:val="181818"/>
          <w:sz w:val="16"/>
          <w:szCs w:val="16"/>
        </w:rPr>
        <w:t>Philip B. Kurla</w:t>
      </w:r>
      <w:r>
        <w:rPr>
          <w:color w:val="000000"/>
          <w:sz w:val="16"/>
          <w:szCs w:val="16"/>
        </w:rPr>
        <w:t xml:space="preserve">nd and Ralph Lerner, eds., </w:t>
      </w:r>
      <w:r>
        <w:rPr>
          <w:i/>
          <w:iCs/>
          <w:color w:val="000000"/>
          <w:sz w:val="16"/>
          <w:szCs w:val="16"/>
        </w:rPr>
        <w:t>The Founders’</w:t>
      </w:r>
      <w:r>
        <w:rPr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i/>
          <w:iCs/>
          <w:color w:val="000000"/>
          <w:sz w:val="16"/>
          <w:szCs w:val="16"/>
        </w:rPr>
        <w:t xml:space="preserve">Constitution. </w:t>
      </w:r>
      <w:r>
        <w:rPr>
          <w:color w:val="000000"/>
          <w:sz w:val="16"/>
          <w:szCs w:val="16"/>
        </w:rPr>
        <w:t>Chicago, IL, USA: Univ. of Chicago Press,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1987,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Accessed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on: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Feb.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28,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2010,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[Online]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Available:</w:t>
      </w:r>
      <w:r>
        <w:rPr>
          <w:color w:val="000000"/>
          <w:spacing w:val="1"/>
          <w:sz w:val="16"/>
          <w:szCs w:val="16"/>
        </w:rPr>
        <w:t xml:space="preserve"> </w:t>
      </w:r>
      <w:hyperlink r:id="rId28" w:history="1">
        <w:r>
          <w:rPr>
            <w:color w:val="000000"/>
            <w:sz w:val="16"/>
            <w:szCs w:val="16"/>
          </w:rPr>
          <w:t>http://press-pubs.uchicago.edu/founders/</w:t>
        </w:r>
      </w:hyperlink>
    </w:p>
    <w:p w:rsidR="00F2100D" w:rsidRDefault="000027D4">
      <w:pPr>
        <w:pStyle w:val="BodyText"/>
        <w:kinsoku w:val="0"/>
        <w:overflowPunct w:val="0"/>
        <w:spacing w:before="143" w:line="230" w:lineRule="exact"/>
        <w:ind w:left="116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journals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(when available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online):</w:t>
      </w:r>
    </w:p>
    <w:p w:rsidR="00F2100D" w:rsidRDefault="000027D4">
      <w:pPr>
        <w:pStyle w:val="BodyText"/>
        <w:kinsoku w:val="0"/>
        <w:overflowPunct w:val="0"/>
        <w:ind w:left="116" w:right="283"/>
        <w:rPr>
          <w:sz w:val="16"/>
          <w:szCs w:val="16"/>
        </w:rPr>
      </w:pPr>
      <w:r>
        <w:rPr>
          <w:sz w:val="16"/>
          <w:szCs w:val="16"/>
        </w:rPr>
        <w:t xml:space="preserve">J. K. Author, “Name of paper,” </w:t>
      </w:r>
      <w:r>
        <w:rPr>
          <w:i/>
          <w:iCs/>
          <w:sz w:val="16"/>
          <w:szCs w:val="16"/>
        </w:rPr>
        <w:t>Abbrev. Title of Periodical</w:t>
      </w:r>
      <w:r>
        <w:rPr>
          <w:sz w:val="16"/>
          <w:szCs w:val="16"/>
        </w:rPr>
        <w:t xml:space="preserve">, vol. </w:t>
      </w:r>
      <w:r>
        <w:rPr>
          <w:i/>
          <w:iCs/>
          <w:sz w:val="16"/>
          <w:szCs w:val="16"/>
        </w:rPr>
        <w:t>x</w:t>
      </w:r>
      <w:r>
        <w:rPr>
          <w:sz w:val="16"/>
          <w:szCs w:val="16"/>
        </w:rPr>
        <w:t xml:space="preserve">, no. </w:t>
      </w:r>
      <w:r>
        <w:rPr>
          <w:i/>
          <w:iCs/>
          <w:sz w:val="16"/>
          <w:szCs w:val="16"/>
        </w:rPr>
        <w:t>x</w:t>
      </w:r>
      <w:r>
        <w:rPr>
          <w:sz w:val="16"/>
          <w:szCs w:val="16"/>
        </w:rPr>
        <w:t>, pp.</w:t>
      </w:r>
      <w:r>
        <w:rPr>
          <w:spacing w:val="-37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xxx-xxx</w:t>
      </w:r>
      <w:r>
        <w:rPr>
          <w:sz w:val="16"/>
          <w:szCs w:val="16"/>
        </w:rPr>
        <w:t>, Abbrev. Month, year. Accessed on: Month, Day, year, DOI: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10.1109.</w:t>
      </w:r>
      <w:r>
        <w:rPr>
          <w:i/>
          <w:iCs/>
          <w:sz w:val="16"/>
          <w:szCs w:val="16"/>
        </w:rPr>
        <w:t>XXX</w:t>
      </w:r>
      <w:r>
        <w:rPr>
          <w:sz w:val="16"/>
          <w:szCs w:val="16"/>
        </w:rPr>
        <w:t>.123456,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[Online].</w:t>
      </w:r>
    </w:p>
    <w:p w:rsidR="00F2100D" w:rsidRDefault="000027D4">
      <w:pPr>
        <w:pStyle w:val="BodyText"/>
        <w:kinsoku w:val="0"/>
        <w:overflowPunct w:val="0"/>
        <w:spacing w:line="229" w:lineRule="exact"/>
        <w:ind w:left="116"/>
        <w:rPr>
          <w:i/>
          <w:iCs/>
        </w:rPr>
      </w:pP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2"/>
        <w:ind w:right="110"/>
        <w:rPr>
          <w:sz w:val="16"/>
          <w:szCs w:val="16"/>
        </w:rPr>
      </w:pPr>
      <w:r>
        <w:rPr>
          <w:sz w:val="16"/>
          <w:szCs w:val="16"/>
        </w:rPr>
        <w:t xml:space="preserve">J. S. Turner, “New directions in communications,” </w:t>
      </w:r>
      <w:r>
        <w:rPr>
          <w:i/>
          <w:iCs/>
          <w:sz w:val="16"/>
          <w:szCs w:val="16"/>
        </w:rPr>
        <w:t>IEEE J.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Sel.</w:t>
      </w:r>
      <w:r>
        <w:rPr>
          <w:i/>
          <w:iCs/>
          <w:spacing w:val="-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Areas</w:t>
      </w:r>
      <w:r>
        <w:rPr>
          <w:i/>
          <w:iCs/>
          <w:spacing w:val="-3"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Commun</w:t>
      </w:r>
      <w:proofErr w:type="spellEnd"/>
      <w:r>
        <w:rPr>
          <w:sz w:val="16"/>
          <w:szCs w:val="16"/>
        </w:rPr>
        <w:t>., vol. 13,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no.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1,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11-23,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Jan.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1995.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110"/>
        <w:rPr>
          <w:sz w:val="16"/>
          <w:szCs w:val="16"/>
        </w:rPr>
      </w:pPr>
      <w:r>
        <w:rPr>
          <w:sz w:val="16"/>
          <w:szCs w:val="16"/>
        </w:rPr>
        <w:t>W.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Risk,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G.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Kino,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H.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Shaw,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Fiber</w:t>
      </w:r>
      <w:proofErr w:type="spellEnd"/>
      <w:r>
        <w:rPr>
          <w:sz w:val="16"/>
          <w:szCs w:val="16"/>
        </w:rPr>
        <w:t>-optic</w:t>
      </w:r>
      <w:r>
        <w:rPr>
          <w:spacing w:val="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frequency</w:t>
      </w:r>
      <w:r>
        <w:rPr>
          <w:spacing w:val="-1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shifter</w:t>
      </w:r>
      <w:r>
        <w:rPr>
          <w:spacing w:val="-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using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surface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acoustic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wave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incident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at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an</w:t>
      </w:r>
      <w:r>
        <w:rPr>
          <w:spacing w:val="-38"/>
          <w:sz w:val="16"/>
          <w:szCs w:val="16"/>
        </w:rPr>
        <w:t xml:space="preserve"> </w:t>
      </w:r>
      <w:r>
        <w:rPr>
          <w:sz w:val="16"/>
          <w:szCs w:val="16"/>
        </w:rPr>
        <w:t xml:space="preserve">oblique angle,” </w:t>
      </w:r>
      <w:r>
        <w:rPr>
          <w:i/>
          <w:iCs/>
          <w:sz w:val="16"/>
          <w:szCs w:val="16"/>
        </w:rPr>
        <w:t>Opt. Lett.</w:t>
      </w:r>
      <w:r>
        <w:rPr>
          <w:sz w:val="16"/>
          <w:szCs w:val="16"/>
        </w:rPr>
        <w:t>, vol. 11, no. 2, pp. 115–117, Feb.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1986.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109"/>
        <w:rPr>
          <w:sz w:val="16"/>
          <w:szCs w:val="16"/>
        </w:rPr>
      </w:pPr>
      <w:r>
        <w:rPr>
          <w:sz w:val="16"/>
          <w:szCs w:val="16"/>
        </w:rPr>
        <w:t>P.</w:t>
      </w:r>
      <w:r>
        <w:rPr>
          <w:spacing w:val="1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Kopyt</w:t>
      </w:r>
      <w:proofErr w:type="spellEnd"/>
      <w:r>
        <w:rPr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et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al.,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“</w:t>
      </w:r>
      <w:r>
        <w:rPr>
          <w:sz w:val="16"/>
          <w:szCs w:val="16"/>
        </w:rPr>
        <w:t>Electric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properties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graphene-based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conductive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layers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from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DC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up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terahertz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range,”</w:t>
      </w:r>
      <w:r>
        <w:rPr>
          <w:spacing w:val="-3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IEEE</w:t>
      </w:r>
      <w:r>
        <w:rPr>
          <w:i/>
          <w:iCs/>
          <w:spacing w:val="-6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THz</w:t>
      </w:r>
      <w:r>
        <w:rPr>
          <w:i/>
          <w:iCs/>
          <w:spacing w:val="-38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Sci.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Technol.,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be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published.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DOI: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10.1109/TTHZ.2016.2544142.</w:t>
      </w:r>
    </w:p>
    <w:p w:rsidR="00F2100D" w:rsidRDefault="00F2100D">
      <w:pPr>
        <w:pStyle w:val="BodyText"/>
        <w:kinsoku w:val="0"/>
        <w:overflowPunct w:val="0"/>
        <w:spacing w:before="9"/>
        <w:rPr>
          <w:sz w:val="19"/>
          <w:szCs w:val="19"/>
        </w:rPr>
      </w:pPr>
    </w:p>
    <w:p w:rsidR="00F2100D" w:rsidRDefault="000027D4">
      <w:pPr>
        <w:pStyle w:val="BodyText"/>
        <w:kinsoku w:val="0"/>
        <w:overflowPunct w:val="0"/>
        <w:spacing w:before="1"/>
        <w:ind w:left="116" w:right="676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papers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presented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at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conferences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(when</w:t>
      </w:r>
      <w:r>
        <w:rPr>
          <w:i/>
          <w:iCs/>
          <w:spacing w:val="-47"/>
        </w:rPr>
        <w:t xml:space="preserve"> </w:t>
      </w:r>
      <w:r>
        <w:rPr>
          <w:i/>
          <w:iCs/>
        </w:rPr>
        <w:t>available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online):</w:t>
      </w:r>
    </w:p>
    <w:p w:rsidR="00F2100D" w:rsidRDefault="000027D4">
      <w:pPr>
        <w:pStyle w:val="BodyText"/>
        <w:kinsoku w:val="0"/>
        <w:overflowPunct w:val="0"/>
        <w:ind w:left="116" w:right="283"/>
        <w:rPr>
          <w:sz w:val="16"/>
          <w:szCs w:val="16"/>
        </w:rPr>
      </w:pPr>
      <w:r>
        <w:rPr>
          <w:sz w:val="16"/>
          <w:szCs w:val="16"/>
        </w:rPr>
        <w:t>J.K. Author.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(year,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month).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Title.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presented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at abbrev.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conference title.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[Type of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Medium].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>Available: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site/path/file</w:t>
      </w:r>
    </w:p>
    <w:p w:rsidR="00F2100D" w:rsidRDefault="000027D4">
      <w:pPr>
        <w:pStyle w:val="BodyText"/>
        <w:kinsoku w:val="0"/>
        <w:overflowPunct w:val="0"/>
        <w:ind w:left="116"/>
        <w:rPr>
          <w:i/>
          <w:iCs/>
        </w:rPr>
      </w:pPr>
      <w:r>
        <w:rPr>
          <w:i/>
          <w:iCs/>
        </w:rPr>
        <w:t>Example: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538"/>
        <w:jc w:val="left"/>
        <w:rPr>
          <w:sz w:val="16"/>
          <w:szCs w:val="16"/>
        </w:rPr>
      </w:pPr>
      <w:r>
        <w:rPr>
          <w:spacing w:val="-1"/>
          <w:sz w:val="16"/>
          <w:szCs w:val="16"/>
        </w:rPr>
        <w:t>PROCESS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Corporation,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Boston,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MA,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USA.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Intranets: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Internet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technologies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deployed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behind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firewall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corporate productivity. Presented at INET96 Annual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Meeting. [Online]. Available:</w:t>
      </w:r>
      <w:r>
        <w:rPr>
          <w:spacing w:val="1"/>
          <w:sz w:val="16"/>
          <w:szCs w:val="16"/>
        </w:rPr>
        <w:t xml:space="preserve"> </w:t>
      </w:r>
      <w:hyperlink r:id="rId29" w:history="1">
        <w:r>
          <w:rPr>
            <w:sz w:val="16"/>
            <w:szCs w:val="16"/>
          </w:rPr>
          <w:t>http://home.process.com/Intranets/wp2.htp</w:t>
        </w:r>
      </w:hyperlink>
    </w:p>
    <w:p w:rsidR="00F2100D" w:rsidRDefault="00F2100D">
      <w:pPr>
        <w:pStyle w:val="BodyText"/>
        <w:kinsoku w:val="0"/>
        <w:overflowPunct w:val="0"/>
        <w:spacing w:before="4"/>
        <w:rPr>
          <w:sz w:val="15"/>
          <w:szCs w:val="15"/>
        </w:rPr>
      </w:pPr>
    </w:p>
    <w:p w:rsidR="00F2100D" w:rsidRDefault="000027D4">
      <w:pPr>
        <w:pStyle w:val="BodyText"/>
        <w:kinsoku w:val="0"/>
        <w:overflowPunct w:val="0"/>
        <w:ind w:left="116" w:right="120"/>
        <w:rPr>
          <w:i/>
          <w:iCs/>
        </w:rPr>
      </w:pPr>
      <w:r>
        <w:rPr>
          <w:i/>
          <w:iCs/>
        </w:rPr>
        <w:t>Basic format for reports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handbooks (when available</w:t>
      </w:r>
      <w:r>
        <w:rPr>
          <w:i/>
          <w:iCs/>
          <w:spacing w:val="-47"/>
        </w:rPr>
        <w:t xml:space="preserve"> </w:t>
      </w:r>
      <w:r>
        <w:rPr>
          <w:i/>
          <w:iCs/>
        </w:rPr>
        <w:t>online):</w:t>
      </w:r>
    </w:p>
    <w:p w:rsidR="00F2100D" w:rsidRDefault="000027D4">
      <w:pPr>
        <w:pStyle w:val="BodyText"/>
        <w:kinsoku w:val="0"/>
        <w:overflowPunct w:val="0"/>
        <w:ind w:left="116" w:right="456"/>
        <w:rPr>
          <w:i/>
          <w:iCs/>
        </w:rPr>
      </w:pPr>
      <w:r>
        <w:rPr>
          <w:sz w:val="16"/>
          <w:szCs w:val="16"/>
        </w:rPr>
        <w:t>J.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K.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Author.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“Title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report,”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Company.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City,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State,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Country.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Rep.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no.,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(optional: vol./issue), Date. [Online] Available: site/path/file</w:t>
      </w:r>
      <w:r>
        <w:rPr>
          <w:spacing w:val="1"/>
          <w:sz w:val="16"/>
          <w:szCs w:val="16"/>
        </w:rPr>
        <w:t xml:space="preserve"> </w:t>
      </w: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3"/>
        <w:ind w:right="108"/>
        <w:rPr>
          <w:sz w:val="16"/>
          <w:szCs w:val="16"/>
        </w:rPr>
      </w:pPr>
      <w:r>
        <w:rPr>
          <w:sz w:val="16"/>
          <w:szCs w:val="16"/>
        </w:rPr>
        <w:t>R.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-5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Hijmans</w:t>
      </w:r>
      <w:proofErr w:type="spellEnd"/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van</w:t>
      </w:r>
      <w:r>
        <w:rPr>
          <w:spacing w:val="-4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Etten</w:t>
      </w:r>
      <w:proofErr w:type="spellEnd"/>
      <w:r>
        <w:rPr>
          <w:sz w:val="16"/>
          <w:szCs w:val="16"/>
        </w:rPr>
        <w:t>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“Raster: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Geographic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analysis</w:t>
      </w:r>
      <w:r>
        <w:rPr>
          <w:spacing w:val="-38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w:proofErr w:type="spellStart"/>
      <w:r>
        <w:rPr>
          <w:sz w:val="16"/>
          <w:szCs w:val="16"/>
        </w:rPr>
        <w:t>modeling</w:t>
      </w:r>
      <w:proofErr w:type="spellEnd"/>
      <w:r>
        <w:rPr>
          <w:sz w:val="16"/>
          <w:szCs w:val="16"/>
        </w:rPr>
        <w:t xml:space="preserve"> with raster data,” R Package Version 2.0-12,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Jan.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12,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2012.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[Online].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Available:</w:t>
      </w:r>
      <w:r>
        <w:rPr>
          <w:spacing w:val="1"/>
          <w:sz w:val="16"/>
          <w:szCs w:val="16"/>
        </w:rPr>
        <w:t xml:space="preserve"> </w:t>
      </w:r>
      <w:hyperlink r:id="rId30" w:history="1">
        <w:r>
          <w:rPr>
            <w:sz w:val="16"/>
            <w:szCs w:val="16"/>
            <w:u w:val="single"/>
          </w:rPr>
          <w:t>http://CRAN.R-</w:t>
        </w:r>
      </w:hyperlink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  <w:u w:val="single"/>
        </w:rPr>
        <w:t>project.org/package=raster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129"/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Teralyzer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Lytera</w:t>
      </w:r>
      <w:proofErr w:type="spellEnd"/>
      <w:r>
        <w:rPr>
          <w:sz w:val="16"/>
          <w:szCs w:val="16"/>
        </w:rPr>
        <w:t xml:space="preserve"> UG, </w:t>
      </w:r>
      <w:proofErr w:type="spellStart"/>
      <w:r>
        <w:rPr>
          <w:sz w:val="16"/>
          <w:szCs w:val="16"/>
        </w:rPr>
        <w:t>Kirchhain</w:t>
      </w:r>
      <w:proofErr w:type="spellEnd"/>
      <w:r>
        <w:rPr>
          <w:sz w:val="16"/>
          <w:szCs w:val="16"/>
        </w:rPr>
        <w:t>, Germany [Online].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Available:</w:t>
      </w:r>
      <w:r>
        <w:rPr>
          <w:spacing w:val="1"/>
          <w:sz w:val="16"/>
          <w:szCs w:val="16"/>
        </w:rPr>
        <w:t xml:space="preserve"> </w:t>
      </w:r>
      <w:hyperlink r:id="rId31" w:history="1">
        <w:r>
          <w:rPr>
            <w:spacing w:val="-1"/>
            <w:sz w:val="16"/>
            <w:szCs w:val="16"/>
          </w:rPr>
          <w:t>http://www.lytera.de/Terahertz_THz_Spectroscopy.php?id=</w:t>
        </w:r>
      </w:hyperlink>
      <w:r>
        <w:rPr>
          <w:sz w:val="16"/>
          <w:szCs w:val="16"/>
        </w:rPr>
        <w:t xml:space="preserve"> home, Accessed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on: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Jun.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5,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2014</w:t>
      </w:r>
    </w:p>
    <w:p w:rsidR="00F2100D" w:rsidRDefault="000027D4">
      <w:pPr>
        <w:pStyle w:val="BodyText"/>
        <w:kinsoku w:val="0"/>
        <w:overflowPunct w:val="0"/>
        <w:spacing w:before="142"/>
        <w:ind w:left="207" w:right="120" w:hanging="92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programs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electronic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documents</w:t>
      </w:r>
      <w:r>
        <w:rPr>
          <w:i/>
          <w:iCs/>
          <w:spacing w:val="-47"/>
        </w:rPr>
        <w:t xml:space="preserve"> </w:t>
      </w:r>
      <w:r>
        <w:rPr>
          <w:i/>
          <w:iCs/>
        </w:rPr>
        <w:t>(when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available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online):</w:t>
      </w:r>
    </w:p>
    <w:p w:rsidR="00F2100D" w:rsidRDefault="000027D4">
      <w:pPr>
        <w:pStyle w:val="BodyText"/>
        <w:kinsoku w:val="0"/>
        <w:overflowPunct w:val="0"/>
        <w:ind w:left="116" w:right="100"/>
        <w:rPr>
          <w:sz w:val="16"/>
          <w:szCs w:val="16"/>
        </w:rPr>
      </w:pPr>
      <w:r>
        <w:rPr>
          <w:sz w:val="16"/>
          <w:szCs w:val="16"/>
        </w:rPr>
        <w:t xml:space="preserve">Legislative body. Number of Congress, Session. (year, month day). </w:t>
      </w:r>
      <w:r>
        <w:rPr>
          <w:i/>
          <w:iCs/>
          <w:sz w:val="16"/>
          <w:szCs w:val="16"/>
        </w:rPr>
        <w:t>Number of</w:t>
      </w:r>
      <w:r>
        <w:rPr>
          <w:i/>
          <w:iCs/>
          <w:spacing w:val="-37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bill</w:t>
      </w:r>
      <w:r>
        <w:rPr>
          <w:i/>
          <w:iCs/>
          <w:spacing w:val="-3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or</w:t>
      </w:r>
      <w:r>
        <w:rPr>
          <w:i/>
          <w:iCs/>
          <w:spacing w:val="-3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resolution</w:t>
      </w:r>
      <w:r>
        <w:rPr>
          <w:sz w:val="16"/>
          <w:szCs w:val="16"/>
        </w:rPr>
        <w:t>,</w:t>
      </w:r>
      <w:r>
        <w:rPr>
          <w:spacing w:val="-2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Title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[Type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medium]. Available: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site/path/file</w:t>
      </w:r>
    </w:p>
    <w:p w:rsidR="00F2100D" w:rsidRDefault="000027D4">
      <w:pPr>
        <w:pStyle w:val="BodyText"/>
        <w:kinsoku w:val="0"/>
        <w:overflowPunct w:val="0"/>
        <w:spacing w:before="1"/>
        <w:ind w:left="116" w:right="283"/>
        <w:rPr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NOTE: </w:t>
      </w:r>
      <w:r>
        <w:rPr>
          <w:sz w:val="16"/>
          <w:szCs w:val="16"/>
        </w:rPr>
        <w:t>ISO recommends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that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capitalization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follow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accepted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practice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language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or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script in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which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information is given.</w:t>
      </w:r>
    </w:p>
    <w:p w:rsidR="00F2100D" w:rsidRDefault="000027D4">
      <w:pPr>
        <w:pStyle w:val="BodyText"/>
        <w:kinsoku w:val="0"/>
        <w:overflowPunct w:val="0"/>
        <w:spacing w:before="36"/>
        <w:ind w:left="116"/>
        <w:rPr>
          <w:i/>
          <w:iCs/>
        </w:rPr>
      </w:pPr>
      <w:r>
        <w:rPr>
          <w:i/>
          <w:iCs/>
        </w:rPr>
        <w:t>Example: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110"/>
        <w:rPr>
          <w:sz w:val="16"/>
          <w:szCs w:val="16"/>
        </w:rPr>
      </w:pPr>
      <w:r>
        <w:rPr>
          <w:sz w:val="16"/>
          <w:szCs w:val="16"/>
        </w:rPr>
        <w:t>U.S.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House.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102nd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Congress,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1st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Session.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(1991,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Jan.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11).</w:t>
      </w:r>
      <w:r>
        <w:rPr>
          <w:spacing w:val="-6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H.</w:t>
      </w:r>
      <w:r>
        <w:rPr>
          <w:i/>
          <w:iCs/>
          <w:spacing w:val="-38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Con. Res. 1, Sense of the Congress on Approval of Military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Action</w:t>
      </w:r>
      <w:r>
        <w:rPr>
          <w:sz w:val="16"/>
          <w:szCs w:val="16"/>
        </w:rPr>
        <w:t>. [Online]. Available: LEXIS Library: GENFED File: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BILLS</w:t>
      </w: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0027D4">
      <w:pPr>
        <w:pStyle w:val="BodyText"/>
        <w:kinsoku w:val="0"/>
        <w:overflowPunct w:val="0"/>
        <w:ind w:left="116"/>
        <w:rPr>
          <w:i/>
          <w:iCs/>
        </w:rPr>
      </w:pPr>
      <w:r>
        <w:rPr>
          <w:i/>
          <w:iCs/>
        </w:rPr>
        <w:t>Basic format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patents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(when available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online):</w:t>
      </w:r>
    </w:p>
    <w:p w:rsidR="00F2100D" w:rsidRDefault="000027D4">
      <w:pPr>
        <w:pStyle w:val="BodyText"/>
        <w:kinsoku w:val="0"/>
        <w:overflowPunct w:val="0"/>
        <w:spacing w:before="2"/>
        <w:ind w:left="116" w:right="118"/>
        <w:rPr>
          <w:sz w:val="16"/>
          <w:szCs w:val="16"/>
        </w:rPr>
      </w:pPr>
      <w:r>
        <w:rPr>
          <w:sz w:val="16"/>
          <w:szCs w:val="16"/>
        </w:rPr>
        <w:t>Name of the invention, by inventor’s name. (year, month day). Patent Number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[Type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medium]. Available: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site/path/file</w:t>
      </w:r>
    </w:p>
    <w:p w:rsidR="00F2100D" w:rsidRDefault="000027D4">
      <w:pPr>
        <w:pStyle w:val="BodyText"/>
        <w:kinsoku w:val="0"/>
        <w:overflowPunct w:val="0"/>
        <w:spacing w:line="228" w:lineRule="exact"/>
        <w:ind w:left="116"/>
        <w:rPr>
          <w:i/>
          <w:iCs/>
        </w:rPr>
      </w:pPr>
      <w:r>
        <w:rPr>
          <w:i/>
          <w:iCs/>
        </w:rPr>
        <w:t>Example: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1"/>
        <w:ind w:right="225"/>
        <w:jc w:val="left"/>
        <w:rPr>
          <w:sz w:val="16"/>
          <w:szCs w:val="16"/>
        </w:rPr>
      </w:pPr>
      <w:r>
        <w:rPr>
          <w:sz w:val="16"/>
          <w:szCs w:val="16"/>
        </w:rPr>
        <w:t>Musical toothbrush with mirror, by L.M.R. Brooks. (1992,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May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19).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Patent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326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189</w:t>
      </w:r>
    </w:p>
    <w:p w:rsidR="00F2100D" w:rsidRDefault="00F2100D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1"/>
        <w:ind w:right="225"/>
        <w:jc w:val="left"/>
        <w:rPr>
          <w:sz w:val="16"/>
          <w:szCs w:val="16"/>
        </w:rPr>
        <w:sectPr w:rsidR="00F2100D">
          <w:pgSz w:w="12240" w:h="15840"/>
          <w:pgMar w:top="900" w:right="820" w:bottom="280" w:left="820" w:header="434" w:footer="0" w:gutter="0"/>
          <w:cols w:num="2" w:space="720" w:equalWidth="0">
            <w:col w:w="5203" w:space="126"/>
            <w:col w:w="5271"/>
          </w:cols>
          <w:noEndnote/>
        </w:sectPr>
      </w:pPr>
    </w:p>
    <w:p w:rsidR="00F2100D" w:rsidRDefault="000027D4">
      <w:pPr>
        <w:pStyle w:val="BodyText"/>
        <w:kinsoku w:val="0"/>
        <w:overflowPunct w:val="0"/>
        <w:spacing w:before="84"/>
        <w:ind w:left="1278"/>
        <w:rPr>
          <w:sz w:val="16"/>
          <w:szCs w:val="16"/>
        </w:rPr>
      </w:pPr>
      <w:r>
        <w:rPr>
          <w:sz w:val="16"/>
          <w:szCs w:val="16"/>
        </w:rPr>
        <w:lastRenderedPageBreak/>
        <w:t>[Online].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Available: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NEXIS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Library: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LEXPAT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File: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>DES</w:t>
      </w:r>
    </w:p>
    <w:p w:rsidR="00F2100D" w:rsidRDefault="00F2100D">
      <w:pPr>
        <w:pStyle w:val="BodyText"/>
        <w:kinsoku w:val="0"/>
        <w:overflowPunct w:val="0"/>
        <w:spacing w:before="8"/>
        <w:rPr>
          <w:sz w:val="19"/>
          <w:szCs w:val="19"/>
        </w:rPr>
      </w:pPr>
    </w:p>
    <w:p w:rsidR="00F2100D" w:rsidRDefault="000027D4">
      <w:pPr>
        <w:pStyle w:val="BodyText"/>
        <w:kinsoku w:val="0"/>
        <w:overflowPunct w:val="0"/>
        <w:spacing w:before="1"/>
        <w:ind w:left="115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(published):</w:t>
      </w:r>
    </w:p>
    <w:p w:rsidR="00F2100D" w:rsidRDefault="000027D4">
      <w:pPr>
        <w:pStyle w:val="BodyText"/>
        <w:kinsoku w:val="0"/>
        <w:overflowPunct w:val="0"/>
        <w:spacing w:before="2"/>
        <w:ind w:left="115" w:right="217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J. K. Author, “Title of paper,” in </w:t>
      </w:r>
      <w:r>
        <w:rPr>
          <w:i/>
          <w:iCs/>
          <w:sz w:val="16"/>
          <w:szCs w:val="16"/>
        </w:rPr>
        <w:t>Abbreviated Name of Conf.</w:t>
      </w:r>
      <w:r>
        <w:rPr>
          <w:sz w:val="16"/>
          <w:szCs w:val="16"/>
        </w:rPr>
        <w:t>, City of Conf.,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Abbrev. State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(if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given),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Country, year,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-2"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xxxxxx</w:t>
      </w:r>
      <w:proofErr w:type="spellEnd"/>
      <w:r>
        <w:rPr>
          <w:i/>
          <w:iCs/>
          <w:sz w:val="16"/>
          <w:szCs w:val="16"/>
        </w:rPr>
        <w:t>.</w:t>
      </w:r>
    </w:p>
    <w:p w:rsidR="00F2100D" w:rsidRDefault="000027D4">
      <w:pPr>
        <w:pStyle w:val="BodyText"/>
        <w:kinsoku w:val="0"/>
        <w:overflowPunct w:val="0"/>
        <w:spacing w:line="230" w:lineRule="exact"/>
        <w:ind w:left="115"/>
        <w:rPr>
          <w:i/>
          <w:iCs/>
        </w:rPr>
      </w:pPr>
      <w:r>
        <w:rPr>
          <w:i/>
          <w:iCs/>
        </w:rPr>
        <w:t>Example: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38"/>
        <w:rPr>
          <w:sz w:val="16"/>
          <w:szCs w:val="16"/>
        </w:rPr>
      </w:pPr>
      <w:r>
        <w:rPr>
          <w:sz w:val="16"/>
          <w:szCs w:val="16"/>
        </w:rPr>
        <w:t>D. B. Payne and J. R. Stern, “Wavelength-switched pas-</w:t>
      </w:r>
      <w:r>
        <w:rPr>
          <w:spacing w:val="1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sively</w:t>
      </w:r>
      <w:proofErr w:type="spellEnd"/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coupled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single-mode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optical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network,”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Proc.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IOOC-</w:t>
      </w:r>
      <w:proofErr w:type="gramStart"/>
      <w:r>
        <w:rPr>
          <w:i/>
          <w:iCs/>
          <w:sz w:val="16"/>
          <w:szCs w:val="16"/>
        </w:rPr>
        <w:t xml:space="preserve">ECOC,   </w:t>
      </w:r>
      <w:proofErr w:type="gramEnd"/>
      <w:r>
        <w:rPr>
          <w:i/>
          <w:iCs/>
          <w:sz w:val="16"/>
          <w:szCs w:val="16"/>
        </w:rPr>
        <w:t xml:space="preserve">    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Boston,       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MA,       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USA,       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1985,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585–590.</w:t>
      </w:r>
    </w:p>
    <w:p w:rsidR="00F2100D" w:rsidRDefault="000027D4">
      <w:pPr>
        <w:pStyle w:val="BodyText"/>
        <w:kinsoku w:val="0"/>
        <w:overflowPunct w:val="0"/>
        <w:spacing w:line="229" w:lineRule="exact"/>
        <w:ind w:left="115"/>
        <w:rPr>
          <w:i/>
          <w:iCs/>
        </w:rPr>
      </w:pPr>
      <w:r>
        <w:rPr>
          <w:i/>
          <w:iCs/>
        </w:rPr>
        <w:t>Example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papers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presented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at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conferences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(unpublished):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2"/>
        <w:ind w:right="39"/>
        <w:rPr>
          <w:sz w:val="16"/>
          <w:szCs w:val="16"/>
        </w:rPr>
      </w:pPr>
      <w:r>
        <w:rPr>
          <w:sz w:val="16"/>
          <w:szCs w:val="16"/>
        </w:rPr>
        <w:t>D.</w:t>
      </w:r>
      <w:r>
        <w:rPr>
          <w:spacing w:val="1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Ebehard</w:t>
      </w:r>
      <w:proofErr w:type="spellEnd"/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Voges,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“Digital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single</w:t>
      </w:r>
      <w:r>
        <w:rPr>
          <w:spacing w:val="41"/>
          <w:sz w:val="16"/>
          <w:szCs w:val="16"/>
        </w:rPr>
        <w:t xml:space="preserve"> </w:t>
      </w:r>
      <w:r>
        <w:rPr>
          <w:sz w:val="16"/>
          <w:szCs w:val="16"/>
        </w:rPr>
        <w:t>sideband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detection for interferometric sensors,” presented at the </w:t>
      </w:r>
      <w:r>
        <w:rPr>
          <w:i/>
          <w:iCs/>
          <w:sz w:val="16"/>
          <w:szCs w:val="16"/>
        </w:rPr>
        <w:t>2nd</w:t>
      </w:r>
      <w:r>
        <w:rPr>
          <w:i/>
          <w:iCs/>
          <w:spacing w:val="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Int. Conf. Optical </w:t>
      </w:r>
      <w:proofErr w:type="spellStart"/>
      <w:r>
        <w:rPr>
          <w:i/>
          <w:iCs/>
          <w:sz w:val="16"/>
          <w:szCs w:val="16"/>
        </w:rPr>
        <w:t>Fiber</w:t>
      </w:r>
      <w:proofErr w:type="spellEnd"/>
      <w:r>
        <w:rPr>
          <w:i/>
          <w:iCs/>
          <w:sz w:val="16"/>
          <w:szCs w:val="16"/>
        </w:rPr>
        <w:t xml:space="preserve"> Sensors, </w:t>
      </w:r>
      <w:r>
        <w:rPr>
          <w:sz w:val="16"/>
          <w:szCs w:val="16"/>
        </w:rPr>
        <w:t>Stuttgart, Germany, Jan.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2-5,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1984.</w:t>
      </w:r>
    </w:p>
    <w:p w:rsidR="00F2100D" w:rsidRDefault="000027D4">
      <w:pPr>
        <w:pStyle w:val="BodyText"/>
        <w:kinsoku w:val="0"/>
        <w:overflowPunct w:val="0"/>
        <w:spacing w:before="143"/>
        <w:ind w:left="115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patents:</w:t>
      </w:r>
    </w:p>
    <w:p w:rsidR="00F2100D" w:rsidRDefault="000027D4">
      <w:pPr>
        <w:pStyle w:val="BodyText"/>
        <w:kinsoku w:val="0"/>
        <w:overflowPunct w:val="0"/>
        <w:spacing w:before="2"/>
        <w:ind w:left="115" w:right="217"/>
        <w:rPr>
          <w:sz w:val="16"/>
          <w:szCs w:val="16"/>
        </w:rPr>
      </w:pPr>
      <w:r>
        <w:rPr>
          <w:sz w:val="16"/>
          <w:szCs w:val="16"/>
        </w:rPr>
        <w:t>J.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K.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Author,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“Title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patent,”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U.S.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Patent</w:t>
      </w:r>
      <w:r>
        <w:rPr>
          <w:spacing w:val="-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x</w:t>
      </w:r>
      <w:r>
        <w:rPr>
          <w:i/>
          <w:iCs/>
          <w:spacing w:val="-5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xxx</w:t>
      </w:r>
      <w:r>
        <w:rPr>
          <w:i/>
          <w:iCs/>
          <w:spacing w:val="-1"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xxx</w:t>
      </w:r>
      <w:proofErr w:type="spellEnd"/>
      <w:r>
        <w:rPr>
          <w:sz w:val="16"/>
          <w:szCs w:val="16"/>
        </w:rPr>
        <w:t>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Abbrev.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Month,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day,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year.</w:t>
      </w:r>
    </w:p>
    <w:p w:rsidR="00F2100D" w:rsidRDefault="000027D4">
      <w:pPr>
        <w:pStyle w:val="BodyText"/>
        <w:kinsoku w:val="0"/>
        <w:overflowPunct w:val="0"/>
        <w:spacing w:line="230" w:lineRule="exact"/>
        <w:ind w:left="115"/>
        <w:rPr>
          <w:i/>
          <w:iCs/>
        </w:rPr>
      </w:pPr>
      <w:r>
        <w:rPr>
          <w:i/>
          <w:iCs/>
        </w:rPr>
        <w:t>Example: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40"/>
        <w:rPr>
          <w:sz w:val="16"/>
          <w:szCs w:val="16"/>
        </w:rPr>
      </w:pPr>
      <w:r>
        <w:rPr>
          <w:sz w:val="16"/>
          <w:szCs w:val="16"/>
        </w:rPr>
        <w:t xml:space="preserve">G. </w:t>
      </w:r>
      <w:proofErr w:type="spellStart"/>
      <w:r>
        <w:rPr>
          <w:sz w:val="16"/>
          <w:szCs w:val="16"/>
        </w:rPr>
        <w:t>Brandli</w:t>
      </w:r>
      <w:proofErr w:type="spellEnd"/>
      <w:r>
        <w:rPr>
          <w:sz w:val="16"/>
          <w:szCs w:val="16"/>
        </w:rPr>
        <w:t xml:space="preserve"> and M. Dick, “Alternating current fed power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supply,”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U.S.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Patent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4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084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217,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Nov.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4,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1978.</w:t>
      </w:r>
    </w:p>
    <w:p w:rsidR="00F2100D" w:rsidRDefault="00F2100D">
      <w:pPr>
        <w:pStyle w:val="BodyText"/>
        <w:kinsoku w:val="0"/>
        <w:overflowPunct w:val="0"/>
        <w:spacing w:before="1"/>
      </w:pPr>
    </w:p>
    <w:p w:rsidR="00F2100D" w:rsidRDefault="000027D4">
      <w:pPr>
        <w:pStyle w:val="BodyText"/>
        <w:kinsoku w:val="0"/>
        <w:overflowPunct w:val="0"/>
        <w:spacing w:line="230" w:lineRule="exact"/>
        <w:ind w:left="115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theses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(M.S.)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dissertations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(Ph.D.):</w:t>
      </w:r>
    </w:p>
    <w:p w:rsidR="00F2100D" w:rsidRDefault="000027D4">
      <w:pPr>
        <w:pStyle w:val="ListParagraph"/>
        <w:numPr>
          <w:ilvl w:val="0"/>
          <w:numId w:val="3"/>
        </w:numPr>
        <w:tabs>
          <w:tab w:val="left" w:pos="282"/>
        </w:tabs>
        <w:kinsoku w:val="0"/>
        <w:overflowPunct w:val="0"/>
        <w:ind w:left="115" w:right="201" w:firstLine="0"/>
        <w:jc w:val="left"/>
        <w:rPr>
          <w:sz w:val="16"/>
          <w:szCs w:val="16"/>
        </w:rPr>
      </w:pPr>
      <w:r>
        <w:rPr>
          <w:sz w:val="16"/>
          <w:szCs w:val="16"/>
        </w:rPr>
        <w:t>J.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K.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Author,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“Title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thesis,”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M.S.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thesis,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Abbrev.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Dept.,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Abbrev.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Univ.,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City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Univ.,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Abbrev.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State, year.</w:t>
      </w:r>
    </w:p>
    <w:p w:rsidR="00F2100D" w:rsidRDefault="000027D4">
      <w:pPr>
        <w:pStyle w:val="ListParagraph"/>
        <w:numPr>
          <w:ilvl w:val="0"/>
          <w:numId w:val="3"/>
        </w:numPr>
        <w:tabs>
          <w:tab w:val="left" w:pos="292"/>
        </w:tabs>
        <w:kinsoku w:val="0"/>
        <w:overflowPunct w:val="0"/>
        <w:spacing w:before="1"/>
        <w:ind w:left="115" w:right="388" w:firstLine="0"/>
        <w:jc w:val="left"/>
        <w:rPr>
          <w:sz w:val="16"/>
          <w:szCs w:val="16"/>
        </w:rPr>
      </w:pPr>
      <w:r>
        <w:rPr>
          <w:sz w:val="16"/>
          <w:szCs w:val="16"/>
        </w:rPr>
        <w:t>J. K. Author, “Title of dissertation,” Ph.D. dissertation, Abbrev. Dept.,</w:t>
      </w:r>
      <w:r>
        <w:rPr>
          <w:spacing w:val="-38"/>
          <w:sz w:val="16"/>
          <w:szCs w:val="16"/>
        </w:rPr>
        <w:t xml:space="preserve"> </w:t>
      </w:r>
      <w:r>
        <w:rPr>
          <w:sz w:val="16"/>
          <w:szCs w:val="16"/>
        </w:rPr>
        <w:t>Abbrev. Univ.,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City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Univ.,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Abbrev.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State,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year.</w:t>
      </w:r>
    </w:p>
    <w:p w:rsidR="00F2100D" w:rsidRDefault="000027D4">
      <w:pPr>
        <w:pStyle w:val="BodyText"/>
        <w:kinsoku w:val="0"/>
        <w:overflowPunct w:val="0"/>
        <w:spacing w:line="228" w:lineRule="exact"/>
        <w:ind w:left="115"/>
        <w:rPr>
          <w:i/>
          <w:iCs/>
        </w:rPr>
      </w:pP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2"/>
        <w:ind w:right="41"/>
        <w:rPr>
          <w:sz w:val="16"/>
          <w:szCs w:val="16"/>
        </w:rPr>
      </w:pPr>
      <w:r>
        <w:rPr>
          <w:sz w:val="16"/>
          <w:szCs w:val="16"/>
        </w:rPr>
        <w:t xml:space="preserve">J. O. Williams, “Narrow-band </w:t>
      </w:r>
      <w:proofErr w:type="spellStart"/>
      <w:r>
        <w:rPr>
          <w:sz w:val="16"/>
          <w:szCs w:val="16"/>
        </w:rPr>
        <w:t>analyzer</w:t>
      </w:r>
      <w:proofErr w:type="spellEnd"/>
      <w:r>
        <w:rPr>
          <w:sz w:val="16"/>
          <w:szCs w:val="16"/>
        </w:rPr>
        <w:t>,” Ph.D. dissertation,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Dept. Elect. Eng., Harvard Univ., Cambridge, MA, USA,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1993.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40"/>
        <w:rPr>
          <w:sz w:val="16"/>
          <w:szCs w:val="16"/>
        </w:rPr>
      </w:pPr>
      <w:r>
        <w:rPr>
          <w:sz w:val="16"/>
          <w:szCs w:val="16"/>
        </w:rPr>
        <w:t>N. Kawasaki, “Parametric study of thermal and chemical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nonequilibrium nozzle flow,” M.S. thesis, Dept. Electron.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Eng.,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Osaka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Univ., Osaka,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Japan,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1993.</w:t>
      </w:r>
    </w:p>
    <w:p w:rsidR="00F2100D" w:rsidRDefault="00F2100D">
      <w:pPr>
        <w:pStyle w:val="BodyText"/>
        <w:kinsoku w:val="0"/>
        <w:overflowPunct w:val="0"/>
        <w:spacing w:before="11"/>
        <w:rPr>
          <w:sz w:val="19"/>
          <w:szCs w:val="19"/>
        </w:rPr>
      </w:pPr>
    </w:p>
    <w:p w:rsidR="00F2100D" w:rsidRDefault="000027D4">
      <w:pPr>
        <w:pStyle w:val="BodyText"/>
        <w:kinsoku w:val="0"/>
        <w:overflowPunct w:val="0"/>
        <w:ind w:left="115" w:right="625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format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most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common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types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unpublished</w:t>
      </w:r>
      <w:r>
        <w:rPr>
          <w:i/>
          <w:iCs/>
          <w:spacing w:val="-47"/>
        </w:rPr>
        <w:t xml:space="preserve"> </w:t>
      </w:r>
      <w:r>
        <w:rPr>
          <w:i/>
          <w:iCs/>
        </w:rPr>
        <w:t>references:</w:t>
      </w:r>
    </w:p>
    <w:p w:rsidR="00F2100D" w:rsidRDefault="000027D4">
      <w:pPr>
        <w:pStyle w:val="ListParagraph"/>
        <w:numPr>
          <w:ilvl w:val="0"/>
          <w:numId w:val="2"/>
        </w:numPr>
        <w:tabs>
          <w:tab w:val="left" w:pos="282"/>
        </w:tabs>
        <w:kinsoku w:val="0"/>
        <w:overflowPunct w:val="0"/>
        <w:ind w:hanging="167"/>
        <w:jc w:val="left"/>
        <w:rPr>
          <w:sz w:val="16"/>
          <w:szCs w:val="16"/>
        </w:rPr>
      </w:pPr>
      <w:r>
        <w:rPr>
          <w:sz w:val="16"/>
          <w:szCs w:val="16"/>
        </w:rPr>
        <w:t>J.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K.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Author,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private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communication,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Abbrev.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Month,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year.</w:t>
      </w:r>
    </w:p>
    <w:p w:rsidR="00F2100D" w:rsidRDefault="000027D4">
      <w:pPr>
        <w:pStyle w:val="ListParagraph"/>
        <w:numPr>
          <w:ilvl w:val="0"/>
          <w:numId w:val="2"/>
        </w:numPr>
        <w:tabs>
          <w:tab w:val="left" w:pos="292"/>
        </w:tabs>
        <w:kinsoku w:val="0"/>
        <w:overflowPunct w:val="0"/>
        <w:spacing w:before="1"/>
        <w:ind w:left="291" w:hanging="177"/>
        <w:jc w:val="left"/>
        <w:rPr>
          <w:sz w:val="16"/>
          <w:szCs w:val="16"/>
        </w:rPr>
      </w:pPr>
      <w:r>
        <w:rPr>
          <w:sz w:val="16"/>
          <w:szCs w:val="16"/>
        </w:rPr>
        <w:t>J.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K.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Author,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“Title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paper,”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unpublished.</w:t>
      </w:r>
    </w:p>
    <w:p w:rsidR="00F2100D" w:rsidRDefault="000027D4">
      <w:pPr>
        <w:pStyle w:val="ListParagraph"/>
        <w:numPr>
          <w:ilvl w:val="0"/>
          <w:numId w:val="2"/>
        </w:numPr>
        <w:tabs>
          <w:tab w:val="left" w:pos="282"/>
        </w:tabs>
        <w:kinsoku w:val="0"/>
        <w:overflowPunct w:val="0"/>
        <w:spacing w:before="1" w:line="183" w:lineRule="exact"/>
        <w:ind w:hanging="167"/>
        <w:jc w:val="left"/>
        <w:rPr>
          <w:sz w:val="16"/>
          <w:szCs w:val="16"/>
        </w:rPr>
      </w:pPr>
      <w:r>
        <w:rPr>
          <w:sz w:val="16"/>
          <w:szCs w:val="16"/>
        </w:rPr>
        <w:t>J.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K.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Author,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“Title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paper,”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be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published.</w:t>
      </w:r>
    </w:p>
    <w:p w:rsidR="00F2100D" w:rsidRDefault="000027D4">
      <w:pPr>
        <w:pStyle w:val="BodyText"/>
        <w:kinsoku w:val="0"/>
        <w:overflowPunct w:val="0"/>
        <w:spacing w:line="229" w:lineRule="exact"/>
        <w:ind w:left="115"/>
        <w:rPr>
          <w:i/>
          <w:iCs/>
        </w:rPr>
      </w:pP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1"/>
        <w:ind w:hanging="361"/>
        <w:rPr>
          <w:sz w:val="16"/>
          <w:szCs w:val="16"/>
        </w:rPr>
      </w:pPr>
      <w:r>
        <w:rPr>
          <w:sz w:val="16"/>
          <w:szCs w:val="16"/>
        </w:rPr>
        <w:t>A.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Harrison,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private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communication,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May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1995.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1"/>
        <w:ind w:right="43"/>
        <w:rPr>
          <w:sz w:val="16"/>
          <w:szCs w:val="16"/>
        </w:rPr>
      </w:pPr>
      <w:r>
        <w:rPr>
          <w:sz w:val="16"/>
          <w:szCs w:val="16"/>
        </w:rPr>
        <w:t>B.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Smith,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“An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approach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graphs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linear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forms,”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unpublished.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ind w:right="39"/>
        <w:rPr>
          <w:sz w:val="16"/>
          <w:szCs w:val="16"/>
        </w:rPr>
      </w:pPr>
      <w:r>
        <w:rPr>
          <w:sz w:val="16"/>
          <w:szCs w:val="16"/>
        </w:rPr>
        <w:t>A. Brahms, “Representation error for real numbers in binary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computer arithmetic,” IEEE Computer Group Repository,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Paper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R-67-85.</w:t>
      </w:r>
    </w:p>
    <w:p w:rsidR="00F2100D" w:rsidRDefault="00F2100D">
      <w:pPr>
        <w:pStyle w:val="BodyText"/>
        <w:kinsoku w:val="0"/>
        <w:overflowPunct w:val="0"/>
        <w:spacing w:before="10"/>
        <w:rPr>
          <w:sz w:val="19"/>
          <w:szCs w:val="19"/>
        </w:rPr>
      </w:pPr>
    </w:p>
    <w:p w:rsidR="00F2100D" w:rsidRDefault="000027D4">
      <w:pPr>
        <w:pStyle w:val="BodyText"/>
        <w:kinsoku w:val="0"/>
        <w:overflowPunct w:val="0"/>
        <w:ind w:left="115"/>
        <w:rPr>
          <w:i/>
          <w:iCs/>
        </w:rPr>
      </w:pPr>
      <w:r>
        <w:rPr>
          <w:i/>
          <w:iCs/>
        </w:rPr>
        <w:t>Basic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formats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standards:</w:t>
      </w:r>
    </w:p>
    <w:p w:rsidR="00F2100D" w:rsidRDefault="000027D4">
      <w:pPr>
        <w:pStyle w:val="ListParagraph"/>
        <w:numPr>
          <w:ilvl w:val="0"/>
          <w:numId w:val="1"/>
        </w:numPr>
        <w:tabs>
          <w:tab w:val="left" w:pos="282"/>
        </w:tabs>
        <w:kinsoku w:val="0"/>
        <w:overflowPunct w:val="0"/>
        <w:spacing w:before="2" w:line="183" w:lineRule="exact"/>
        <w:ind w:hanging="167"/>
        <w:jc w:val="left"/>
        <w:rPr>
          <w:sz w:val="16"/>
          <w:szCs w:val="16"/>
        </w:rPr>
      </w:pPr>
      <w:r>
        <w:rPr>
          <w:i/>
          <w:iCs/>
          <w:sz w:val="16"/>
          <w:szCs w:val="16"/>
        </w:rPr>
        <w:t>Title</w:t>
      </w:r>
      <w:r>
        <w:rPr>
          <w:i/>
          <w:iCs/>
          <w:spacing w:val="-6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of</w:t>
      </w:r>
      <w:r>
        <w:rPr>
          <w:i/>
          <w:iCs/>
          <w:spacing w:val="-4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Standard</w:t>
      </w:r>
      <w:r>
        <w:rPr>
          <w:sz w:val="16"/>
          <w:szCs w:val="16"/>
        </w:rPr>
        <w:t>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Standard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number,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date.</w:t>
      </w:r>
    </w:p>
    <w:p w:rsidR="00F2100D" w:rsidRDefault="000027D4">
      <w:pPr>
        <w:pStyle w:val="ListParagraph"/>
        <w:numPr>
          <w:ilvl w:val="0"/>
          <w:numId w:val="1"/>
        </w:numPr>
        <w:tabs>
          <w:tab w:val="left" w:pos="292"/>
        </w:tabs>
        <w:kinsoku w:val="0"/>
        <w:overflowPunct w:val="0"/>
        <w:spacing w:line="183" w:lineRule="exact"/>
        <w:ind w:left="291" w:hanging="177"/>
        <w:jc w:val="left"/>
        <w:rPr>
          <w:sz w:val="16"/>
          <w:szCs w:val="16"/>
        </w:rPr>
      </w:pPr>
      <w:r>
        <w:rPr>
          <w:i/>
          <w:iCs/>
          <w:sz w:val="16"/>
          <w:szCs w:val="16"/>
        </w:rPr>
        <w:t>Title</w:t>
      </w:r>
      <w:r>
        <w:rPr>
          <w:i/>
          <w:iCs/>
          <w:spacing w:val="-6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of</w:t>
      </w:r>
      <w:r>
        <w:rPr>
          <w:i/>
          <w:iCs/>
          <w:spacing w:val="-5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Standard</w:t>
      </w:r>
      <w:r>
        <w:rPr>
          <w:sz w:val="16"/>
          <w:szCs w:val="16"/>
        </w:rPr>
        <w:t>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Standard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number,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Corporate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author,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location,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date.</w:t>
      </w:r>
    </w:p>
    <w:p w:rsidR="00F2100D" w:rsidRDefault="000027D4">
      <w:pPr>
        <w:pStyle w:val="BodyText"/>
        <w:kinsoku w:val="0"/>
        <w:overflowPunct w:val="0"/>
        <w:spacing w:line="230" w:lineRule="exact"/>
        <w:ind w:left="115"/>
        <w:rPr>
          <w:i/>
          <w:iCs/>
        </w:rPr>
      </w:pP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2"/>
        <w:ind w:right="41"/>
        <w:rPr>
          <w:sz w:val="16"/>
          <w:szCs w:val="16"/>
        </w:rPr>
      </w:pPr>
      <w:r>
        <w:rPr>
          <w:sz w:val="16"/>
          <w:szCs w:val="16"/>
        </w:rPr>
        <w:t>IEEE Criteria for Class IE Electric Systems, IEEE Standard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308,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1969.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line="183" w:lineRule="exact"/>
        <w:ind w:hanging="361"/>
        <w:rPr>
          <w:sz w:val="16"/>
          <w:szCs w:val="16"/>
        </w:rPr>
      </w:pPr>
      <w:r>
        <w:rPr>
          <w:sz w:val="16"/>
          <w:szCs w:val="16"/>
        </w:rPr>
        <w:t>Letter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Symbols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Quantities,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ANSI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Standard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Y10.5-1968.</w:t>
      </w:r>
    </w:p>
    <w:p w:rsidR="00F2100D" w:rsidRDefault="00F2100D">
      <w:pPr>
        <w:pStyle w:val="BodyText"/>
        <w:kinsoku w:val="0"/>
        <w:overflowPunct w:val="0"/>
        <w:spacing w:before="9"/>
        <w:rPr>
          <w:sz w:val="15"/>
          <w:szCs w:val="15"/>
        </w:rPr>
      </w:pPr>
    </w:p>
    <w:p w:rsidR="00F2100D" w:rsidRDefault="000027D4">
      <w:pPr>
        <w:pStyle w:val="BodyText"/>
        <w:kinsoku w:val="0"/>
        <w:overflowPunct w:val="0"/>
        <w:spacing w:before="1"/>
        <w:ind w:left="115"/>
        <w:rPr>
          <w:i/>
          <w:iCs/>
        </w:rPr>
      </w:pPr>
      <w:r>
        <w:rPr>
          <w:i/>
          <w:iCs/>
        </w:rPr>
        <w:t>Article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number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reference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examples: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1"/>
        <w:ind w:right="40"/>
        <w:rPr>
          <w:sz w:val="16"/>
          <w:szCs w:val="16"/>
        </w:rPr>
      </w:pPr>
      <w:r>
        <w:rPr>
          <w:sz w:val="16"/>
          <w:szCs w:val="16"/>
        </w:rPr>
        <w:t xml:space="preserve">R. Fardel, M. Nagel, F. </w:t>
      </w:r>
      <w:proofErr w:type="spellStart"/>
      <w:r>
        <w:rPr>
          <w:sz w:val="16"/>
          <w:szCs w:val="16"/>
        </w:rPr>
        <w:t>Nuesch</w:t>
      </w:r>
      <w:proofErr w:type="spellEnd"/>
      <w:r>
        <w:rPr>
          <w:sz w:val="16"/>
          <w:szCs w:val="16"/>
        </w:rPr>
        <w:t xml:space="preserve">, T. Lippert, and A. </w:t>
      </w:r>
      <w:proofErr w:type="spellStart"/>
      <w:r>
        <w:rPr>
          <w:sz w:val="16"/>
          <w:szCs w:val="16"/>
        </w:rPr>
        <w:t>Wokaun</w:t>
      </w:r>
      <w:proofErr w:type="spellEnd"/>
      <w:r>
        <w:rPr>
          <w:sz w:val="16"/>
          <w:szCs w:val="16"/>
        </w:rPr>
        <w:t>,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“Fabrication of organic light emitting diode pixels by laser-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assisted forward transfer,” </w:t>
      </w:r>
      <w:r>
        <w:rPr>
          <w:i/>
          <w:iCs/>
          <w:sz w:val="16"/>
          <w:szCs w:val="16"/>
        </w:rPr>
        <w:t>Appl. Phys. Lett.</w:t>
      </w:r>
      <w:r>
        <w:rPr>
          <w:sz w:val="16"/>
          <w:szCs w:val="16"/>
        </w:rPr>
        <w:t>, vol. 91, no. 6,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Aug. 2007,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Art.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no.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061103.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288"/>
        </w:tabs>
        <w:kinsoku w:val="0"/>
        <w:overflowPunct w:val="0"/>
        <w:spacing w:before="1"/>
        <w:ind w:right="40"/>
        <w:rPr>
          <w:sz w:val="16"/>
          <w:szCs w:val="16"/>
        </w:rPr>
      </w:pPr>
      <w:r>
        <w:rPr>
          <w:spacing w:val="-1"/>
          <w:sz w:val="16"/>
          <w:szCs w:val="16"/>
        </w:rPr>
        <w:t>J.</w:t>
      </w:r>
      <w:r>
        <w:rPr>
          <w:spacing w:val="-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Zhang</w:t>
      </w:r>
      <w:r>
        <w:rPr>
          <w:spacing w:val="-1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and</w:t>
      </w:r>
      <w:r>
        <w:rPr>
          <w:spacing w:val="-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N.</w:t>
      </w:r>
      <w:r>
        <w:rPr>
          <w:spacing w:val="-8"/>
          <w:sz w:val="16"/>
          <w:szCs w:val="16"/>
        </w:rPr>
        <w:t xml:space="preserve"> </w:t>
      </w:r>
      <w:proofErr w:type="spellStart"/>
      <w:r>
        <w:rPr>
          <w:spacing w:val="-1"/>
          <w:sz w:val="16"/>
          <w:szCs w:val="16"/>
        </w:rPr>
        <w:t>Tansu</w:t>
      </w:r>
      <w:proofErr w:type="spellEnd"/>
      <w:r>
        <w:rPr>
          <w:spacing w:val="-1"/>
          <w:sz w:val="16"/>
          <w:szCs w:val="16"/>
        </w:rPr>
        <w:t>,</w:t>
      </w:r>
      <w:r>
        <w:rPr>
          <w:spacing w:val="-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“Optical</w:t>
      </w:r>
      <w:r>
        <w:rPr>
          <w:spacing w:val="-1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gain</w:t>
      </w:r>
      <w:r>
        <w:rPr>
          <w:spacing w:val="-10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-10"/>
          <w:sz w:val="16"/>
          <w:szCs w:val="16"/>
        </w:rPr>
        <w:t xml:space="preserve"> </w:t>
      </w:r>
      <w:r>
        <w:rPr>
          <w:sz w:val="16"/>
          <w:szCs w:val="16"/>
        </w:rPr>
        <w:t>laser</w:t>
      </w:r>
      <w:r>
        <w:rPr>
          <w:spacing w:val="-10"/>
          <w:sz w:val="16"/>
          <w:szCs w:val="16"/>
        </w:rPr>
        <w:t xml:space="preserve"> </w:t>
      </w:r>
      <w:r>
        <w:rPr>
          <w:sz w:val="16"/>
          <w:szCs w:val="16"/>
        </w:rPr>
        <w:t>characteristics</w:t>
      </w:r>
      <w:r>
        <w:rPr>
          <w:spacing w:val="-3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of</w:t>
      </w:r>
      <w:r>
        <w:rPr>
          <w:spacing w:val="-6"/>
          <w:sz w:val="16"/>
          <w:szCs w:val="16"/>
        </w:rPr>
        <w:t xml:space="preserve"> </w:t>
      </w:r>
      <w:proofErr w:type="spellStart"/>
      <w:r>
        <w:rPr>
          <w:spacing w:val="-1"/>
          <w:sz w:val="16"/>
          <w:szCs w:val="16"/>
        </w:rPr>
        <w:t>InGaN</w:t>
      </w:r>
      <w:proofErr w:type="spellEnd"/>
      <w:r>
        <w:rPr>
          <w:spacing w:val="-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quantum</w:t>
      </w:r>
      <w:r>
        <w:rPr>
          <w:spacing w:val="-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wells</w:t>
      </w:r>
      <w:r>
        <w:rPr>
          <w:spacing w:val="-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on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ternary</w:t>
      </w:r>
      <w:r>
        <w:rPr>
          <w:spacing w:val="-9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InGaN</w:t>
      </w:r>
      <w:proofErr w:type="spellEnd"/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substrates,”</w:t>
      </w:r>
      <w:r>
        <w:rPr>
          <w:spacing w:val="-3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IEEE</w:t>
      </w:r>
      <w:r>
        <w:rPr>
          <w:i/>
          <w:iCs/>
          <w:spacing w:val="-37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Photon.</w:t>
      </w:r>
      <w:r>
        <w:rPr>
          <w:i/>
          <w:iCs/>
          <w:spacing w:val="-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J.</w:t>
      </w:r>
      <w:r>
        <w:rPr>
          <w:sz w:val="16"/>
          <w:szCs w:val="16"/>
        </w:rPr>
        <w:t>, vol.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5,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no.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2,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Apr. 2013,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Art.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no.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2600111</w:t>
      </w:r>
    </w:p>
    <w:p w:rsidR="00F2100D" w:rsidRDefault="00F2100D">
      <w:pPr>
        <w:pStyle w:val="BodyText"/>
        <w:kinsoku w:val="0"/>
        <w:overflowPunct w:val="0"/>
        <w:spacing w:before="11"/>
        <w:rPr>
          <w:sz w:val="15"/>
          <w:szCs w:val="15"/>
        </w:rPr>
      </w:pPr>
    </w:p>
    <w:p w:rsidR="00F2100D" w:rsidRDefault="000027D4">
      <w:pPr>
        <w:pStyle w:val="BodyText"/>
        <w:kinsoku w:val="0"/>
        <w:overflowPunct w:val="0"/>
        <w:spacing w:line="230" w:lineRule="exact"/>
        <w:ind w:left="295"/>
        <w:rPr>
          <w:i/>
          <w:iCs/>
        </w:rPr>
      </w:pPr>
      <w:r>
        <w:rPr>
          <w:i/>
          <w:iCs/>
        </w:rPr>
        <w:t>Example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when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using et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al.:</w:t>
      </w:r>
    </w:p>
    <w:p w:rsidR="00F2100D" w:rsidRDefault="000027D4">
      <w:pPr>
        <w:pStyle w:val="ListParagraph"/>
        <w:numPr>
          <w:ilvl w:val="0"/>
          <w:numId w:val="4"/>
        </w:numPr>
        <w:tabs>
          <w:tab w:val="left" w:pos="1329"/>
        </w:tabs>
        <w:kinsoku w:val="0"/>
        <w:overflowPunct w:val="0"/>
        <w:ind w:right="41"/>
        <w:rPr>
          <w:sz w:val="16"/>
          <w:szCs w:val="16"/>
        </w:rPr>
      </w:pPr>
      <w:r>
        <w:tab/>
      </w:r>
      <w:r>
        <w:rPr>
          <w:sz w:val="16"/>
          <w:szCs w:val="16"/>
        </w:rPr>
        <w:t xml:space="preserve">S. </w:t>
      </w:r>
      <w:proofErr w:type="spellStart"/>
      <w:r>
        <w:rPr>
          <w:sz w:val="16"/>
          <w:szCs w:val="16"/>
        </w:rPr>
        <w:t>Azodolmolky</w:t>
      </w:r>
      <w:proofErr w:type="spellEnd"/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et al.</w:t>
      </w:r>
      <w:r>
        <w:rPr>
          <w:sz w:val="16"/>
          <w:szCs w:val="16"/>
        </w:rPr>
        <w:t>, Experimental demonstration of an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impairment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aware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network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planning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operation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tool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</w:p>
    <w:p w:rsidR="00F2100D" w:rsidRDefault="000027D4">
      <w:pPr>
        <w:pStyle w:val="BodyText"/>
        <w:tabs>
          <w:tab w:val="left" w:pos="2963"/>
          <w:tab w:val="left" w:pos="3611"/>
          <w:tab w:val="left" w:pos="4679"/>
        </w:tabs>
        <w:kinsoku w:val="0"/>
        <w:overflowPunct w:val="0"/>
        <w:spacing w:before="84"/>
        <w:ind w:left="1290" w:right="110"/>
        <w:rPr>
          <w:sz w:val="16"/>
          <w:szCs w:val="16"/>
        </w:rPr>
      </w:pPr>
      <w:r>
        <w:rPr>
          <w:sz w:val="24"/>
          <w:szCs w:val="24"/>
        </w:rPr>
        <w:br w:type="column"/>
      </w:r>
      <w:r>
        <w:rPr>
          <w:sz w:val="16"/>
          <w:szCs w:val="16"/>
        </w:rPr>
        <w:t>transparent/translucent</w:t>
      </w:r>
      <w:r>
        <w:rPr>
          <w:sz w:val="16"/>
          <w:szCs w:val="16"/>
        </w:rPr>
        <w:tab/>
        <w:t>optical</w:t>
      </w:r>
      <w:r>
        <w:rPr>
          <w:sz w:val="16"/>
          <w:szCs w:val="16"/>
        </w:rPr>
        <w:tab/>
        <w:t>networks,”</w:t>
      </w:r>
      <w:r>
        <w:rPr>
          <w:spacing w:val="2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J.</w:t>
      </w: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pacing w:val="-1"/>
          <w:sz w:val="16"/>
          <w:szCs w:val="16"/>
        </w:rPr>
        <w:t>Lightw</w:t>
      </w:r>
      <w:proofErr w:type="spellEnd"/>
      <w:r>
        <w:rPr>
          <w:i/>
          <w:iCs/>
          <w:spacing w:val="-1"/>
          <w:sz w:val="16"/>
          <w:szCs w:val="16"/>
        </w:rPr>
        <w:t>.</w:t>
      </w:r>
      <w:r>
        <w:rPr>
          <w:i/>
          <w:iCs/>
          <w:spacing w:val="-37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Technol.</w:t>
      </w:r>
      <w:r>
        <w:rPr>
          <w:sz w:val="16"/>
          <w:szCs w:val="16"/>
        </w:rPr>
        <w:t>, vol. 29,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no.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4,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pp.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439–448,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Sep. 2011.</w:t>
      </w: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F2100D">
      <w:pPr>
        <w:pStyle w:val="BodyText"/>
        <w:kinsoku w:val="0"/>
        <w:overflowPunct w:val="0"/>
        <w:rPr>
          <w:sz w:val="18"/>
          <w:szCs w:val="18"/>
        </w:rPr>
      </w:pPr>
    </w:p>
    <w:p w:rsidR="00F2100D" w:rsidRDefault="009D276C">
      <w:pPr>
        <w:pStyle w:val="BodyText"/>
        <w:kinsoku w:val="0"/>
        <w:overflowPunct w:val="0"/>
        <w:spacing w:before="114"/>
        <w:ind w:left="1746" w:right="11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3981450</wp:posOffset>
                </wp:positionH>
                <wp:positionV relativeFrom="paragraph">
                  <wp:posOffset>126365</wp:posOffset>
                </wp:positionV>
                <wp:extent cx="914400" cy="1181100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00D" w:rsidRDefault="009D276C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6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908050" cy="11684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805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100D" w:rsidRDefault="00F210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13.5pt;margin-top:9.95pt;width:1in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" o:allowincell="f" filled="f" stroked="f">
                <v:textbox inset="0,0,0,0">
                  <w:txbxContent>
                    <w:p w:rsidR="00000000" w:rsidRDefault="009D276C">
                      <w:pPr>
                        <w:widowControl/>
                        <w:autoSpaceDE/>
                        <w:autoSpaceDN/>
                        <w:adjustRightInd/>
                        <w:spacing w:line="186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908050" cy="11684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805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0027D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027D4">
        <w:rPr>
          <w:b/>
          <w:bCs/>
        </w:rPr>
        <w:t>First</w:t>
      </w:r>
      <w:r w:rsidR="000027D4">
        <w:rPr>
          <w:b/>
          <w:bCs/>
          <w:spacing w:val="-7"/>
        </w:rPr>
        <w:t xml:space="preserve"> </w:t>
      </w:r>
      <w:r w:rsidR="000027D4">
        <w:rPr>
          <w:b/>
          <w:bCs/>
        </w:rPr>
        <w:t>A.</w:t>
      </w:r>
      <w:r w:rsidR="000027D4">
        <w:rPr>
          <w:b/>
          <w:bCs/>
          <w:spacing w:val="-6"/>
        </w:rPr>
        <w:t xml:space="preserve"> </w:t>
      </w:r>
      <w:r w:rsidR="000027D4">
        <w:rPr>
          <w:b/>
          <w:bCs/>
        </w:rPr>
        <w:t>Author</w:t>
      </w:r>
      <w:r w:rsidR="000027D4">
        <w:rPr>
          <w:b/>
          <w:bCs/>
          <w:spacing w:val="-5"/>
        </w:rPr>
        <w:t xml:space="preserve"> </w:t>
      </w:r>
      <w:r w:rsidR="000027D4">
        <w:t>(M’76–SM’81–F’87)</w:t>
      </w:r>
      <w:r w:rsidR="000027D4">
        <w:rPr>
          <w:spacing w:val="-6"/>
        </w:rPr>
        <w:t xml:space="preserve"> </w:t>
      </w:r>
      <w:r w:rsidR="000027D4">
        <w:t>and</w:t>
      </w:r>
      <w:r w:rsidR="000027D4">
        <w:rPr>
          <w:spacing w:val="-48"/>
        </w:rPr>
        <w:t xml:space="preserve"> </w:t>
      </w:r>
      <w:r w:rsidR="000027D4">
        <w:t>all</w:t>
      </w:r>
      <w:r w:rsidR="000027D4">
        <w:rPr>
          <w:spacing w:val="1"/>
        </w:rPr>
        <w:t xml:space="preserve"> </w:t>
      </w:r>
      <w:r w:rsidR="000027D4">
        <w:t>authors</w:t>
      </w:r>
      <w:r w:rsidR="000027D4">
        <w:rPr>
          <w:spacing w:val="1"/>
        </w:rPr>
        <w:t xml:space="preserve"> </w:t>
      </w:r>
      <w:r w:rsidR="000027D4">
        <w:t>may</w:t>
      </w:r>
      <w:r w:rsidR="000027D4">
        <w:rPr>
          <w:spacing w:val="1"/>
        </w:rPr>
        <w:t xml:space="preserve"> </w:t>
      </w:r>
      <w:r w:rsidR="000027D4">
        <w:t>include</w:t>
      </w:r>
      <w:r w:rsidR="000027D4">
        <w:rPr>
          <w:spacing w:val="1"/>
        </w:rPr>
        <w:t xml:space="preserve"> </w:t>
      </w:r>
      <w:r w:rsidR="000027D4">
        <w:t>biographies.</w:t>
      </w:r>
      <w:r w:rsidR="000027D4">
        <w:rPr>
          <w:spacing w:val="1"/>
        </w:rPr>
        <w:t xml:space="preserve"> </w:t>
      </w:r>
      <w:r w:rsidR="000027D4">
        <w:t>Biographies</w:t>
      </w:r>
      <w:r w:rsidR="000027D4">
        <w:rPr>
          <w:spacing w:val="1"/>
        </w:rPr>
        <w:t xml:space="preserve"> </w:t>
      </w:r>
      <w:r w:rsidR="000027D4">
        <w:t>are</w:t>
      </w:r>
      <w:r w:rsidR="000027D4">
        <w:rPr>
          <w:spacing w:val="1"/>
        </w:rPr>
        <w:t xml:space="preserve"> </w:t>
      </w:r>
      <w:r w:rsidR="000027D4">
        <w:t>often</w:t>
      </w:r>
      <w:r w:rsidR="000027D4">
        <w:rPr>
          <w:spacing w:val="1"/>
        </w:rPr>
        <w:t xml:space="preserve"> </w:t>
      </w:r>
      <w:r w:rsidR="000027D4">
        <w:t>not</w:t>
      </w:r>
      <w:r w:rsidR="000027D4">
        <w:rPr>
          <w:spacing w:val="1"/>
        </w:rPr>
        <w:t xml:space="preserve"> </w:t>
      </w:r>
      <w:r w:rsidR="000027D4">
        <w:t>included</w:t>
      </w:r>
      <w:r w:rsidR="000027D4">
        <w:rPr>
          <w:spacing w:val="1"/>
        </w:rPr>
        <w:t xml:space="preserve"> </w:t>
      </w:r>
      <w:r w:rsidR="000027D4">
        <w:t>in</w:t>
      </w:r>
      <w:r w:rsidR="000027D4">
        <w:rPr>
          <w:spacing w:val="1"/>
        </w:rPr>
        <w:t xml:space="preserve"> </w:t>
      </w:r>
      <w:r w:rsidR="000027D4">
        <w:t>conference-related</w:t>
      </w:r>
      <w:r w:rsidR="000027D4">
        <w:rPr>
          <w:spacing w:val="1"/>
        </w:rPr>
        <w:t xml:space="preserve"> </w:t>
      </w:r>
      <w:r w:rsidR="000027D4">
        <w:t>papers.</w:t>
      </w:r>
      <w:r w:rsidR="000027D4">
        <w:rPr>
          <w:spacing w:val="1"/>
        </w:rPr>
        <w:t xml:space="preserve"> </w:t>
      </w:r>
      <w:r w:rsidR="000027D4">
        <w:t>This</w:t>
      </w:r>
      <w:r w:rsidR="000027D4">
        <w:rPr>
          <w:spacing w:val="1"/>
        </w:rPr>
        <w:t xml:space="preserve"> </w:t>
      </w:r>
      <w:r w:rsidR="000027D4">
        <w:t>author</w:t>
      </w:r>
      <w:r w:rsidR="000027D4">
        <w:rPr>
          <w:spacing w:val="-47"/>
        </w:rPr>
        <w:t xml:space="preserve"> </w:t>
      </w:r>
      <w:r w:rsidR="000027D4">
        <w:t>became a Member (M) of IEEE in 1976, a</w:t>
      </w:r>
      <w:r w:rsidR="000027D4">
        <w:rPr>
          <w:spacing w:val="-47"/>
        </w:rPr>
        <w:t xml:space="preserve"> </w:t>
      </w:r>
      <w:r w:rsidR="000027D4">
        <w:t>Senior</w:t>
      </w:r>
      <w:r w:rsidR="000027D4">
        <w:rPr>
          <w:spacing w:val="1"/>
        </w:rPr>
        <w:t xml:space="preserve"> </w:t>
      </w:r>
      <w:r w:rsidR="000027D4">
        <w:t>Member</w:t>
      </w:r>
      <w:r w:rsidR="000027D4">
        <w:rPr>
          <w:spacing w:val="1"/>
        </w:rPr>
        <w:t xml:space="preserve"> </w:t>
      </w:r>
      <w:r w:rsidR="000027D4">
        <w:t>(SM)</w:t>
      </w:r>
      <w:r w:rsidR="000027D4">
        <w:rPr>
          <w:spacing w:val="1"/>
        </w:rPr>
        <w:t xml:space="preserve"> </w:t>
      </w:r>
      <w:r w:rsidR="000027D4">
        <w:t>in</w:t>
      </w:r>
      <w:r w:rsidR="000027D4">
        <w:rPr>
          <w:spacing w:val="1"/>
        </w:rPr>
        <w:t xml:space="preserve"> </w:t>
      </w:r>
      <w:r w:rsidR="000027D4">
        <w:t>1981,</w:t>
      </w:r>
      <w:r w:rsidR="000027D4">
        <w:rPr>
          <w:spacing w:val="1"/>
        </w:rPr>
        <w:t xml:space="preserve"> </w:t>
      </w:r>
      <w:r w:rsidR="000027D4">
        <w:t>and</w:t>
      </w:r>
      <w:r w:rsidR="000027D4">
        <w:rPr>
          <w:spacing w:val="1"/>
        </w:rPr>
        <w:t xml:space="preserve"> </w:t>
      </w:r>
      <w:r w:rsidR="000027D4">
        <w:t>a</w:t>
      </w:r>
      <w:r w:rsidR="000027D4">
        <w:rPr>
          <w:spacing w:val="1"/>
        </w:rPr>
        <w:t xml:space="preserve"> </w:t>
      </w:r>
      <w:r w:rsidR="000027D4">
        <w:t>Fellow (F) in 1987.</w:t>
      </w:r>
      <w:r w:rsidR="000027D4">
        <w:rPr>
          <w:spacing w:val="1"/>
        </w:rPr>
        <w:t xml:space="preserve"> </w:t>
      </w:r>
      <w:r w:rsidR="000027D4">
        <w:t>The first paragraph</w:t>
      </w:r>
      <w:r w:rsidR="000027D4">
        <w:rPr>
          <w:spacing w:val="1"/>
        </w:rPr>
        <w:t xml:space="preserve"> </w:t>
      </w:r>
      <w:r w:rsidR="000027D4">
        <w:t>may contain a place and/or date of birth</w:t>
      </w:r>
      <w:r w:rsidR="000027D4">
        <w:rPr>
          <w:spacing w:val="1"/>
        </w:rPr>
        <w:t xml:space="preserve"> </w:t>
      </w:r>
      <w:r w:rsidR="000027D4">
        <w:t>(list</w:t>
      </w:r>
      <w:r w:rsidR="000027D4">
        <w:rPr>
          <w:spacing w:val="30"/>
        </w:rPr>
        <w:t xml:space="preserve"> </w:t>
      </w:r>
      <w:r w:rsidR="000027D4">
        <w:t>place,</w:t>
      </w:r>
      <w:r w:rsidR="000027D4">
        <w:rPr>
          <w:spacing w:val="31"/>
        </w:rPr>
        <w:t xml:space="preserve"> </w:t>
      </w:r>
      <w:r w:rsidR="000027D4">
        <w:t>then</w:t>
      </w:r>
      <w:r w:rsidR="000027D4">
        <w:rPr>
          <w:spacing w:val="30"/>
        </w:rPr>
        <w:t xml:space="preserve"> </w:t>
      </w:r>
      <w:r w:rsidR="000027D4">
        <w:t>date).</w:t>
      </w:r>
      <w:r w:rsidR="000027D4">
        <w:rPr>
          <w:spacing w:val="32"/>
        </w:rPr>
        <w:t xml:space="preserve"> </w:t>
      </w:r>
      <w:r w:rsidR="000027D4">
        <w:t>Next,</w:t>
      </w:r>
      <w:r w:rsidR="000027D4">
        <w:rPr>
          <w:spacing w:val="31"/>
        </w:rPr>
        <w:t xml:space="preserve"> </w:t>
      </w:r>
      <w:r w:rsidR="000027D4">
        <w:t>the</w:t>
      </w:r>
      <w:r w:rsidR="000027D4">
        <w:rPr>
          <w:spacing w:val="31"/>
        </w:rPr>
        <w:t xml:space="preserve"> </w:t>
      </w:r>
      <w:r w:rsidR="000027D4">
        <w:t>author’s</w:t>
      </w:r>
    </w:p>
    <w:p w:rsidR="00F2100D" w:rsidRDefault="000027D4">
      <w:pPr>
        <w:pStyle w:val="BodyText"/>
        <w:kinsoku w:val="0"/>
        <w:overflowPunct w:val="0"/>
        <w:ind w:left="118" w:right="116"/>
        <w:jc w:val="both"/>
      </w:pPr>
      <w:r>
        <w:t>educational background is listed. The degrees should be listed</w:t>
      </w:r>
      <w:r>
        <w:rPr>
          <w:spacing w:val="1"/>
        </w:rPr>
        <w:t xml:space="preserve"> </w:t>
      </w:r>
      <w:r>
        <w:t>with type of degree in what field, which institution, city, state,</w:t>
      </w:r>
      <w:r>
        <w:rPr>
          <w:spacing w:val="1"/>
        </w:rPr>
        <w:t xml:space="preserve"> </w:t>
      </w:r>
      <w:r>
        <w:t>and country, and year the degree was earned. The author’s</w:t>
      </w:r>
      <w:r>
        <w:rPr>
          <w:spacing w:val="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lower-cased.</w:t>
      </w:r>
    </w:p>
    <w:p w:rsidR="00F2100D" w:rsidRDefault="000027D4">
      <w:pPr>
        <w:pStyle w:val="BodyText"/>
        <w:kinsoku w:val="0"/>
        <w:overflowPunct w:val="0"/>
        <w:spacing w:before="1"/>
        <w:ind w:left="118" w:right="115" w:firstLine="201"/>
        <w:jc w:val="both"/>
      </w:pPr>
      <w:r>
        <w:t>The second paragraph uses the pronoun of the person (he or</w:t>
      </w:r>
      <w:r>
        <w:rPr>
          <w:spacing w:val="1"/>
        </w:rPr>
        <w:t xml:space="preserve"> </w:t>
      </w:r>
      <w:r>
        <w:t>she) and not the author’s last name. It lists military and work</w:t>
      </w:r>
      <w:r>
        <w:rPr>
          <w:spacing w:val="1"/>
        </w:rPr>
        <w:t xml:space="preserve"> </w:t>
      </w:r>
      <w:r>
        <w:t>experience, including summer and fellowship jobs. Job titles</w:t>
      </w:r>
      <w:r>
        <w:rPr>
          <w:spacing w:val="1"/>
        </w:rPr>
        <w:t xml:space="preserve"> </w:t>
      </w:r>
      <w:r>
        <w:t>are capitalized. The current job must have a location; previous</w:t>
      </w:r>
      <w:r>
        <w:rPr>
          <w:spacing w:val="1"/>
        </w:rPr>
        <w:t xml:space="preserve"> </w:t>
      </w:r>
      <w:r>
        <w:t>positions may be listed without one. Information concerning</w:t>
      </w:r>
      <w:r>
        <w:rPr>
          <w:spacing w:val="1"/>
        </w:rPr>
        <w:t xml:space="preserve"> </w:t>
      </w:r>
      <w:r>
        <w:rPr>
          <w:w w:val="95"/>
        </w:rPr>
        <w:t>previous publications may be included. Try not to list more than</w:t>
      </w:r>
      <w:r>
        <w:rPr>
          <w:spacing w:val="1"/>
          <w:w w:val="95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articles.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publishers of a book within the biography is: title of book</w:t>
      </w:r>
      <w:r>
        <w:rPr>
          <w:spacing w:val="1"/>
        </w:rPr>
        <w:t xml:space="preserve"> </w:t>
      </w:r>
      <w:r>
        <w:t>(publisher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year)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reference.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interests</w:t>
      </w:r>
      <w:r>
        <w:rPr>
          <w:spacing w:val="-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paragraph.</w:t>
      </w:r>
    </w:p>
    <w:p w:rsidR="00F2100D" w:rsidRDefault="000027D4">
      <w:pPr>
        <w:pStyle w:val="BodyText"/>
        <w:kinsoku w:val="0"/>
        <w:overflowPunct w:val="0"/>
        <w:ind w:left="118" w:right="111" w:firstLine="201"/>
        <w:jc w:val="both"/>
      </w:pPr>
      <w:r>
        <w:t>The third paragraph begins with the author’s title and last</w:t>
      </w:r>
      <w:r>
        <w:rPr>
          <w:spacing w:val="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(e.g.,</w:t>
      </w:r>
      <w:r>
        <w:rPr>
          <w:spacing w:val="-10"/>
        </w:rPr>
        <w:t xml:space="preserve"> </w:t>
      </w:r>
      <w:proofErr w:type="spellStart"/>
      <w:r>
        <w:t>Dr.</w:t>
      </w:r>
      <w:proofErr w:type="spellEnd"/>
      <w:r>
        <w:rPr>
          <w:spacing w:val="-9"/>
        </w:rPr>
        <w:t xml:space="preserve"> </w:t>
      </w:r>
      <w:r>
        <w:t>Smith,</w:t>
      </w:r>
      <w:r>
        <w:rPr>
          <w:spacing w:val="-10"/>
        </w:rPr>
        <w:t xml:space="preserve"> </w:t>
      </w:r>
      <w:r>
        <w:t>Prof.</w:t>
      </w:r>
      <w:r>
        <w:rPr>
          <w:spacing w:val="-9"/>
        </w:rPr>
        <w:t xml:space="preserve"> </w:t>
      </w:r>
      <w:r>
        <w:t>Jones,</w:t>
      </w:r>
      <w:r>
        <w:rPr>
          <w:spacing w:val="-10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Kajor</w:t>
      </w:r>
      <w:proofErr w:type="spellEnd"/>
      <w:r>
        <w:t>,</w:t>
      </w:r>
      <w:r>
        <w:rPr>
          <w:spacing w:val="-10"/>
        </w:rPr>
        <w:t xml:space="preserve"> </w:t>
      </w:r>
      <w:r>
        <w:t>Ms.</w:t>
      </w:r>
      <w:r>
        <w:rPr>
          <w:spacing w:val="-10"/>
        </w:rPr>
        <w:t xml:space="preserve"> </w:t>
      </w:r>
      <w:r>
        <w:t>Hunter).</w:t>
      </w:r>
      <w:r>
        <w:rPr>
          <w:spacing w:val="-9"/>
        </w:rPr>
        <w:t xml:space="preserve"> </w:t>
      </w:r>
      <w:r>
        <w:t>List</w:t>
      </w:r>
      <w:r>
        <w:rPr>
          <w:spacing w:val="-48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memberships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societies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IEEE.</w:t>
      </w:r>
      <w:r>
        <w:rPr>
          <w:spacing w:val="-47"/>
        </w:rPr>
        <w:t xml:space="preserve"> </w:t>
      </w:r>
      <w:r>
        <w:t>Finally, list any awards and work for IEEE committees and</w:t>
      </w:r>
      <w:r>
        <w:rPr>
          <w:spacing w:val="1"/>
        </w:rPr>
        <w:t xml:space="preserve"> </w:t>
      </w:r>
      <w:r>
        <w:t>publications.</w:t>
      </w:r>
      <w:r>
        <w:rPr>
          <w:spacing w:val="1"/>
        </w:rPr>
        <w:t xml:space="preserve"> </w:t>
      </w:r>
      <w:r>
        <w:t>If a photograph is provided, it should be of good</w:t>
      </w:r>
      <w:r>
        <w:rPr>
          <w:spacing w:val="-47"/>
        </w:rPr>
        <w:t xml:space="preserve"> </w:t>
      </w:r>
      <w:r>
        <w:t>quality, and professional-looking. Following are two examples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author’s</w:t>
      </w:r>
      <w:r>
        <w:rPr>
          <w:spacing w:val="-1"/>
        </w:rPr>
        <w:t xml:space="preserve"> </w:t>
      </w:r>
      <w:r>
        <w:t>biography.</w:t>
      </w: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spacing w:before="1"/>
        <w:rPr>
          <w:sz w:val="28"/>
          <w:szCs w:val="28"/>
        </w:rPr>
      </w:pPr>
    </w:p>
    <w:p w:rsidR="00F2100D" w:rsidRDefault="009D276C">
      <w:pPr>
        <w:pStyle w:val="BodyText"/>
        <w:kinsoku w:val="0"/>
        <w:overflowPunct w:val="0"/>
        <w:ind w:left="1736" w:right="11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3976370</wp:posOffset>
                </wp:positionH>
                <wp:positionV relativeFrom="paragraph">
                  <wp:posOffset>3810</wp:posOffset>
                </wp:positionV>
                <wp:extent cx="914400" cy="114300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00D" w:rsidRDefault="009D276C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0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908050" cy="11366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8050" cy="1136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100D" w:rsidRDefault="00F210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13.1pt;margin-top:.3pt;width:1in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" o:allowincell="f" filled="f" stroked="f">
                <v:textbox inset="0,0,0,0">
                  <w:txbxContent>
                    <w:p w:rsidR="00000000" w:rsidRDefault="009D276C">
                      <w:pPr>
                        <w:widowControl/>
                        <w:autoSpaceDE/>
                        <w:autoSpaceDN/>
                        <w:adjustRightInd/>
                        <w:spacing w:line="180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908050" cy="11366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8050" cy="113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0027D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027D4">
        <w:rPr>
          <w:b/>
          <w:bCs/>
        </w:rPr>
        <w:t>Second</w:t>
      </w:r>
      <w:r w:rsidR="000027D4">
        <w:rPr>
          <w:b/>
          <w:bCs/>
          <w:spacing w:val="-4"/>
        </w:rPr>
        <w:t xml:space="preserve"> </w:t>
      </w:r>
      <w:r w:rsidR="000027D4">
        <w:rPr>
          <w:b/>
          <w:bCs/>
        </w:rPr>
        <w:t>B.</w:t>
      </w:r>
      <w:r w:rsidR="000027D4">
        <w:rPr>
          <w:b/>
          <w:bCs/>
          <w:spacing w:val="-1"/>
        </w:rPr>
        <w:t xml:space="preserve"> </w:t>
      </w:r>
      <w:r w:rsidR="000027D4">
        <w:rPr>
          <w:b/>
          <w:bCs/>
        </w:rPr>
        <w:t>Author</w:t>
      </w:r>
      <w:r w:rsidR="000027D4">
        <w:rPr>
          <w:b/>
          <w:bCs/>
          <w:spacing w:val="-1"/>
        </w:rPr>
        <w:t xml:space="preserve"> </w:t>
      </w:r>
      <w:r w:rsidR="000027D4">
        <w:t>was</w:t>
      </w:r>
      <w:r w:rsidR="000027D4">
        <w:rPr>
          <w:spacing w:val="-3"/>
        </w:rPr>
        <w:t xml:space="preserve"> </w:t>
      </w:r>
      <w:r w:rsidR="000027D4">
        <w:t>born</w:t>
      </w:r>
      <w:r w:rsidR="000027D4">
        <w:rPr>
          <w:spacing w:val="-3"/>
        </w:rPr>
        <w:t xml:space="preserve"> </w:t>
      </w:r>
      <w:r w:rsidR="000027D4">
        <w:t>in</w:t>
      </w:r>
      <w:r w:rsidR="000027D4">
        <w:rPr>
          <w:spacing w:val="-5"/>
        </w:rPr>
        <w:t xml:space="preserve"> </w:t>
      </w:r>
      <w:r w:rsidR="000027D4">
        <w:t>Greenwich</w:t>
      </w:r>
      <w:r w:rsidR="000027D4">
        <w:rPr>
          <w:spacing w:val="-47"/>
        </w:rPr>
        <w:t xml:space="preserve"> </w:t>
      </w:r>
      <w:r w:rsidR="000027D4">
        <w:t>Village, New York, NY, USA in 1977. He</w:t>
      </w:r>
      <w:r w:rsidR="000027D4">
        <w:rPr>
          <w:spacing w:val="-47"/>
        </w:rPr>
        <w:t xml:space="preserve"> </w:t>
      </w:r>
      <w:r w:rsidR="000027D4">
        <w:t>received</w:t>
      </w:r>
      <w:r w:rsidR="000027D4">
        <w:rPr>
          <w:spacing w:val="1"/>
        </w:rPr>
        <w:t xml:space="preserve"> </w:t>
      </w:r>
      <w:r w:rsidR="000027D4">
        <w:t>the</w:t>
      </w:r>
      <w:r w:rsidR="000027D4">
        <w:rPr>
          <w:spacing w:val="1"/>
        </w:rPr>
        <w:t xml:space="preserve"> </w:t>
      </w:r>
      <w:r w:rsidR="000027D4">
        <w:t>B.S.</w:t>
      </w:r>
      <w:r w:rsidR="000027D4">
        <w:rPr>
          <w:spacing w:val="1"/>
        </w:rPr>
        <w:t xml:space="preserve"> </w:t>
      </w:r>
      <w:r w:rsidR="000027D4">
        <w:t>and</w:t>
      </w:r>
      <w:r w:rsidR="000027D4">
        <w:rPr>
          <w:spacing w:val="1"/>
        </w:rPr>
        <w:t xml:space="preserve"> </w:t>
      </w:r>
      <w:r w:rsidR="000027D4">
        <w:t>M.S.</w:t>
      </w:r>
      <w:r w:rsidR="000027D4">
        <w:rPr>
          <w:spacing w:val="1"/>
        </w:rPr>
        <w:t xml:space="preserve"> </w:t>
      </w:r>
      <w:r w:rsidR="000027D4">
        <w:t>degrees</w:t>
      </w:r>
      <w:r w:rsidR="000027D4">
        <w:rPr>
          <w:spacing w:val="1"/>
        </w:rPr>
        <w:t xml:space="preserve"> </w:t>
      </w:r>
      <w:r w:rsidR="000027D4">
        <w:t>in</w:t>
      </w:r>
      <w:r w:rsidR="000027D4">
        <w:rPr>
          <w:spacing w:val="1"/>
        </w:rPr>
        <w:t xml:space="preserve"> </w:t>
      </w:r>
      <w:r w:rsidR="000027D4">
        <w:t>aerospace engineering from the University</w:t>
      </w:r>
      <w:r w:rsidR="000027D4">
        <w:rPr>
          <w:spacing w:val="-47"/>
        </w:rPr>
        <w:t xml:space="preserve"> </w:t>
      </w:r>
      <w:r w:rsidR="000027D4">
        <w:t>of Virginia, Charlottesville, in 2001 and</w:t>
      </w:r>
      <w:r w:rsidR="000027D4">
        <w:rPr>
          <w:spacing w:val="1"/>
        </w:rPr>
        <w:t xml:space="preserve"> </w:t>
      </w:r>
      <w:r w:rsidR="000027D4">
        <w:t>the</w:t>
      </w:r>
      <w:r w:rsidR="000027D4">
        <w:rPr>
          <w:spacing w:val="1"/>
        </w:rPr>
        <w:t xml:space="preserve"> </w:t>
      </w:r>
      <w:r w:rsidR="000027D4">
        <w:t>Ph.D.</w:t>
      </w:r>
      <w:r w:rsidR="000027D4">
        <w:rPr>
          <w:spacing w:val="1"/>
        </w:rPr>
        <w:t xml:space="preserve"> </w:t>
      </w:r>
      <w:r w:rsidR="000027D4">
        <w:t>degree</w:t>
      </w:r>
      <w:r w:rsidR="000027D4">
        <w:rPr>
          <w:spacing w:val="1"/>
        </w:rPr>
        <w:t xml:space="preserve"> </w:t>
      </w:r>
      <w:r w:rsidR="000027D4">
        <w:t>in</w:t>
      </w:r>
      <w:r w:rsidR="000027D4">
        <w:rPr>
          <w:spacing w:val="1"/>
        </w:rPr>
        <w:t xml:space="preserve"> </w:t>
      </w:r>
      <w:r w:rsidR="000027D4">
        <w:t>mechanical</w:t>
      </w:r>
      <w:r w:rsidR="000027D4">
        <w:rPr>
          <w:spacing w:val="1"/>
        </w:rPr>
        <w:t xml:space="preserve"> </w:t>
      </w:r>
      <w:r w:rsidR="000027D4">
        <w:t>engineering</w:t>
      </w:r>
      <w:r w:rsidR="000027D4">
        <w:rPr>
          <w:spacing w:val="1"/>
        </w:rPr>
        <w:t xml:space="preserve"> </w:t>
      </w:r>
      <w:r w:rsidR="000027D4">
        <w:t>from</w:t>
      </w:r>
      <w:r w:rsidR="000027D4">
        <w:rPr>
          <w:spacing w:val="1"/>
        </w:rPr>
        <w:t xml:space="preserve"> </w:t>
      </w:r>
      <w:r w:rsidR="000027D4">
        <w:t>Drexel</w:t>
      </w:r>
      <w:r w:rsidR="000027D4">
        <w:rPr>
          <w:spacing w:val="1"/>
        </w:rPr>
        <w:t xml:space="preserve"> </w:t>
      </w:r>
      <w:r w:rsidR="000027D4">
        <w:t>University,</w:t>
      </w:r>
      <w:r w:rsidR="000027D4">
        <w:rPr>
          <w:spacing w:val="1"/>
        </w:rPr>
        <w:t xml:space="preserve"> </w:t>
      </w:r>
      <w:r w:rsidR="000027D4">
        <w:t>Philadelphia,</w:t>
      </w:r>
      <w:r w:rsidR="000027D4">
        <w:rPr>
          <w:spacing w:val="-1"/>
        </w:rPr>
        <w:t xml:space="preserve"> </w:t>
      </w:r>
      <w:r w:rsidR="000027D4">
        <w:t>PA, in</w:t>
      </w:r>
      <w:r w:rsidR="000027D4">
        <w:rPr>
          <w:spacing w:val="-2"/>
        </w:rPr>
        <w:t xml:space="preserve"> </w:t>
      </w:r>
      <w:r w:rsidR="000027D4">
        <w:t>2008.</w:t>
      </w:r>
    </w:p>
    <w:p w:rsidR="00F2100D" w:rsidRDefault="000027D4">
      <w:pPr>
        <w:pStyle w:val="BodyText"/>
        <w:kinsoku w:val="0"/>
        <w:overflowPunct w:val="0"/>
        <w:ind w:left="118" w:right="114" w:firstLine="201"/>
        <w:jc w:val="both"/>
      </w:pPr>
      <w:r>
        <w:t>From 2001 to 2004, he was a Research Assistant with the</w:t>
      </w:r>
      <w:r>
        <w:rPr>
          <w:spacing w:val="1"/>
        </w:rPr>
        <w:t xml:space="preserve"> </w:t>
      </w:r>
      <w:r>
        <w:t>Princeton Plasma Physics Laboratory. Since 2009, he has been</w:t>
      </w:r>
      <w:r>
        <w:rPr>
          <w:spacing w:val="-4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Department,</w:t>
      </w:r>
      <w:r>
        <w:rPr>
          <w:spacing w:val="-10"/>
        </w:rPr>
        <w:t xml:space="preserve"> </w:t>
      </w:r>
      <w:r>
        <w:t>Texas</w:t>
      </w:r>
      <w:r>
        <w:rPr>
          <w:spacing w:val="-7"/>
        </w:rPr>
        <w:t xml:space="preserve"> </w:t>
      </w:r>
      <w:r>
        <w:t>A&amp;M</w:t>
      </w:r>
      <w:r>
        <w:rPr>
          <w:spacing w:val="-6"/>
        </w:rPr>
        <w:t xml:space="preserve"> </w:t>
      </w:r>
      <w:r>
        <w:t>University,</w:t>
      </w:r>
      <w:r>
        <w:rPr>
          <w:spacing w:val="-9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books,</w:t>
      </w:r>
      <w:r>
        <w:rPr>
          <w:spacing w:val="-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150</w:t>
      </w:r>
      <w:r>
        <w:rPr>
          <w:spacing w:val="-5"/>
        </w:rPr>
        <w:t xml:space="preserve"> </w:t>
      </w:r>
      <w:r>
        <w:t>articles,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70</w:t>
      </w:r>
      <w:r>
        <w:rPr>
          <w:spacing w:val="-48"/>
        </w:rPr>
        <w:t xml:space="preserve"> </w:t>
      </w:r>
      <w:r>
        <w:t>inventions. His research interests include high-pressure and</w:t>
      </w:r>
      <w:r>
        <w:rPr>
          <w:spacing w:val="1"/>
        </w:rPr>
        <w:t xml:space="preserve"> </w:t>
      </w:r>
      <w:r>
        <w:t>high-density</w:t>
      </w:r>
      <w:r>
        <w:rPr>
          <w:spacing w:val="1"/>
        </w:rPr>
        <w:t xml:space="preserve"> </w:t>
      </w:r>
      <w:r>
        <w:t>nonthermal</w:t>
      </w:r>
      <w:r>
        <w:rPr>
          <w:spacing w:val="1"/>
        </w:rPr>
        <w:t xml:space="preserve"> </w:t>
      </w:r>
      <w:r>
        <w:t>plasma</w:t>
      </w:r>
      <w:r>
        <w:rPr>
          <w:spacing w:val="1"/>
        </w:rPr>
        <w:t xml:space="preserve"> </w:t>
      </w:r>
      <w:r>
        <w:t>discharge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microscale</w:t>
      </w:r>
      <w:r>
        <w:rPr>
          <w:spacing w:val="1"/>
        </w:rPr>
        <w:t xml:space="preserve"> </w:t>
      </w:r>
      <w:r>
        <w:t>plasma</w:t>
      </w:r>
      <w:r>
        <w:rPr>
          <w:spacing w:val="1"/>
        </w:rPr>
        <w:t xml:space="preserve"> </w:t>
      </w:r>
      <w:r>
        <w:t>discharges,</w:t>
      </w:r>
      <w:r>
        <w:rPr>
          <w:spacing w:val="1"/>
        </w:rPr>
        <w:t xml:space="preserve"> </w:t>
      </w:r>
      <w:r>
        <w:t>discharges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liquids,</w:t>
      </w:r>
      <w:r>
        <w:rPr>
          <w:spacing w:val="1"/>
        </w:rPr>
        <w:t xml:space="preserve"> </w:t>
      </w:r>
      <w:r>
        <w:t>spectroscopic</w:t>
      </w:r>
      <w:r>
        <w:rPr>
          <w:spacing w:val="1"/>
        </w:rPr>
        <w:t xml:space="preserve"> </w:t>
      </w:r>
      <w:r>
        <w:t>diagnostics,</w:t>
      </w:r>
      <w:r>
        <w:rPr>
          <w:spacing w:val="1"/>
        </w:rPr>
        <w:t xml:space="preserve"> </w:t>
      </w:r>
      <w:r>
        <w:t>plasma</w:t>
      </w:r>
      <w:r>
        <w:rPr>
          <w:spacing w:val="1"/>
        </w:rPr>
        <w:t xml:space="preserve"> </w:t>
      </w:r>
      <w:r>
        <w:t>propulsion,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innovation</w:t>
      </w:r>
      <w:r>
        <w:rPr>
          <w:spacing w:val="-10"/>
        </w:rPr>
        <w:t xml:space="preserve"> </w:t>
      </w:r>
      <w:r>
        <w:rPr>
          <w:spacing w:val="-1"/>
        </w:rPr>
        <w:t>plasma</w:t>
      </w:r>
      <w:r>
        <w:rPr>
          <w:spacing w:val="-8"/>
        </w:rPr>
        <w:t xml:space="preserve"> </w:t>
      </w:r>
      <w:r>
        <w:rPr>
          <w:spacing w:val="-1"/>
        </w:rPr>
        <w:t>applications.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Associate</w:t>
      </w:r>
      <w:r>
        <w:rPr>
          <w:spacing w:val="-8"/>
        </w:rPr>
        <w:t xml:space="preserve"> </w:t>
      </w:r>
      <w:r>
        <w:t>Editor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 xml:space="preserve">journal </w:t>
      </w:r>
      <w:r>
        <w:rPr>
          <w:i/>
          <w:iCs/>
        </w:rPr>
        <w:t>Earth</w:t>
      </w:r>
      <w:r>
        <w:t xml:space="preserve">, </w:t>
      </w:r>
      <w:r>
        <w:rPr>
          <w:i/>
          <w:iCs/>
        </w:rPr>
        <w:t>Moon</w:t>
      </w:r>
      <w:r>
        <w:t>,</w:t>
      </w:r>
      <w:r>
        <w:rPr>
          <w:spacing w:val="-2"/>
        </w:rPr>
        <w:t xml:space="preserve"> </w:t>
      </w:r>
      <w:r>
        <w:rPr>
          <w:i/>
          <w:iCs/>
        </w:rPr>
        <w:t>Planets</w:t>
      </w:r>
      <w:r>
        <w:t>,</w:t>
      </w:r>
      <w:r>
        <w:rPr>
          <w:spacing w:val="-3"/>
        </w:rPr>
        <w:t xml:space="preserve"> </w:t>
      </w:r>
      <w:r>
        <w:t>and holds</w:t>
      </w:r>
      <w:r>
        <w:rPr>
          <w:spacing w:val="-1"/>
        </w:rPr>
        <w:t xml:space="preserve"> </w:t>
      </w:r>
      <w:r>
        <w:t>two patents.</w:t>
      </w:r>
    </w:p>
    <w:p w:rsidR="00F2100D" w:rsidRDefault="00F2100D">
      <w:pPr>
        <w:pStyle w:val="BodyText"/>
        <w:kinsoku w:val="0"/>
        <w:overflowPunct w:val="0"/>
        <w:ind w:left="118" w:right="114" w:firstLine="201"/>
        <w:jc w:val="both"/>
        <w:sectPr w:rsidR="00F2100D">
          <w:pgSz w:w="12240" w:h="15840"/>
          <w:pgMar w:top="900" w:right="820" w:bottom="280" w:left="820" w:header="434" w:footer="0" w:gutter="0"/>
          <w:cols w:num="2" w:space="720" w:equalWidth="0">
            <w:col w:w="5201" w:space="125"/>
            <w:col w:w="5274"/>
          </w:cols>
          <w:noEndnote/>
        </w:sectPr>
      </w:pPr>
    </w:p>
    <w:p w:rsidR="00F2100D" w:rsidRDefault="000027D4">
      <w:pPr>
        <w:pStyle w:val="BodyText"/>
        <w:kinsoku w:val="0"/>
        <w:overflowPunct w:val="0"/>
        <w:spacing w:before="82"/>
        <w:ind w:left="115" w:right="5443" w:firstLine="151"/>
        <w:jc w:val="both"/>
      </w:pPr>
      <w:proofErr w:type="spellStart"/>
      <w:r>
        <w:lastRenderedPageBreak/>
        <w:t>Dr.</w:t>
      </w:r>
      <w:proofErr w:type="spellEnd"/>
      <w:r>
        <w:rPr>
          <w:spacing w:val="-5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recipient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Geomagnetism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Aeronomy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Scientist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Excellence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2008,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Electromagnetic</w:t>
      </w:r>
      <w:r>
        <w:rPr>
          <w:spacing w:val="1"/>
        </w:rPr>
        <w:t xml:space="preserve"> </w:t>
      </w:r>
      <w:r>
        <w:t>Compatibility</w:t>
      </w:r>
      <w:r>
        <w:rPr>
          <w:spacing w:val="-2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Symposium</w:t>
      </w:r>
      <w:r>
        <w:rPr>
          <w:spacing w:val="-3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Award in</w:t>
      </w:r>
      <w:r>
        <w:rPr>
          <w:spacing w:val="-2"/>
        </w:rPr>
        <w:t xml:space="preserve"> </w:t>
      </w:r>
      <w:r>
        <w:t>2011.</w:t>
      </w: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F2100D">
      <w:pPr>
        <w:pStyle w:val="BodyText"/>
        <w:kinsoku w:val="0"/>
        <w:overflowPunct w:val="0"/>
        <w:rPr>
          <w:sz w:val="22"/>
          <w:szCs w:val="22"/>
        </w:rPr>
      </w:pPr>
    </w:p>
    <w:p w:rsidR="00F2100D" w:rsidRDefault="009D276C">
      <w:pPr>
        <w:pStyle w:val="BodyText"/>
        <w:kinsoku w:val="0"/>
        <w:overflowPunct w:val="0"/>
        <w:spacing w:before="138"/>
        <w:ind w:left="175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603250</wp:posOffset>
                </wp:positionH>
                <wp:positionV relativeFrom="paragraph">
                  <wp:posOffset>137795</wp:posOffset>
                </wp:positionV>
                <wp:extent cx="914400" cy="11430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00D" w:rsidRDefault="009D276C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0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908050" cy="11366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8050" cy="1136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100D" w:rsidRDefault="00F210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47.5pt;margin-top:10.85pt;width:1in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" o:allowincell="f" filled="f" stroked="f">
                <v:textbox inset="0,0,0,0">
                  <w:txbxContent>
                    <w:p w:rsidR="00000000" w:rsidRDefault="009D276C">
                      <w:pPr>
                        <w:widowControl/>
                        <w:autoSpaceDE/>
                        <w:autoSpaceDN/>
                        <w:adjustRightInd/>
                        <w:spacing w:line="180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908050" cy="11366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8050" cy="113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0027D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027D4">
        <w:rPr>
          <w:b/>
          <w:bCs/>
        </w:rPr>
        <w:t>Third</w:t>
      </w:r>
      <w:r w:rsidR="000027D4">
        <w:rPr>
          <w:b/>
          <w:bCs/>
          <w:spacing w:val="-1"/>
        </w:rPr>
        <w:t xml:space="preserve"> </w:t>
      </w:r>
      <w:r w:rsidR="000027D4">
        <w:rPr>
          <w:b/>
          <w:bCs/>
        </w:rPr>
        <w:t>C.</w:t>
      </w:r>
      <w:r w:rsidR="000027D4">
        <w:rPr>
          <w:b/>
          <w:bCs/>
          <w:spacing w:val="-3"/>
        </w:rPr>
        <w:t xml:space="preserve"> </w:t>
      </w:r>
      <w:r w:rsidR="000027D4">
        <w:rPr>
          <w:b/>
          <w:bCs/>
        </w:rPr>
        <w:t>Author,</w:t>
      </w:r>
      <w:r w:rsidR="000027D4">
        <w:rPr>
          <w:b/>
          <w:bCs/>
          <w:spacing w:val="-2"/>
        </w:rPr>
        <w:t xml:space="preserve"> </w:t>
      </w:r>
      <w:r w:rsidR="000027D4">
        <w:rPr>
          <w:b/>
          <w:bCs/>
        </w:rPr>
        <w:t xml:space="preserve">Jr. </w:t>
      </w:r>
      <w:r w:rsidR="000027D4">
        <w:t>(M’87)</w:t>
      </w:r>
      <w:r w:rsidR="000027D4">
        <w:rPr>
          <w:spacing w:val="-3"/>
        </w:rPr>
        <w:t xml:space="preserve"> </w:t>
      </w:r>
      <w:r w:rsidR="000027D4">
        <w:t>received</w:t>
      </w:r>
      <w:r w:rsidR="000027D4">
        <w:rPr>
          <w:spacing w:val="-2"/>
        </w:rPr>
        <w:t xml:space="preserve"> </w:t>
      </w:r>
      <w:r w:rsidR="000027D4">
        <w:t>the</w:t>
      </w:r>
    </w:p>
    <w:p w:rsidR="00F2100D" w:rsidRDefault="000027D4">
      <w:pPr>
        <w:pStyle w:val="BodyText"/>
        <w:kinsoku w:val="0"/>
        <w:overflowPunct w:val="0"/>
        <w:ind w:left="1750" w:right="5443"/>
        <w:jc w:val="both"/>
      </w:pPr>
      <w:r>
        <w:t>B.S.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from National Chung Cheng University,</w:t>
      </w:r>
      <w:r>
        <w:rPr>
          <w:spacing w:val="1"/>
        </w:rPr>
        <w:t xml:space="preserve"> </w:t>
      </w:r>
      <w:r>
        <w:t>Chiayi,</w:t>
      </w:r>
      <w:r>
        <w:rPr>
          <w:spacing w:val="1"/>
        </w:rPr>
        <w:t xml:space="preserve"> </w:t>
      </w:r>
      <w:r>
        <w:t>Taiwan,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2004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M.S.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National Tsing Hua University, Hsinchu,</w:t>
      </w:r>
      <w:r>
        <w:rPr>
          <w:spacing w:val="1"/>
        </w:rPr>
        <w:t xml:space="preserve"> </w:t>
      </w:r>
      <w:r>
        <w:t>Taiwan, in 2006. He is currently pursuing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Ph.D.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engineering</w:t>
      </w:r>
      <w:r>
        <w:rPr>
          <w:spacing w:val="61"/>
        </w:rPr>
        <w:t xml:space="preserve"> </w:t>
      </w:r>
      <w:r>
        <w:t>at</w:t>
      </w:r>
      <w:r>
        <w:rPr>
          <w:spacing w:val="62"/>
        </w:rPr>
        <w:t xml:space="preserve"> </w:t>
      </w:r>
      <w:r>
        <w:t>Texas</w:t>
      </w:r>
      <w:r>
        <w:rPr>
          <w:spacing w:val="64"/>
        </w:rPr>
        <w:t xml:space="preserve"> </w:t>
      </w:r>
      <w:r>
        <w:t>A&amp;M</w:t>
      </w:r>
      <w:r>
        <w:rPr>
          <w:spacing w:val="66"/>
        </w:rPr>
        <w:t xml:space="preserve"> </w:t>
      </w:r>
      <w:r>
        <w:t>University,</w:t>
      </w:r>
    </w:p>
    <w:p w:rsidR="00F2100D" w:rsidRDefault="000027D4">
      <w:pPr>
        <w:pStyle w:val="BodyText"/>
        <w:kinsoku w:val="0"/>
        <w:overflowPunct w:val="0"/>
        <w:spacing w:before="2"/>
        <w:ind w:left="115"/>
      </w:pPr>
      <w:r>
        <w:t>College</w:t>
      </w:r>
      <w:r>
        <w:rPr>
          <w:spacing w:val="-2"/>
        </w:rPr>
        <w:t xml:space="preserve"> </w:t>
      </w:r>
      <w:r>
        <w:t>Station,</w:t>
      </w:r>
      <w:r>
        <w:rPr>
          <w:spacing w:val="-2"/>
        </w:rPr>
        <w:t xml:space="preserve"> </w:t>
      </w:r>
      <w:r>
        <w:t>TX,</w:t>
      </w:r>
      <w:r>
        <w:rPr>
          <w:spacing w:val="-2"/>
        </w:rPr>
        <w:t xml:space="preserve"> </w:t>
      </w:r>
      <w:r>
        <w:t>USA.</w:t>
      </w:r>
    </w:p>
    <w:p w:rsidR="00F2100D" w:rsidRDefault="000027D4">
      <w:pPr>
        <w:pStyle w:val="BodyText"/>
        <w:kinsoku w:val="0"/>
        <w:overflowPunct w:val="0"/>
        <w:ind w:left="115" w:right="5443" w:firstLine="201"/>
        <w:jc w:val="both"/>
      </w:pPr>
      <w:r>
        <w:t>From 2008 to 2009, he was a Research Assistant with the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Physics,</w:t>
      </w:r>
      <w:r>
        <w:rPr>
          <w:spacing w:val="1"/>
        </w:rPr>
        <w:t xml:space="preserve"> </w:t>
      </w:r>
      <w:r>
        <w:t>Academia</w:t>
      </w:r>
      <w:r>
        <w:rPr>
          <w:spacing w:val="1"/>
        </w:rPr>
        <w:t xml:space="preserve"> </w:t>
      </w:r>
      <w:proofErr w:type="spellStart"/>
      <w:r>
        <w:t>Sinica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Tapei</w:t>
      </w:r>
      <w:proofErr w:type="spellEnd"/>
      <w:r>
        <w:t>,</w:t>
      </w:r>
      <w:r>
        <w:rPr>
          <w:spacing w:val="1"/>
        </w:rPr>
        <w:t xml:space="preserve"> </w:t>
      </w:r>
      <w:r>
        <w:t>Taiwan.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processing and biological/medical treatment techniques using</w:t>
      </w:r>
      <w:r>
        <w:rPr>
          <w:spacing w:val="1"/>
        </w:rPr>
        <w:t xml:space="preserve"> </w:t>
      </w:r>
      <w:r>
        <w:t>nonthermal atmospheric pressure plasmas, fundamental study</w:t>
      </w:r>
      <w:r>
        <w:rPr>
          <w:spacing w:val="1"/>
        </w:rPr>
        <w:t xml:space="preserve"> </w:t>
      </w:r>
      <w:r>
        <w:t>of plasma sources, and fabrication of micro- or nanostructured</w:t>
      </w:r>
      <w:r>
        <w:rPr>
          <w:spacing w:val="-47"/>
        </w:rPr>
        <w:t xml:space="preserve"> </w:t>
      </w:r>
      <w:r>
        <w:t>surfaces.</w:t>
      </w:r>
    </w:p>
    <w:p w:rsidR="000027D4" w:rsidRDefault="000027D4">
      <w:pPr>
        <w:pStyle w:val="BodyText"/>
        <w:kinsoku w:val="0"/>
        <w:overflowPunct w:val="0"/>
        <w:ind w:left="115" w:right="5446" w:firstLine="151"/>
        <w:jc w:val="both"/>
      </w:pPr>
      <w:r>
        <w:t>Mr.</w:t>
      </w:r>
      <w:r>
        <w:rPr>
          <w:spacing w:val="-11"/>
        </w:rPr>
        <w:t xml:space="preserve"> </w:t>
      </w:r>
      <w:r>
        <w:t>Author’s</w:t>
      </w:r>
      <w:r>
        <w:rPr>
          <w:spacing w:val="-11"/>
        </w:rPr>
        <w:t xml:space="preserve"> </w:t>
      </w:r>
      <w:r>
        <w:t>awards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honors</w:t>
      </w:r>
      <w:proofErr w:type="spellEnd"/>
      <w:r>
        <w:rPr>
          <w:spacing w:val="-12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Frew</w:t>
      </w:r>
      <w:r>
        <w:rPr>
          <w:spacing w:val="-10"/>
        </w:rPr>
        <w:t xml:space="preserve"> </w:t>
      </w:r>
      <w:r>
        <w:t>Fellowship</w:t>
      </w:r>
      <w:r>
        <w:rPr>
          <w:spacing w:val="-48"/>
        </w:rPr>
        <w:t xml:space="preserve"> </w:t>
      </w:r>
      <w:r>
        <w:rPr>
          <w:spacing w:val="-1"/>
        </w:rPr>
        <w:t>(Australian</w:t>
      </w:r>
      <w:r>
        <w:rPr>
          <w:spacing w:val="-9"/>
        </w:rPr>
        <w:t xml:space="preserve"> </w:t>
      </w:r>
      <w:r>
        <w:t>Academy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Science),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I.</w:t>
      </w:r>
      <w:r>
        <w:rPr>
          <w:spacing w:val="-10"/>
        </w:rPr>
        <w:t xml:space="preserve"> </w:t>
      </w:r>
      <w:r>
        <w:t>I.</w:t>
      </w:r>
      <w:r>
        <w:rPr>
          <w:spacing w:val="-9"/>
        </w:rPr>
        <w:t xml:space="preserve"> </w:t>
      </w:r>
      <w:r>
        <w:t>Rabi</w:t>
      </w:r>
      <w:r>
        <w:rPr>
          <w:spacing w:val="-11"/>
        </w:rPr>
        <w:t xml:space="preserve"> </w:t>
      </w:r>
      <w:r>
        <w:t>Prize</w:t>
      </w:r>
      <w:r>
        <w:rPr>
          <w:spacing w:val="-10"/>
        </w:rPr>
        <w:t xml:space="preserve"> </w:t>
      </w:r>
      <w:r>
        <w:t>(APS),</w:t>
      </w:r>
      <w:r>
        <w:rPr>
          <w:spacing w:val="-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European Frequency and Time Forum Award, the Carl Zeiss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Award,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William</w:t>
      </w:r>
      <w:r>
        <w:rPr>
          <w:spacing w:val="1"/>
        </w:rPr>
        <w:t xml:space="preserve"> </w:t>
      </w:r>
      <w:r>
        <w:t>F.</w:t>
      </w:r>
      <w:r>
        <w:rPr>
          <w:spacing w:val="1"/>
        </w:rPr>
        <w:t xml:space="preserve"> </w:t>
      </w:r>
      <w:r>
        <w:t>Meggers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Adolph Lomb</w:t>
      </w:r>
      <w:r>
        <w:rPr>
          <w:spacing w:val="1"/>
        </w:rPr>
        <w:t xml:space="preserve"> </w:t>
      </w:r>
      <w:r>
        <w:t>Medal (OSA).</w:t>
      </w:r>
    </w:p>
    <w:sectPr w:rsidR="000027D4">
      <w:pgSz w:w="12240" w:h="15840"/>
      <w:pgMar w:top="900" w:right="820" w:bottom="280" w:left="820" w:header="434" w:footer="0" w:gutter="0"/>
      <w:cols w:space="720" w:equalWidth="0">
        <w:col w:w="106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855" w:rsidRDefault="004B2855">
      <w:r>
        <w:separator/>
      </w:r>
    </w:p>
  </w:endnote>
  <w:endnote w:type="continuationSeparator" w:id="0">
    <w:p w:rsidR="004B2855" w:rsidRDefault="004B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855" w:rsidRDefault="004B2855">
      <w:r>
        <w:separator/>
      </w:r>
    </w:p>
  </w:footnote>
  <w:footnote w:type="continuationSeparator" w:id="0">
    <w:p w:rsidR="004B2855" w:rsidRDefault="004B2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00D" w:rsidRDefault="009D276C">
    <w:pPr>
      <w:pStyle w:val="BodyText"/>
      <w:kinsoku w:val="0"/>
      <w:overflowPunct w:val="0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581660</wp:posOffset>
              </wp:positionH>
              <wp:positionV relativeFrom="page">
                <wp:posOffset>262890</wp:posOffset>
              </wp:positionV>
              <wp:extent cx="61753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53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100D" w:rsidRDefault="000027D4">
                          <w:pPr>
                            <w:pStyle w:val="BodyText"/>
                            <w:kinsoku w:val="0"/>
                            <w:overflowPunct w:val="0"/>
                            <w:spacing w:before="10"/>
                            <w:ind w:left="20"/>
                          </w:pPr>
                          <w:r>
                            <w:t>&gt;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REPLACE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THIS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LINE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WITH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YOUR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PAPER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IDENTIFICATION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NUMBER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(DOUBLE-CLICK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HERE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EDIT)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&lt;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5.8pt;margin-top:20.7pt;width:486.2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" o:allowincell="f" filled="f" stroked="f">
              <v:textbox inset="0,0,0,0">
                <w:txbxContent>
                  <w:p w:rsidR="00000000" w:rsidRDefault="000027D4">
                    <w:pPr>
                      <w:pStyle w:val="BodyText"/>
                      <w:kinsoku w:val="0"/>
                      <w:overflowPunct w:val="0"/>
                      <w:spacing w:before="10"/>
                      <w:ind w:left="20"/>
                    </w:pPr>
                    <w:r>
                      <w:t>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REPLACE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PAPER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IDENTIFICATION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NUMBER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(DOUBLE-CLICK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HERE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EDIT)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&lt;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7077075</wp:posOffset>
              </wp:positionH>
              <wp:positionV relativeFrom="page">
                <wp:posOffset>262890</wp:posOffset>
              </wp:positionV>
              <wp:extent cx="152400" cy="16573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100D" w:rsidRDefault="000027D4">
                          <w:pPr>
                            <w:pStyle w:val="BodyText"/>
                            <w:kinsoku w:val="0"/>
                            <w:overflowPunct w:val="0"/>
                            <w:spacing w:before="10"/>
                            <w:ind w:left="60"/>
                            <w:rPr>
                              <w:w w:val="99"/>
                            </w:rPr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 w:rsidR="009D276C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1" type="#_x0000_t202" style="position:absolute;margin-left:557.25pt;margin-top:20.7pt;width:12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lVrAIAAK8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" o:allowincell="f" filled="f" stroked="f">
              <v:textbox inset="0,0,0,0">
                <w:txbxContent>
                  <w:p w:rsidR="00000000" w:rsidRDefault="000027D4">
                    <w:pPr>
                      <w:pStyle w:val="BodyText"/>
                      <w:kinsoku w:val="0"/>
                      <w:overflowPunct w:val="0"/>
                      <w:spacing w:before="10"/>
                      <w:ind w:left="60"/>
                      <w:rPr>
                        <w:w w:val="99"/>
                      </w:rPr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 w:rsidR="009D276C">
                      <w:rPr>
                        <w:w w:val="99"/>
                      </w:rPr>
                      <w:fldChar w:fldCharType="separate"/>
                    </w:r>
                    <w:r w:rsidR="009D276C">
                      <w:rPr>
                        <w:noProof/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upperRoman"/>
      <w:lvlText w:val="%1."/>
      <w:lvlJc w:val="left"/>
      <w:pPr>
        <w:ind w:left="2156" w:hanging="262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463" w:hanging="262"/>
      </w:pPr>
    </w:lvl>
    <w:lvl w:ilvl="2">
      <w:numFmt w:val="bullet"/>
      <w:lvlText w:val="•"/>
      <w:lvlJc w:val="left"/>
      <w:pPr>
        <w:ind w:left="2767" w:hanging="262"/>
      </w:pPr>
    </w:lvl>
    <w:lvl w:ilvl="3">
      <w:numFmt w:val="bullet"/>
      <w:lvlText w:val="•"/>
      <w:lvlJc w:val="left"/>
      <w:pPr>
        <w:ind w:left="3071" w:hanging="262"/>
      </w:pPr>
    </w:lvl>
    <w:lvl w:ilvl="4">
      <w:numFmt w:val="bullet"/>
      <w:lvlText w:val="•"/>
      <w:lvlJc w:val="left"/>
      <w:pPr>
        <w:ind w:left="3375" w:hanging="262"/>
      </w:pPr>
    </w:lvl>
    <w:lvl w:ilvl="5">
      <w:numFmt w:val="bullet"/>
      <w:lvlText w:val="•"/>
      <w:lvlJc w:val="left"/>
      <w:pPr>
        <w:ind w:left="3678" w:hanging="262"/>
      </w:pPr>
    </w:lvl>
    <w:lvl w:ilvl="6">
      <w:numFmt w:val="bullet"/>
      <w:lvlText w:val="•"/>
      <w:lvlJc w:val="left"/>
      <w:pPr>
        <w:ind w:left="3982" w:hanging="262"/>
      </w:pPr>
    </w:lvl>
    <w:lvl w:ilvl="7">
      <w:numFmt w:val="bullet"/>
      <w:lvlText w:val="•"/>
      <w:lvlJc w:val="left"/>
      <w:pPr>
        <w:ind w:left="4286" w:hanging="262"/>
      </w:pPr>
    </w:lvl>
    <w:lvl w:ilvl="8">
      <w:numFmt w:val="bullet"/>
      <w:lvlText w:val="•"/>
      <w:lvlJc w:val="left"/>
      <w:pPr>
        <w:ind w:left="4590" w:hanging="262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upperLetter"/>
      <w:lvlText w:val="%1."/>
      <w:lvlJc w:val="left"/>
      <w:pPr>
        <w:ind w:left="432" w:hanging="317"/>
      </w:pPr>
      <w:rPr>
        <w:rFonts w:ascii="Times New Roman" w:hAnsi="Times New Roman" w:cs="Times New Roman"/>
        <w:b w:val="0"/>
        <w:bCs w:val="0"/>
        <w:i/>
        <w:iCs/>
        <w:w w:val="99"/>
        <w:sz w:val="20"/>
        <w:szCs w:val="20"/>
      </w:rPr>
    </w:lvl>
    <w:lvl w:ilvl="1">
      <w:numFmt w:val="bullet"/>
      <w:lvlText w:val="•"/>
      <w:lvlJc w:val="left"/>
      <w:pPr>
        <w:ind w:left="440" w:hanging="317"/>
      </w:pPr>
    </w:lvl>
    <w:lvl w:ilvl="2">
      <w:numFmt w:val="bullet"/>
      <w:lvlText w:val="•"/>
      <w:lvlJc w:val="left"/>
      <w:pPr>
        <w:ind w:left="976" w:hanging="317"/>
      </w:pPr>
    </w:lvl>
    <w:lvl w:ilvl="3">
      <w:numFmt w:val="bullet"/>
      <w:lvlText w:val="•"/>
      <w:lvlJc w:val="left"/>
      <w:pPr>
        <w:ind w:left="1513" w:hanging="317"/>
      </w:pPr>
    </w:lvl>
    <w:lvl w:ilvl="4">
      <w:numFmt w:val="bullet"/>
      <w:lvlText w:val="•"/>
      <w:lvlJc w:val="left"/>
      <w:pPr>
        <w:ind w:left="2050" w:hanging="317"/>
      </w:pPr>
    </w:lvl>
    <w:lvl w:ilvl="5">
      <w:numFmt w:val="bullet"/>
      <w:lvlText w:val="•"/>
      <w:lvlJc w:val="left"/>
      <w:pPr>
        <w:ind w:left="2587" w:hanging="317"/>
      </w:pPr>
    </w:lvl>
    <w:lvl w:ilvl="6">
      <w:numFmt w:val="bullet"/>
      <w:lvlText w:val="•"/>
      <w:lvlJc w:val="left"/>
      <w:pPr>
        <w:ind w:left="3123" w:hanging="317"/>
      </w:pPr>
    </w:lvl>
    <w:lvl w:ilvl="7">
      <w:numFmt w:val="bullet"/>
      <w:lvlText w:val="•"/>
      <w:lvlJc w:val="left"/>
      <w:pPr>
        <w:ind w:left="3660" w:hanging="317"/>
      </w:pPr>
    </w:lvl>
    <w:lvl w:ilvl="8">
      <w:numFmt w:val="bullet"/>
      <w:lvlText w:val="•"/>
      <w:lvlJc w:val="left"/>
      <w:pPr>
        <w:ind w:left="4197" w:hanging="317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upperLetter"/>
      <w:lvlText w:val="%1."/>
      <w:lvlJc w:val="left"/>
      <w:pPr>
        <w:ind w:left="432" w:hanging="317"/>
      </w:pPr>
      <w:rPr>
        <w:w w:val="99"/>
      </w:rPr>
    </w:lvl>
    <w:lvl w:ilvl="1">
      <w:numFmt w:val="bullet"/>
      <w:lvlText w:val="•"/>
      <w:lvlJc w:val="left"/>
      <w:pPr>
        <w:ind w:left="915" w:hanging="317"/>
      </w:pPr>
    </w:lvl>
    <w:lvl w:ilvl="2">
      <w:numFmt w:val="bullet"/>
      <w:lvlText w:val="•"/>
      <w:lvlJc w:val="left"/>
      <w:pPr>
        <w:ind w:left="1391" w:hanging="317"/>
      </w:pPr>
    </w:lvl>
    <w:lvl w:ilvl="3">
      <w:numFmt w:val="bullet"/>
      <w:lvlText w:val="•"/>
      <w:lvlJc w:val="left"/>
      <w:pPr>
        <w:ind w:left="1867" w:hanging="317"/>
      </w:pPr>
    </w:lvl>
    <w:lvl w:ilvl="4">
      <w:numFmt w:val="bullet"/>
      <w:lvlText w:val="•"/>
      <w:lvlJc w:val="left"/>
      <w:pPr>
        <w:ind w:left="2343" w:hanging="317"/>
      </w:pPr>
    </w:lvl>
    <w:lvl w:ilvl="5">
      <w:numFmt w:val="bullet"/>
      <w:lvlText w:val="•"/>
      <w:lvlJc w:val="left"/>
      <w:pPr>
        <w:ind w:left="2818" w:hanging="317"/>
      </w:pPr>
    </w:lvl>
    <w:lvl w:ilvl="6">
      <w:numFmt w:val="bullet"/>
      <w:lvlText w:val="•"/>
      <w:lvlJc w:val="left"/>
      <w:pPr>
        <w:ind w:left="3294" w:hanging="317"/>
      </w:pPr>
    </w:lvl>
    <w:lvl w:ilvl="7">
      <w:numFmt w:val="bullet"/>
      <w:lvlText w:val="•"/>
      <w:lvlJc w:val="left"/>
      <w:pPr>
        <w:ind w:left="3770" w:hanging="317"/>
      </w:pPr>
    </w:lvl>
    <w:lvl w:ilvl="8">
      <w:numFmt w:val="bullet"/>
      <w:lvlText w:val="•"/>
      <w:lvlJc w:val="left"/>
      <w:pPr>
        <w:ind w:left="4246" w:hanging="317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)"/>
      <w:lvlJc w:val="left"/>
      <w:pPr>
        <w:ind w:left="425" w:hanging="310"/>
      </w:pPr>
      <w:rPr>
        <w:rFonts w:ascii="Times New Roman" w:hAnsi="Times New Roman" w:cs="Times New Roman"/>
        <w:b w:val="0"/>
        <w:bCs w:val="0"/>
        <w:i/>
        <w:iCs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897" w:hanging="310"/>
      </w:pPr>
    </w:lvl>
    <w:lvl w:ilvl="2">
      <w:numFmt w:val="bullet"/>
      <w:lvlText w:val="•"/>
      <w:lvlJc w:val="left"/>
      <w:pPr>
        <w:ind w:left="1375" w:hanging="310"/>
      </w:pPr>
    </w:lvl>
    <w:lvl w:ilvl="3">
      <w:numFmt w:val="bullet"/>
      <w:lvlText w:val="•"/>
      <w:lvlJc w:val="left"/>
      <w:pPr>
        <w:ind w:left="1853" w:hanging="310"/>
      </w:pPr>
    </w:lvl>
    <w:lvl w:ilvl="4">
      <w:numFmt w:val="bullet"/>
      <w:lvlText w:val="•"/>
      <w:lvlJc w:val="left"/>
      <w:pPr>
        <w:ind w:left="2331" w:hanging="310"/>
      </w:pPr>
    </w:lvl>
    <w:lvl w:ilvl="5">
      <w:numFmt w:val="bullet"/>
      <w:lvlText w:val="•"/>
      <w:lvlJc w:val="left"/>
      <w:pPr>
        <w:ind w:left="2808" w:hanging="310"/>
      </w:pPr>
    </w:lvl>
    <w:lvl w:ilvl="6">
      <w:numFmt w:val="bullet"/>
      <w:lvlText w:val="•"/>
      <w:lvlJc w:val="left"/>
      <w:pPr>
        <w:ind w:left="3286" w:hanging="310"/>
      </w:pPr>
    </w:lvl>
    <w:lvl w:ilvl="7">
      <w:numFmt w:val="bullet"/>
      <w:lvlText w:val="•"/>
      <w:lvlJc w:val="left"/>
      <w:pPr>
        <w:ind w:left="3764" w:hanging="310"/>
      </w:pPr>
    </w:lvl>
    <w:lvl w:ilvl="8">
      <w:numFmt w:val="bullet"/>
      <w:lvlText w:val="•"/>
      <w:lvlJc w:val="left"/>
      <w:pPr>
        <w:ind w:left="4242" w:hanging="310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)"/>
      <w:lvlJc w:val="left"/>
      <w:pPr>
        <w:ind w:left="425" w:hanging="310"/>
      </w:pPr>
      <w:rPr>
        <w:rFonts w:ascii="Times New Roman" w:hAnsi="Times New Roman" w:cs="Times New Roman"/>
        <w:b w:val="0"/>
        <w:bCs w:val="0"/>
        <w:i/>
        <w:iCs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897" w:hanging="310"/>
      </w:pPr>
    </w:lvl>
    <w:lvl w:ilvl="2">
      <w:numFmt w:val="bullet"/>
      <w:lvlText w:val="•"/>
      <w:lvlJc w:val="left"/>
      <w:pPr>
        <w:ind w:left="1375" w:hanging="310"/>
      </w:pPr>
    </w:lvl>
    <w:lvl w:ilvl="3">
      <w:numFmt w:val="bullet"/>
      <w:lvlText w:val="•"/>
      <w:lvlJc w:val="left"/>
      <w:pPr>
        <w:ind w:left="1853" w:hanging="310"/>
      </w:pPr>
    </w:lvl>
    <w:lvl w:ilvl="4">
      <w:numFmt w:val="bullet"/>
      <w:lvlText w:val="•"/>
      <w:lvlJc w:val="left"/>
      <w:pPr>
        <w:ind w:left="2330" w:hanging="310"/>
      </w:pPr>
    </w:lvl>
    <w:lvl w:ilvl="5">
      <w:numFmt w:val="bullet"/>
      <w:lvlText w:val="•"/>
      <w:lvlJc w:val="left"/>
      <w:pPr>
        <w:ind w:left="2808" w:hanging="310"/>
      </w:pPr>
    </w:lvl>
    <w:lvl w:ilvl="6">
      <w:numFmt w:val="bullet"/>
      <w:lvlText w:val="•"/>
      <w:lvlJc w:val="left"/>
      <w:pPr>
        <w:ind w:left="3286" w:hanging="310"/>
      </w:pPr>
    </w:lvl>
    <w:lvl w:ilvl="7">
      <w:numFmt w:val="bullet"/>
      <w:lvlText w:val="•"/>
      <w:lvlJc w:val="left"/>
      <w:pPr>
        <w:ind w:left="3763" w:hanging="310"/>
      </w:pPr>
    </w:lvl>
    <w:lvl w:ilvl="8">
      <w:numFmt w:val="bullet"/>
      <w:lvlText w:val="•"/>
      <w:lvlJc w:val="left"/>
      <w:pPr>
        <w:ind w:left="4241" w:hanging="310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upperLetter"/>
      <w:lvlText w:val="%1."/>
      <w:lvlJc w:val="left"/>
      <w:pPr>
        <w:ind w:left="432" w:hanging="317"/>
      </w:pPr>
      <w:rPr>
        <w:rFonts w:ascii="Times New Roman" w:hAnsi="Times New Roman" w:cs="Times New Roman"/>
        <w:b w:val="0"/>
        <w:bCs w:val="0"/>
        <w:i/>
        <w:iCs/>
        <w:w w:val="99"/>
        <w:sz w:val="20"/>
        <w:szCs w:val="20"/>
      </w:rPr>
    </w:lvl>
    <w:lvl w:ilvl="1">
      <w:numFmt w:val="bullet"/>
      <w:lvlText w:val="•"/>
      <w:lvlJc w:val="left"/>
      <w:pPr>
        <w:ind w:left="923" w:hanging="317"/>
      </w:pPr>
    </w:lvl>
    <w:lvl w:ilvl="2">
      <w:numFmt w:val="bullet"/>
      <w:lvlText w:val="•"/>
      <w:lvlJc w:val="left"/>
      <w:pPr>
        <w:ind w:left="1406" w:hanging="317"/>
      </w:pPr>
    </w:lvl>
    <w:lvl w:ilvl="3">
      <w:numFmt w:val="bullet"/>
      <w:lvlText w:val="•"/>
      <w:lvlJc w:val="left"/>
      <w:pPr>
        <w:ind w:left="1889" w:hanging="317"/>
      </w:pPr>
    </w:lvl>
    <w:lvl w:ilvl="4">
      <w:numFmt w:val="bullet"/>
      <w:lvlText w:val="•"/>
      <w:lvlJc w:val="left"/>
      <w:pPr>
        <w:ind w:left="2372" w:hanging="317"/>
      </w:pPr>
    </w:lvl>
    <w:lvl w:ilvl="5">
      <w:numFmt w:val="bullet"/>
      <w:lvlText w:val="•"/>
      <w:lvlJc w:val="left"/>
      <w:pPr>
        <w:ind w:left="2855" w:hanging="317"/>
      </w:pPr>
    </w:lvl>
    <w:lvl w:ilvl="6">
      <w:numFmt w:val="bullet"/>
      <w:lvlText w:val="•"/>
      <w:lvlJc w:val="left"/>
      <w:pPr>
        <w:ind w:left="3338" w:hanging="317"/>
      </w:pPr>
    </w:lvl>
    <w:lvl w:ilvl="7">
      <w:numFmt w:val="bullet"/>
      <w:lvlText w:val="•"/>
      <w:lvlJc w:val="left"/>
      <w:pPr>
        <w:ind w:left="3821" w:hanging="317"/>
      </w:pPr>
    </w:lvl>
    <w:lvl w:ilvl="8">
      <w:numFmt w:val="bullet"/>
      <w:lvlText w:val="•"/>
      <w:lvlJc w:val="left"/>
      <w:pPr>
        <w:ind w:left="4304" w:hanging="317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)"/>
      <w:lvlJc w:val="left"/>
      <w:pPr>
        <w:ind w:left="476" w:hanging="360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959" w:hanging="360"/>
      </w:pPr>
    </w:lvl>
    <w:lvl w:ilvl="2">
      <w:numFmt w:val="bullet"/>
      <w:lvlText w:val="•"/>
      <w:lvlJc w:val="left"/>
      <w:pPr>
        <w:ind w:left="1438" w:hanging="360"/>
      </w:pPr>
    </w:lvl>
    <w:lvl w:ilvl="3">
      <w:numFmt w:val="bullet"/>
      <w:lvlText w:val="•"/>
      <w:lvlJc w:val="left"/>
      <w:pPr>
        <w:ind w:left="1917" w:hanging="360"/>
      </w:pPr>
    </w:lvl>
    <w:lvl w:ilvl="4">
      <w:numFmt w:val="bullet"/>
      <w:lvlText w:val="•"/>
      <w:lvlJc w:val="left"/>
      <w:pPr>
        <w:ind w:left="2396" w:hanging="360"/>
      </w:pPr>
    </w:lvl>
    <w:lvl w:ilvl="5">
      <w:numFmt w:val="bullet"/>
      <w:lvlText w:val="•"/>
      <w:lvlJc w:val="left"/>
      <w:pPr>
        <w:ind w:left="2875" w:hanging="360"/>
      </w:pPr>
    </w:lvl>
    <w:lvl w:ilvl="6">
      <w:numFmt w:val="bullet"/>
      <w:lvlText w:val="•"/>
      <w:lvlJc w:val="left"/>
      <w:pPr>
        <w:ind w:left="3354" w:hanging="360"/>
      </w:pPr>
    </w:lvl>
    <w:lvl w:ilvl="7">
      <w:numFmt w:val="bullet"/>
      <w:lvlText w:val="•"/>
      <w:lvlJc w:val="left"/>
      <w:pPr>
        <w:ind w:left="3833" w:hanging="360"/>
      </w:pPr>
    </w:lvl>
    <w:lvl w:ilvl="8">
      <w:numFmt w:val="bullet"/>
      <w:lvlText w:val="•"/>
      <w:lvlJc w:val="left"/>
      <w:pPr>
        <w:ind w:left="4312" w:hanging="360"/>
      </w:pPr>
    </w:lvl>
  </w:abstractNum>
  <w:abstractNum w:abstractNumId="7" w15:restartNumberingAfterBreak="0">
    <w:nsid w:val="00000409"/>
    <w:multiLevelType w:val="multilevel"/>
    <w:tmpl w:val="0000088C"/>
    <w:lvl w:ilvl="0">
      <w:start w:val="1"/>
      <w:numFmt w:val="decimal"/>
      <w:lvlText w:val="[%1]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spacing w:val="-2"/>
        <w:w w:val="100"/>
        <w:sz w:val="16"/>
        <w:szCs w:val="16"/>
      </w:rPr>
    </w:lvl>
    <w:lvl w:ilvl="1">
      <w:numFmt w:val="bullet"/>
      <w:lvlText w:val="•"/>
      <w:lvlJc w:val="left"/>
      <w:pPr>
        <w:ind w:left="1280" w:hanging="360"/>
      </w:pPr>
    </w:lvl>
    <w:lvl w:ilvl="2">
      <w:numFmt w:val="bullet"/>
      <w:lvlText w:val="•"/>
      <w:lvlJc w:val="left"/>
      <w:pPr>
        <w:ind w:left="1520" w:hanging="360"/>
      </w:pPr>
    </w:lvl>
    <w:lvl w:ilvl="3">
      <w:numFmt w:val="bullet"/>
      <w:lvlText w:val="•"/>
      <w:lvlJc w:val="left"/>
      <w:pPr>
        <w:ind w:left="1980" w:hanging="360"/>
      </w:pPr>
    </w:lvl>
    <w:lvl w:ilvl="4">
      <w:numFmt w:val="bullet"/>
      <w:lvlText w:val="•"/>
      <w:lvlJc w:val="left"/>
      <w:pPr>
        <w:ind w:left="2440" w:hanging="360"/>
      </w:pPr>
    </w:lvl>
    <w:lvl w:ilvl="5">
      <w:numFmt w:val="bullet"/>
      <w:lvlText w:val="•"/>
      <w:lvlJc w:val="left"/>
      <w:pPr>
        <w:ind w:left="2900" w:hanging="360"/>
      </w:pPr>
    </w:lvl>
    <w:lvl w:ilvl="6">
      <w:numFmt w:val="bullet"/>
      <w:lvlText w:val="•"/>
      <w:lvlJc w:val="left"/>
      <w:pPr>
        <w:ind w:left="3361" w:hanging="360"/>
      </w:pPr>
    </w:lvl>
    <w:lvl w:ilvl="7">
      <w:numFmt w:val="bullet"/>
      <w:lvlText w:val="•"/>
      <w:lvlJc w:val="left"/>
      <w:pPr>
        <w:ind w:left="3821" w:hanging="360"/>
      </w:pPr>
    </w:lvl>
    <w:lvl w:ilvl="8">
      <w:numFmt w:val="bullet"/>
      <w:lvlText w:val="•"/>
      <w:lvlJc w:val="left"/>
      <w:pPr>
        <w:ind w:left="4281" w:hanging="360"/>
      </w:pPr>
    </w:lvl>
  </w:abstractNum>
  <w:abstractNum w:abstractNumId="8" w15:restartNumberingAfterBreak="0">
    <w:nsid w:val="0000040A"/>
    <w:multiLevelType w:val="multilevel"/>
    <w:tmpl w:val="0000088D"/>
    <w:lvl w:ilvl="0">
      <w:start w:val="1"/>
      <w:numFmt w:val="lowerLetter"/>
      <w:lvlText w:val="%1)"/>
      <w:lvlJc w:val="left"/>
      <w:pPr>
        <w:ind w:left="116" w:hanging="16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16"/>
        <w:szCs w:val="16"/>
      </w:rPr>
    </w:lvl>
    <w:lvl w:ilvl="1">
      <w:numFmt w:val="bullet"/>
      <w:lvlText w:val="•"/>
      <w:lvlJc w:val="left"/>
      <w:pPr>
        <w:ind w:left="628" w:hanging="166"/>
      </w:pPr>
    </w:lvl>
    <w:lvl w:ilvl="2">
      <w:numFmt w:val="bullet"/>
      <w:lvlText w:val="•"/>
      <w:lvlJc w:val="left"/>
      <w:pPr>
        <w:ind w:left="1136" w:hanging="166"/>
      </w:pPr>
    </w:lvl>
    <w:lvl w:ilvl="3">
      <w:numFmt w:val="bullet"/>
      <w:lvlText w:val="•"/>
      <w:lvlJc w:val="left"/>
      <w:pPr>
        <w:ind w:left="1644" w:hanging="166"/>
      </w:pPr>
    </w:lvl>
    <w:lvl w:ilvl="4">
      <w:numFmt w:val="bullet"/>
      <w:lvlText w:val="•"/>
      <w:lvlJc w:val="left"/>
      <w:pPr>
        <w:ind w:left="2152" w:hanging="166"/>
      </w:pPr>
    </w:lvl>
    <w:lvl w:ilvl="5">
      <w:numFmt w:val="bullet"/>
      <w:lvlText w:val="•"/>
      <w:lvlJc w:val="left"/>
      <w:pPr>
        <w:ind w:left="2660" w:hanging="166"/>
      </w:pPr>
    </w:lvl>
    <w:lvl w:ilvl="6">
      <w:numFmt w:val="bullet"/>
      <w:lvlText w:val="•"/>
      <w:lvlJc w:val="left"/>
      <w:pPr>
        <w:ind w:left="3168" w:hanging="166"/>
      </w:pPr>
    </w:lvl>
    <w:lvl w:ilvl="7">
      <w:numFmt w:val="bullet"/>
      <w:lvlText w:val="•"/>
      <w:lvlJc w:val="left"/>
      <w:pPr>
        <w:ind w:left="3676" w:hanging="166"/>
      </w:pPr>
    </w:lvl>
    <w:lvl w:ilvl="8">
      <w:numFmt w:val="bullet"/>
      <w:lvlText w:val="•"/>
      <w:lvlJc w:val="left"/>
      <w:pPr>
        <w:ind w:left="4184" w:hanging="166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lowerLetter"/>
      <w:lvlText w:val="%1)"/>
      <w:lvlJc w:val="left"/>
      <w:pPr>
        <w:ind w:left="281" w:hanging="16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16"/>
        <w:szCs w:val="16"/>
      </w:rPr>
    </w:lvl>
    <w:lvl w:ilvl="1">
      <w:numFmt w:val="bullet"/>
      <w:lvlText w:val="•"/>
      <w:lvlJc w:val="left"/>
      <w:pPr>
        <w:ind w:left="772" w:hanging="166"/>
      </w:pPr>
    </w:lvl>
    <w:lvl w:ilvl="2">
      <w:numFmt w:val="bullet"/>
      <w:lvlText w:val="•"/>
      <w:lvlJc w:val="left"/>
      <w:pPr>
        <w:ind w:left="1264" w:hanging="166"/>
      </w:pPr>
    </w:lvl>
    <w:lvl w:ilvl="3">
      <w:numFmt w:val="bullet"/>
      <w:lvlText w:val="•"/>
      <w:lvlJc w:val="left"/>
      <w:pPr>
        <w:ind w:left="1756" w:hanging="166"/>
      </w:pPr>
    </w:lvl>
    <w:lvl w:ilvl="4">
      <w:numFmt w:val="bullet"/>
      <w:lvlText w:val="•"/>
      <w:lvlJc w:val="left"/>
      <w:pPr>
        <w:ind w:left="2248" w:hanging="166"/>
      </w:pPr>
    </w:lvl>
    <w:lvl w:ilvl="5">
      <w:numFmt w:val="bullet"/>
      <w:lvlText w:val="•"/>
      <w:lvlJc w:val="left"/>
      <w:pPr>
        <w:ind w:left="2740" w:hanging="166"/>
      </w:pPr>
    </w:lvl>
    <w:lvl w:ilvl="6">
      <w:numFmt w:val="bullet"/>
      <w:lvlText w:val="•"/>
      <w:lvlJc w:val="left"/>
      <w:pPr>
        <w:ind w:left="3232" w:hanging="166"/>
      </w:pPr>
    </w:lvl>
    <w:lvl w:ilvl="7">
      <w:numFmt w:val="bullet"/>
      <w:lvlText w:val="•"/>
      <w:lvlJc w:val="left"/>
      <w:pPr>
        <w:ind w:left="3724" w:hanging="166"/>
      </w:pPr>
    </w:lvl>
    <w:lvl w:ilvl="8">
      <w:numFmt w:val="bullet"/>
      <w:lvlText w:val="•"/>
      <w:lvlJc w:val="left"/>
      <w:pPr>
        <w:ind w:left="4216" w:hanging="166"/>
      </w:pPr>
    </w:lvl>
  </w:abstractNum>
  <w:abstractNum w:abstractNumId="10" w15:restartNumberingAfterBreak="0">
    <w:nsid w:val="0000040C"/>
    <w:multiLevelType w:val="multilevel"/>
    <w:tmpl w:val="0000088F"/>
    <w:lvl w:ilvl="0">
      <w:start w:val="1"/>
      <w:numFmt w:val="lowerLetter"/>
      <w:lvlText w:val="%1)"/>
      <w:lvlJc w:val="left"/>
      <w:pPr>
        <w:ind w:left="281" w:hanging="16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16"/>
        <w:szCs w:val="16"/>
      </w:rPr>
    </w:lvl>
    <w:lvl w:ilvl="1">
      <w:numFmt w:val="bullet"/>
      <w:lvlText w:val="•"/>
      <w:lvlJc w:val="left"/>
      <w:pPr>
        <w:ind w:left="772" w:hanging="166"/>
      </w:pPr>
    </w:lvl>
    <w:lvl w:ilvl="2">
      <w:numFmt w:val="bullet"/>
      <w:lvlText w:val="•"/>
      <w:lvlJc w:val="left"/>
      <w:pPr>
        <w:ind w:left="1264" w:hanging="166"/>
      </w:pPr>
    </w:lvl>
    <w:lvl w:ilvl="3">
      <w:numFmt w:val="bullet"/>
      <w:lvlText w:val="•"/>
      <w:lvlJc w:val="left"/>
      <w:pPr>
        <w:ind w:left="1756" w:hanging="166"/>
      </w:pPr>
    </w:lvl>
    <w:lvl w:ilvl="4">
      <w:numFmt w:val="bullet"/>
      <w:lvlText w:val="•"/>
      <w:lvlJc w:val="left"/>
      <w:pPr>
        <w:ind w:left="2248" w:hanging="166"/>
      </w:pPr>
    </w:lvl>
    <w:lvl w:ilvl="5">
      <w:numFmt w:val="bullet"/>
      <w:lvlText w:val="•"/>
      <w:lvlJc w:val="left"/>
      <w:pPr>
        <w:ind w:left="2740" w:hanging="166"/>
      </w:pPr>
    </w:lvl>
    <w:lvl w:ilvl="6">
      <w:numFmt w:val="bullet"/>
      <w:lvlText w:val="•"/>
      <w:lvlJc w:val="left"/>
      <w:pPr>
        <w:ind w:left="3232" w:hanging="166"/>
      </w:pPr>
    </w:lvl>
    <w:lvl w:ilvl="7">
      <w:numFmt w:val="bullet"/>
      <w:lvlText w:val="•"/>
      <w:lvlJc w:val="left"/>
      <w:pPr>
        <w:ind w:left="3724" w:hanging="166"/>
      </w:pPr>
    </w:lvl>
    <w:lvl w:ilvl="8">
      <w:numFmt w:val="bullet"/>
      <w:lvlText w:val="•"/>
      <w:lvlJc w:val="left"/>
      <w:pPr>
        <w:ind w:left="4216" w:hanging="166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6C"/>
    <w:rsid w:val="000027D4"/>
    <w:rsid w:val="004B2855"/>
    <w:rsid w:val="009D276C"/>
    <w:rsid w:val="00F16452"/>
    <w:rsid w:val="00F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B106777-2FB5-4B50-B9C4-BF327F8C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619" w:lineRule="exact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87" w:hanging="360"/>
      <w:jc w:val="both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line="176" w:lineRule="exact"/>
      <w:ind w:left="115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verleaf.com/blog/278-how-to-use-overleaf-with-ieee-collabratec-your-quick-guide-to-getting-started%23.Vp6tpPkrKM9" TargetMode="External"/><Relationship Id="rId18" Type="http://schemas.openxmlformats.org/officeDocument/2006/relationships/hyperlink" Target="http://www.ieee.org/authortools" TargetMode="External"/><Relationship Id="rId26" Type="http://schemas.openxmlformats.org/officeDocument/2006/relationships/hyperlink" Target="http://press-/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oprs-support@ieee.org" TargetMode="External"/><Relationship Id="rId34" Type="http://schemas.openxmlformats.org/officeDocument/2006/relationships/image" Target="media/image3.jpeg"/><Relationship Id="rId7" Type="http://schemas.openxmlformats.org/officeDocument/2006/relationships/header" Target="header1.xml"/><Relationship Id="rId12" Type="http://schemas.openxmlformats.org/officeDocument/2006/relationships/hyperlink" Target="https://www.overleaf.com/blog/278-how-to-use-overleaf-with-ieee-collabratec-your-quick-guide-to-getting-started%23.Vp6tpPkrKM9" TargetMode="External"/><Relationship Id="rId17" Type="http://schemas.openxmlformats.org/officeDocument/2006/relationships/hyperlink" Target="mailto:graphics@ieee.org" TargetMode="External"/><Relationship Id="rId25" Type="http://schemas.openxmlformats.org/officeDocument/2006/relationships/hyperlink" Target="http://www.bookref.com/" TargetMode="External"/><Relationship Id="rId33" Type="http://schemas.openxmlformats.org/officeDocument/2006/relationships/image" Target="media/image20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raphicsqc.ieee.org/" TargetMode="External"/><Relationship Id="rId20" Type="http://schemas.openxmlformats.org/officeDocument/2006/relationships/hyperlink" Target="http://www.ieee.org/publications_standards/publications/authors/authors_submission.html" TargetMode="External"/><Relationship Id="rId29" Type="http://schemas.openxmlformats.org/officeDocument/2006/relationships/hyperlink" Target="http://home.process.com/Intranets/wp2.ht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verleaf.com/blog/278-how-to-use-overleaf-with-ieee-collabratec-your-quick-guide-to-getting-started%23.Vp6tpPkrKM9" TargetMode="External"/><Relationship Id="rId24" Type="http://schemas.openxmlformats.org/officeDocument/2006/relationships/hyperlink" Target="http://www.web.com/" TargetMode="External"/><Relationship Id="rId32" Type="http://schemas.openxmlformats.org/officeDocument/2006/relationships/image" Target="media/image2.jpeg"/><Relationship Id="rId37" Type="http://schemas.openxmlformats.org/officeDocument/2006/relationships/image" Target="media/image40.jpe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://www.ieee.org/publications_standards/publications/rights/index.html" TargetMode="External"/><Relationship Id="rId28" Type="http://schemas.openxmlformats.org/officeDocument/2006/relationships/hyperlink" Target="http://press-pubs.uchicago.edu/founders/" TargetMode="External"/><Relationship Id="rId36" Type="http://schemas.openxmlformats.org/officeDocument/2006/relationships/image" Target="media/image4.jpeg"/><Relationship Id="rId10" Type="http://schemas.openxmlformats.org/officeDocument/2006/relationships/hyperlink" Target="http://www.ieee.org/authortools" TargetMode="External"/><Relationship Id="rId19" Type="http://schemas.openxmlformats.org/officeDocument/2006/relationships/hyperlink" Target="http://www.ieee.org/publications_standards/publications/authors/authors_submission.html" TargetMode="External"/><Relationship Id="rId31" Type="http://schemas.openxmlformats.org/officeDocument/2006/relationships/hyperlink" Target="http://www.lytera.de/Terahertz_THz_Spectroscopy.php?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eee.org/organizations/pubs/ani_prod/keywrd98.txt" TargetMode="External"/><Relationship Id="rId14" Type="http://schemas.openxmlformats.org/officeDocument/2006/relationships/hyperlink" Target="http://www.ieee.org/authortools" TargetMode="External"/><Relationship Id="rId22" Type="http://schemas.openxmlformats.org/officeDocument/2006/relationships/hyperlink" Target="http://www.ieee.org/publications_standards/publications/rights/index.html" TargetMode="External"/><Relationship Id="rId27" Type="http://schemas.openxmlformats.org/officeDocument/2006/relationships/hyperlink" Target="http://dl.z-/" TargetMode="External"/><Relationship Id="rId30" Type="http://schemas.openxmlformats.org/officeDocument/2006/relationships/hyperlink" Target="http://CRAN.R-/" TargetMode="External"/><Relationship Id="rId35" Type="http://schemas.openxmlformats.org/officeDocument/2006/relationships/image" Target="media/image30.jpeg"/><Relationship Id="rId8" Type="http://schemas.openxmlformats.org/officeDocument/2006/relationships/hyperlink" Target="mailto:keywords@ieee.or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6772</Words>
  <Characters>38602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45284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dc:description/>
  <cp:lastModifiedBy>Birgersson, Karl Erik</cp:lastModifiedBy>
  <cp:revision>2</cp:revision>
  <dcterms:created xsi:type="dcterms:W3CDTF">2022-08-01T07:07:00Z</dcterms:created>
  <dcterms:modified xsi:type="dcterms:W3CDTF">2022-08-01T07:07:00Z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